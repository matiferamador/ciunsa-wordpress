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77E" w:rsidRPr="00B77E55" w:rsidRDefault="00B772BB" w:rsidP="005D277E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center"/>
        <w:rPr>
          <w:rFonts w:ascii="Arial" w:hAnsi="Arial" w:cs="Arial"/>
          <w:b/>
          <w:sz w:val="34"/>
          <w:szCs w:val="34"/>
        </w:rPr>
      </w:pPr>
      <w:r>
        <w:rPr>
          <w:rFonts w:ascii="Verdana" w:hAnsi="Verdana" w:cs="Arial"/>
          <w:b/>
          <w:bCs/>
          <w:sz w:val="52"/>
          <w:szCs w:val="56"/>
          <w:lang w:val="es-ES" w:eastAsia="es-ES"/>
        </w:rPr>
        <w:t xml:space="preserve"> </w:t>
      </w:r>
      <w:r w:rsidR="005D277E" w:rsidRPr="00B77E55">
        <w:rPr>
          <w:rFonts w:ascii="Arial" w:hAnsi="Arial" w:cs="Arial"/>
          <w:b/>
          <w:sz w:val="32"/>
          <w:szCs w:val="32"/>
        </w:rPr>
        <w:t xml:space="preserve">PRESENTACIONES A PROYECTOS DE INVESTIGACIÓN </w:t>
      </w:r>
      <w:r w:rsidR="005D277E" w:rsidRPr="00B77E55">
        <w:rPr>
          <w:rFonts w:ascii="Arial" w:hAnsi="Arial" w:cs="Arial"/>
          <w:b/>
          <w:sz w:val="34"/>
          <w:szCs w:val="34"/>
        </w:rPr>
        <w:t xml:space="preserve"> </w:t>
      </w:r>
      <w:r w:rsidR="000E4C7D" w:rsidRPr="00B77E55">
        <w:rPr>
          <w:rFonts w:ascii="Arial" w:hAnsi="Arial" w:cs="Arial"/>
          <w:b/>
          <w:sz w:val="34"/>
          <w:szCs w:val="34"/>
        </w:rPr>
        <w:t>C</w:t>
      </w:r>
      <w:r w:rsidR="005D277E" w:rsidRPr="00B77E55">
        <w:rPr>
          <w:rFonts w:ascii="Arial" w:hAnsi="Arial" w:cs="Arial"/>
          <w:b/>
          <w:sz w:val="34"/>
          <w:szCs w:val="34"/>
        </w:rPr>
        <w:t>onvocatoria 2023</w:t>
      </w:r>
    </w:p>
    <w:p w:rsidR="005D277E" w:rsidRPr="00057C6C" w:rsidRDefault="005D277E" w:rsidP="004339D8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center"/>
        <w:rPr>
          <w:rFonts w:ascii="Verdana" w:hAnsi="Verdana" w:cs="Arial"/>
          <w:b/>
          <w:bCs/>
          <w:sz w:val="24"/>
          <w:szCs w:val="28"/>
          <w:lang w:val="es-ES" w:eastAsia="es-ES"/>
        </w:rPr>
      </w:pPr>
    </w:p>
    <w:p w:rsidR="004339D8" w:rsidRPr="00057C6C" w:rsidRDefault="004339D8" w:rsidP="004339D8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480" w:lineRule="auto"/>
        <w:rPr>
          <w:rFonts w:ascii="Verdana" w:hAnsi="Verdana" w:cs="Arial"/>
          <w:b/>
          <w:bCs/>
          <w:sz w:val="24"/>
          <w:szCs w:val="28"/>
          <w:lang w:val="es-ES" w:eastAsia="es-ES"/>
        </w:rPr>
      </w:pPr>
      <w:r w:rsidRPr="00057C6C">
        <w:rPr>
          <w:rFonts w:ascii="Verdana" w:hAnsi="Verdana" w:cs="Arial"/>
          <w:b/>
          <w:bCs/>
          <w:sz w:val="24"/>
          <w:szCs w:val="28"/>
          <w:lang w:val="es-ES" w:eastAsia="es-ES"/>
        </w:rPr>
        <w:t>PROYECTO:</w:t>
      </w:r>
      <w:r w:rsidR="00B73C24" w:rsidRPr="00057C6C">
        <w:rPr>
          <w:rFonts w:ascii="Verdana" w:hAnsi="Verdana" w:cs="Arial"/>
          <w:b/>
          <w:bCs/>
          <w:sz w:val="24"/>
          <w:szCs w:val="28"/>
          <w:lang w:val="es-ES" w:eastAsia="es-ES"/>
        </w:rPr>
        <w:t xml:space="preserve"> </w:t>
      </w:r>
      <w:sdt>
        <w:sdtPr>
          <w:rPr>
            <w:rStyle w:val="CIUNSa"/>
            <w:color w:val="00B0F0"/>
            <w:sz w:val="24"/>
          </w:rPr>
          <w:tag w:val="Tipo"/>
          <w:id w:val="-618763195"/>
          <w:lock w:val="sdtLocked"/>
          <w:placeholder>
            <w:docPart w:val="F5B5416F5CD34F91AAC214CF6778E670"/>
          </w:placeholder>
          <w:showingPlcHdr/>
          <w:dropDownList>
            <w:listItem w:displayText="A" w:value="A"/>
            <w:listItem w:displayText="B" w:value="B"/>
            <w:listItem w:displayText="C" w:value="C"/>
          </w:dropDownList>
        </w:sdtPr>
        <w:sdtEndPr>
          <w:rPr>
            <w:rStyle w:val="Fuentedeprrafopredeter"/>
            <w:rFonts w:ascii="Verdana" w:hAnsi="Verdana" w:cs="Arial"/>
            <w:b w:val="0"/>
            <w:bCs/>
            <w:sz w:val="18"/>
            <w:szCs w:val="28"/>
            <w:lang w:val="es-ES" w:eastAsia="es-ES"/>
          </w:rPr>
        </w:sdtEndPr>
        <w:sdtContent>
          <w:r w:rsidR="00B73C24" w:rsidRPr="009A02B8">
            <w:rPr>
              <w:rStyle w:val="Textodelmarcadordeposicin"/>
              <w:color w:val="00B0F0"/>
              <w:sz w:val="28"/>
              <w:szCs w:val="32"/>
            </w:rPr>
            <w:t>Elija un elemento.</w:t>
          </w:r>
        </w:sdtContent>
      </w:sdt>
    </w:p>
    <w:p w:rsidR="004339D8" w:rsidRPr="00057C6C" w:rsidRDefault="002E7485" w:rsidP="004339D8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480" w:lineRule="auto"/>
        <w:rPr>
          <w:rFonts w:ascii="Verdana" w:hAnsi="Verdana" w:cs="Arial"/>
          <w:b/>
          <w:bCs/>
          <w:sz w:val="24"/>
          <w:szCs w:val="28"/>
          <w:lang w:val="es-ES" w:eastAsia="es-ES"/>
        </w:rPr>
      </w:pPr>
      <w:r w:rsidRPr="00057C6C">
        <w:rPr>
          <w:rFonts w:ascii="Verdana" w:hAnsi="Verdana" w:cs="Arial"/>
          <w:b/>
          <w:bCs/>
          <w:sz w:val="24"/>
          <w:szCs w:val="28"/>
          <w:lang w:val="es-ES" w:eastAsia="es-ES"/>
        </w:rPr>
        <w:t>TÍTULO</w:t>
      </w:r>
      <w:r w:rsidR="004339D8" w:rsidRPr="00057C6C">
        <w:rPr>
          <w:rFonts w:ascii="Verdana" w:hAnsi="Verdana" w:cs="Arial"/>
          <w:b/>
          <w:bCs/>
          <w:sz w:val="24"/>
          <w:szCs w:val="28"/>
          <w:lang w:val="es-ES" w:eastAsia="es-ES"/>
        </w:rPr>
        <w:t xml:space="preserve"> DEL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73C24" w:rsidRPr="00057C6C" w:rsidTr="00B73C24">
        <w:tc>
          <w:tcPr>
            <w:tcW w:w="9210" w:type="dxa"/>
          </w:tcPr>
          <w:p w:rsidR="00B73C24" w:rsidRPr="00057C6C" w:rsidRDefault="00B73C24" w:rsidP="00B73C24">
            <w:pPr>
              <w:suppressAutoHyphens w:val="0"/>
              <w:autoSpaceDN w:val="0"/>
              <w:adjustRightInd w:val="0"/>
              <w:rPr>
                <w:rFonts w:ascii="Verdana" w:hAnsi="Verdana" w:cs="Arial"/>
                <w:b/>
                <w:bCs/>
                <w:sz w:val="24"/>
                <w:szCs w:val="28"/>
                <w:lang w:val="es-ES" w:eastAsia="es-ES"/>
              </w:rPr>
            </w:pPr>
          </w:p>
          <w:p w:rsidR="00B73C24" w:rsidRPr="00057C6C" w:rsidRDefault="00B73C24" w:rsidP="00B73C24">
            <w:pPr>
              <w:suppressAutoHyphens w:val="0"/>
              <w:autoSpaceDN w:val="0"/>
              <w:adjustRightInd w:val="0"/>
              <w:rPr>
                <w:rFonts w:ascii="Verdana" w:hAnsi="Verdana" w:cs="Arial"/>
                <w:b/>
                <w:bCs/>
                <w:sz w:val="24"/>
                <w:szCs w:val="28"/>
                <w:lang w:val="es-ES" w:eastAsia="es-ES"/>
              </w:rPr>
            </w:pPr>
          </w:p>
          <w:p w:rsidR="00B73C24" w:rsidRPr="00057C6C" w:rsidRDefault="00B73C24" w:rsidP="00B73C24">
            <w:pPr>
              <w:suppressAutoHyphens w:val="0"/>
              <w:autoSpaceDN w:val="0"/>
              <w:adjustRightInd w:val="0"/>
              <w:rPr>
                <w:rFonts w:ascii="Verdana" w:hAnsi="Verdana" w:cs="Arial"/>
                <w:b/>
                <w:bCs/>
                <w:sz w:val="24"/>
                <w:szCs w:val="28"/>
                <w:lang w:val="es-ES" w:eastAsia="es-ES"/>
              </w:rPr>
            </w:pPr>
          </w:p>
        </w:tc>
      </w:tr>
    </w:tbl>
    <w:p w:rsidR="00B73C24" w:rsidRPr="00057C6C" w:rsidRDefault="00B73C24" w:rsidP="004339D8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480" w:lineRule="auto"/>
        <w:rPr>
          <w:rFonts w:ascii="Verdana" w:hAnsi="Verdana" w:cs="Arial"/>
          <w:b/>
          <w:bCs/>
          <w:sz w:val="24"/>
          <w:szCs w:val="28"/>
          <w:lang w:val="es-ES" w:eastAsia="es-ES"/>
        </w:rPr>
      </w:pPr>
    </w:p>
    <w:p w:rsidR="004339D8" w:rsidRPr="00057C6C" w:rsidRDefault="0059566D" w:rsidP="00BA6E9A">
      <w:pPr>
        <w:tabs>
          <w:tab w:val="left" w:pos="567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jc w:val="both"/>
        <w:rPr>
          <w:rFonts w:ascii="Arial" w:hAnsi="Arial" w:cs="Arial"/>
          <w:b/>
          <w:bCs/>
          <w:sz w:val="18"/>
        </w:rPr>
      </w:pPr>
      <w:r w:rsidRPr="00057C6C">
        <w:rPr>
          <w:rFonts w:ascii="Verdana" w:hAnsi="Verdana" w:cs="Arial"/>
          <w:b/>
          <w:bCs/>
          <w:sz w:val="24"/>
          <w:szCs w:val="28"/>
          <w:lang w:val="es-ES" w:eastAsia="es-ES"/>
        </w:rPr>
        <w:t>ÁREA</w:t>
      </w:r>
      <w:r w:rsidR="004339D8" w:rsidRPr="00057C6C">
        <w:rPr>
          <w:rFonts w:ascii="Verdana" w:hAnsi="Verdana" w:cs="Arial"/>
          <w:b/>
          <w:bCs/>
          <w:sz w:val="24"/>
          <w:szCs w:val="28"/>
          <w:lang w:val="es-ES" w:eastAsia="es-ES"/>
        </w:rPr>
        <w:t xml:space="preserve">: </w:t>
      </w:r>
      <w:sdt>
        <w:sdtPr>
          <w:rPr>
            <w:rStyle w:val="Textodelmarcadordeposicin"/>
            <w:b/>
            <w:color w:val="00B0F0"/>
            <w:sz w:val="28"/>
            <w:szCs w:val="32"/>
          </w:rPr>
          <w:id w:val="-1762530606"/>
          <w:placeholder>
            <w:docPart w:val="A2C556BA64DE4174935656A166BB566A"/>
          </w:placeholder>
          <w:showingPlcHdr/>
          <w:dropDownList>
            <w:listItem w:displayText="Ciencias exactas y naturales" w:value="Ciencias exactas y naturales"/>
            <w:listItem w:displayText="Ingeniería y tecnología" w:value="Ingeniería y tecnología"/>
            <w:listItem w:displayText="Ciencias médicas y de la salud" w:value="Ciencias médicas y de la salud"/>
            <w:listItem w:displayText="Ciencias agrícolas" w:value="Ciencias agrícolas"/>
            <w:listItem w:displayText="Ciencias sociales" w:value="Ciencias sociales"/>
            <w:listItem w:displayText="Humanidades" w:value="Humanidades"/>
          </w:dropDownList>
        </w:sdtPr>
        <w:sdtEndPr>
          <w:rPr>
            <w:rStyle w:val="Textodelmarcadordeposicin"/>
            <w:b w:val="0"/>
          </w:rPr>
        </w:sdtEndPr>
        <w:sdtContent>
          <w:r w:rsidR="006A4947" w:rsidRPr="00F353F6">
            <w:rPr>
              <w:rStyle w:val="Textodelmarcadordeposicin"/>
              <w:color w:val="00B0F0"/>
              <w:sz w:val="28"/>
              <w:szCs w:val="32"/>
            </w:rPr>
            <w:t>Elija un elemento.</w:t>
          </w:r>
        </w:sdtContent>
      </w:sdt>
    </w:p>
    <w:p w:rsidR="004339D8" w:rsidRPr="00057C6C" w:rsidRDefault="0059566D" w:rsidP="004339D8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480" w:lineRule="auto"/>
        <w:rPr>
          <w:rFonts w:ascii="Verdana" w:hAnsi="Verdana" w:cs="Arial"/>
          <w:b/>
          <w:bCs/>
          <w:sz w:val="24"/>
          <w:szCs w:val="28"/>
          <w:lang w:val="es-ES" w:eastAsia="es-ES"/>
        </w:rPr>
      </w:pPr>
      <w:r w:rsidRPr="00057C6C">
        <w:rPr>
          <w:rFonts w:ascii="Verdana" w:hAnsi="Verdana" w:cs="Arial"/>
          <w:b/>
          <w:bCs/>
          <w:sz w:val="24"/>
          <w:szCs w:val="28"/>
          <w:lang w:val="es-ES" w:eastAsia="es-ES"/>
        </w:rPr>
        <w:t>DISCIPLINA</w:t>
      </w:r>
      <w:r w:rsidR="004339D8" w:rsidRPr="00057C6C">
        <w:rPr>
          <w:rFonts w:ascii="Verdana" w:hAnsi="Verdana" w:cs="Arial"/>
          <w:b/>
          <w:bCs/>
          <w:sz w:val="24"/>
          <w:szCs w:val="28"/>
          <w:lang w:val="es-ES" w:eastAsia="es-ES"/>
        </w:rPr>
        <w:t>: …………………………………………….………..</w:t>
      </w:r>
    </w:p>
    <w:p w:rsidR="0059566D" w:rsidRPr="00057C6C" w:rsidRDefault="0059566D" w:rsidP="0059566D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480" w:lineRule="auto"/>
        <w:rPr>
          <w:rFonts w:ascii="Verdana" w:hAnsi="Verdana" w:cs="Arial"/>
          <w:b/>
          <w:bCs/>
          <w:sz w:val="24"/>
          <w:szCs w:val="28"/>
          <w:lang w:val="es-ES" w:eastAsia="es-ES"/>
        </w:rPr>
      </w:pPr>
      <w:r w:rsidRPr="00057C6C">
        <w:rPr>
          <w:rFonts w:ascii="Verdana" w:hAnsi="Verdana" w:cs="Arial"/>
          <w:b/>
          <w:bCs/>
          <w:sz w:val="24"/>
          <w:szCs w:val="28"/>
          <w:lang w:val="es-ES" w:eastAsia="es-ES"/>
        </w:rPr>
        <w:t>ESPECIALIDAD: …………………………………..……………..</w:t>
      </w:r>
    </w:p>
    <w:p w:rsidR="004339D8" w:rsidRPr="00057C6C" w:rsidRDefault="004339D8" w:rsidP="004339D8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480" w:lineRule="auto"/>
        <w:rPr>
          <w:rFonts w:ascii="Verdana" w:hAnsi="Verdana" w:cs="Arial"/>
          <w:b/>
          <w:bCs/>
          <w:sz w:val="24"/>
          <w:szCs w:val="28"/>
          <w:lang w:val="es-ES" w:eastAsia="es-ES"/>
        </w:rPr>
      </w:pPr>
      <w:r w:rsidRPr="00057C6C">
        <w:rPr>
          <w:rFonts w:ascii="Verdana" w:hAnsi="Verdana" w:cs="Arial"/>
          <w:b/>
          <w:bCs/>
          <w:sz w:val="24"/>
          <w:szCs w:val="28"/>
          <w:lang w:val="es-ES" w:eastAsia="es-ES"/>
        </w:rPr>
        <w:t xml:space="preserve">PALABRAS CLAVES: </w:t>
      </w:r>
    </w:p>
    <w:tbl>
      <w:tblPr>
        <w:tblStyle w:val="Tablaconcuadrcula"/>
        <w:tblW w:w="9213" w:type="dxa"/>
        <w:tblLook w:val="04A0" w:firstRow="1" w:lastRow="0" w:firstColumn="1" w:lastColumn="0" w:noHBand="0" w:noVBand="1"/>
      </w:tblPr>
      <w:tblGrid>
        <w:gridCol w:w="9213"/>
      </w:tblGrid>
      <w:tr w:rsidR="00B73C24" w:rsidRPr="00057C6C" w:rsidTr="005F1937">
        <w:trPr>
          <w:trHeight w:val="101"/>
          <w:tblHeader/>
        </w:trPr>
        <w:tc>
          <w:tcPr>
            <w:tcW w:w="0" w:type="auto"/>
            <w:vAlign w:val="center"/>
          </w:tcPr>
          <w:p w:rsidR="00B73C24" w:rsidRPr="00057C6C" w:rsidRDefault="00B73C24" w:rsidP="005F1937">
            <w:pPr>
              <w:tabs>
                <w:tab w:val="left" w:pos="288"/>
                <w:tab w:val="left" w:pos="1008"/>
                <w:tab w:val="left" w:pos="1728"/>
                <w:tab w:val="left" w:pos="2448"/>
                <w:tab w:val="left" w:pos="3168"/>
                <w:tab w:val="left" w:pos="3888"/>
                <w:tab w:val="left" w:pos="4608"/>
                <w:tab w:val="left" w:pos="5328"/>
                <w:tab w:val="left" w:pos="6048"/>
                <w:tab w:val="left" w:pos="6768"/>
              </w:tabs>
              <w:spacing w:line="480" w:lineRule="auto"/>
              <w:rPr>
                <w:rFonts w:ascii="Verdana" w:hAnsi="Verdana" w:cs="Arial"/>
                <w:b/>
                <w:bCs/>
                <w:sz w:val="24"/>
                <w:szCs w:val="28"/>
                <w:lang w:val="es-ES" w:eastAsia="es-ES"/>
              </w:rPr>
            </w:pPr>
          </w:p>
        </w:tc>
      </w:tr>
    </w:tbl>
    <w:p w:rsidR="00B73C24" w:rsidRPr="00057C6C" w:rsidRDefault="00B73C24" w:rsidP="004339D8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480" w:lineRule="auto"/>
        <w:rPr>
          <w:rFonts w:ascii="Verdana" w:hAnsi="Verdana" w:cs="Arial"/>
          <w:b/>
          <w:bCs/>
          <w:sz w:val="24"/>
          <w:szCs w:val="28"/>
          <w:lang w:val="es-ES" w:eastAsia="es-ES"/>
        </w:rPr>
      </w:pPr>
    </w:p>
    <w:p w:rsidR="000F6FC9" w:rsidRDefault="004339D8" w:rsidP="004339D8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480" w:lineRule="auto"/>
        <w:rPr>
          <w:rFonts w:ascii="Verdana" w:hAnsi="Verdana" w:cs="Arial"/>
          <w:b/>
          <w:bCs/>
          <w:sz w:val="24"/>
          <w:szCs w:val="28"/>
          <w:lang w:val="es-ES" w:eastAsia="es-ES"/>
        </w:rPr>
      </w:pPr>
      <w:r w:rsidRPr="00057C6C">
        <w:rPr>
          <w:rFonts w:ascii="Verdana" w:hAnsi="Verdana" w:cs="Arial"/>
          <w:b/>
          <w:bCs/>
          <w:sz w:val="24"/>
          <w:szCs w:val="28"/>
          <w:lang w:val="es-ES" w:eastAsia="es-ES"/>
        </w:rPr>
        <w:t>DEPENDENCIA: Facultad/Sede</w:t>
      </w:r>
      <w:r w:rsidR="000F6FC9">
        <w:rPr>
          <w:rFonts w:ascii="Verdana" w:hAnsi="Verdana" w:cs="Arial"/>
          <w:b/>
          <w:bCs/>
          <w:sz w:val="24"/>
          <w:szCs w:val="28"/>
          <w:lang w:val="es-ES" w:eastAsia="es-ES"/>
        </w:rPr>
        <w:t xml:space="preserve"> </w:t>
      </w:r>
      <w:sdt>
        <w:sdtPr>
          <w:rPr>
            <w:rStyle w:val="CIUNSa"/>
            <w:color w:val="00B0F0"/>
            <w:sz w:val="32"/>
          </w:rPr>
          <w:tag w:val="Tipo"/>
          <w:id w:val="-665243803"/>
          <w:placeholder>
            <w:docPart w:val="13BF0160110A4686A9AD1D3B099E8296"/>
          </w:placeholder>
          <w:showingPlcHdr/>
          <w:dropDownList>
            <w:listItem w:displayText="Facultad de Humanidades" w:value="Facultad de Humanidades"/>
            <w:listItem w:displayText="Facultad de Ciencias Naturales" w:value="Facultad de Ciencias Naturales"/>
            <w:listItem w:displayText="Facultad de Ingeniería" w:value="Facultad de Ingeniería"/>
            <w:listItem w:displayText="Facultad de Ciencias de la Salud" w:value="Facultad de Ciencias de la Salud"/>
            <w:listItem w:displayText="Facultad de Ciencias Económicas, Jurídicas y Sociales" w:value="Facultad de Ciencias Económicas, Jurídicas y Sociales"/>
            <w:listItem w:displayText="Facultad de Ciencias Exactas" w:value="Facultad de Ciencias Exactas"/>
            <w:listItem w:displayText="Sede Regional en transición a Facultad de Orán" w:value="Sede Regional en transición a Facultad de Orán"/>
            <w:listItem w:displayText="Sede Regional en transición a Facultad de Tartagal" w:value="Sede Regional en transición a Facultad de Tartagal"/>
            <w:listItem w:displayText="Sede Regional Sur" w:value="Sede Regional Sur"/>
          </w:dropDownList>
        </w:sdtPr>
        <w:sdtEndPr>
          <w:rPr>
            <w:rStyle w:val="Fuentedeprrafopredeter"/>
            <w:rFonts w:ascii="Verdana" w:hAnsi="Verdana" w:cs="Arial"/>
            <w:b w:val="0"/>
            <w:bCs/>
            <w:sz w:val="20"/>
            <w:szCs w:val="28"/>
            <w:lang w:val="es-ES" w:eastAsia="es-ES"/>
          </w:rPr>
        </w:sdtEndPr>
        <w:sdtContent>
          <w:r w:rsidR="000F6FC9" w:rsidRPr="00A23E56">
            <w:rPr>
              <w:rStyle w:val="Textodelmarcadordeposicin"/>
              <w:color w:val="00B0F0"/>
              <w:sz w:val="24"/>
            </w:rPr>
            <w:t>Elija un elemento.</w:t>
          </w:r>
        </w:sdtContent>
      </w:sdt>
    </w:p>
    <w:p w:rsidR="004339D8" w:rsidRPr="00057C6C" w:rsidRDefault="005F1937" w:rsidP="004339D8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480" w:lineRule="auto"/>
        <w:rPr>
          <w:rFonts w:ascii="Verdana" w:hAnsi="Verdana" w:cs="Arial"/>
          <w:b/>
          <w:bCs/>
          <w:sz w:val="24"/>
          <w:szCs w:val="28"/>
          <w:lang w:val="es-ES" w:eastAsia="es-ES"/>
        </w:rPr>
      </w:pPr>
      <w:r w:rsidRPr="00057C6C">
        <w:rPr>
          <w:rFonts w:ascii="Verdana" w:hAnsi="Verdana" w:cs="Arial"/>
          <w:b/>
          <w:bCs/>
          <w:sz w:val="24"/>
          <w:szCs w:val="28"/>
          <w:lang w:val="es-ES" w:eastAsia="es-ES"/>
        </w:rPr>
        <w:t xml:space="preserve"> </w:t>
      </w:r>
      <w:r w:rsidR="004339D8" w:rsidRPr="00057C6C">
        <w:rPr>
          <w:rFonts w:ascii="Verdana" w:hAnsi="Verdana" w:cs="Arial"/>
          <w:b/>
          <w:bCs/>
          <w:sz w:val="24"/>
          <w:szCs w:val="28"/>
          <w:lang w:val="es-ES" w:eastAsia="es-ES"/>
        </w:rPr>
        <w:t>DIRECTOR: ………………………………………………</w:t>
      </w:r>
      <w:r w:rsidR="00D03C1C" w:rsidRPr="00057C6C">
        <w:rPr>
          <w:rFonts w:ascii="Verdana" w:hAnsi="Verdana" w:cs="Arial"/>
          <w:b/>
          <w:bCs/>
          <w:sz w:val="24"/>
          <w:szCs w:val="28"/>
          <w:lang w:val="es-ES" w:eastAsia="es-ES"/>
        </w:rPr>
        <w:t>…</w:t>
      </w:r>
      <w:r w:rsidR="004339D8" w:rsidRPr="00057C6C">
        <w:rPr>
          <w:rFonts w:ascii="Verdana" w:hAnsi="Verdana" w:cs="Arial"/>
          <w:b/>
          <w:bCs/>
          <w:sz w:val="24"/>
          <w:szCs w:val="28"/>
          <w:lang w:val="es-ES" w:eastAsia="es-ES"/>
        </w:rPr>
        <w:t>……..</w:t>
      </w:r>
    </w:p>
    <w:p w:rsidR="004339D8" w:rsidRPr="00057C6C" w:rsidRDefault="004339D8" w:rsidP="004339D8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480" w:lineRule="auto"/>
        <w:rPr>
          <w:rFonts w:ascii="Verdana" w:hAnsi="Verdana" w:cs="Arial"/>
          <w:b/>
          <w:bCs/>
          <w:sz w:val="24"/>
          <w:szCs w:val="28"/>
          <w:lang w:val="es-ES" w:eastAsia="es-ES"/>
        </w:rPr>
      </w:pPr>
      <w:r w:rsidRPr="00057C6C">
        <w:rPr>
          <w:rFonts w:ascii="Verdana" w:hAnsi="Verdana" w:cs="Arial"/>
          <w:b/>
          <w:bCs/>
          <w:sz w:val="24"/>
          <w:szCs w:val="28"/>
          <w:lang w:val="es-ES" w:eastAsia="es-ES"/>
        </w:rPr>
        <w:t>Tel:</w:t>
      </w:r>
      <w:r w:rsidR="003C5FE3" w:rsidRPr="00057C6C">
        <w:rPr>
          <w:rFonts w:ascii="Verdana" w:hAnsi="Verdana" w:cs="Arial"/>
          <w:b/>
          <w:bCs/>
          <w:sz w:val="24"/>
          <w:szCs w:val="28"/>
          <w:lang w:val="es-ES" w:eastAsia="es-ES"/>
        </w:rPr>
        <w:t xml:space="preserve"> </w:t>
      </w:r>
      <w:r w:rsidRPr="00057C6C">
        <w:rPr>
          <w:rFonts w:ascii="Verdana" w:hAnsi="Verdana" w:cs="Arial"/>
          <w:b/>
          <w:bCs/>
          <w:sz w:val="24"/>
          <w:szCs w:val="28"/>
          <w:lang w:val="es-ES" w:eastAsia="es-ES"/>
        </w:rPr>
        <w:t>……………………………</w:t>
      </w:r>
      <w:r w:rsidR="00D03C1C" w:rsidRPr="00057C6C">
        <w:rPr>
          <w:rFonts w:ascii="Verdana" w:hAnsi="Verdana" w:cs="Arial"/>
          <w:b/>
          <w:bCs/>
          <w:sz w:val="24"/>
          <w:szCs w:val="28"/>
          <w:lang w:val="es-ES" w:eastAsia="es-ES"/>
        </w:rPr>
        <w:t>……</w:t>
      </w:r>
      <w:r w:rsidRPr="00057C6C">
        <w:rPr>
          <w:rFonts w:ascii="Verdana" w:hAnsi="Verdana" w:cs="Arial"/>
          <w:b/>
          <w:bCs/>
          <w:sz w:val="24"/>
          <w:szCs w:val="28"/>
          <w:lang w:val="es-ES" w:eastAsia="es-ES"/>
        </w:rPr>
        <w:t>…..</w:t>
      </w:r>
    </w:p>
    <w:p w:rsidR="004339D8" w:rsidRPr="00057C6C" w:rsidRDefault="004339D8" w:rsidP="004339D8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480" w:lineRule="auto"/>
        <w:rPr>
          <w:rFonts w:ascii="Verdana" w:hAnsi="Verdana" w:cs="Arial"/>
          <w:b/>
          <w:bCs/>
          <w:sz w:val="24"/>
          <w:szCs w:val="28"/>
          <w:lang w:val="es-ES" w:eastAsia="es-ES"/>
        </w:rPr>
      </w:pPr>
      <w:r w:rsidRPr="00057C6C">
        <w:rPr>
          <w:rFonts w:ascii="Verdana" w:hAnsi="Verdana" w:cs="Arial"/>
          <w:b/>
          <w:bCs/>
          <w:sz w:val="24"/>
          <w:szCs w:val="28"/>
          <w:lang w:val="es-ES" w:eastAsia="es-ES"/>
        </w:rPr>
        <w:t>E-MAIL: ………………………………..</w:t>
      </w:r>
    </w:p>
    <w:p w:rsidR="00AF47C4" w:rsidRPr="00057C6C" w:rsidRDefault="00AF47C4">
      <w:pPr>
        <w:suppressAutoHyphens w:val="0"/>
        <w:autoSpaceDE/>
        <w:rPr>
          <w:rFonts w:ascii="Arial" w:hAnsi="Arial" w:cs="Arial"/>
          <w:b/>
          <w:bCs/>
          <w:szCs w:val="22"/>
          <w:lang w:val="es-ES" w:eastAsia="es-ES"/>
        </w:rPr>
      </w:pPr>
      <w:r w:rsidRPr="00057C6C">
        <w:rPr>
          <w:rFonts w:ascii="Arial" w:hAnsi="Arial" w:cs="Arial"/>
          <w:b/>
          <w:bCs/>
          <w:szCs w:val="22"/>
          <w:lang w:val="es-ES" w:eastAsia="es-ES"/>
        </w:rPr>
        <w:br w:type="page"/>
      </w:r>
    </w:p>
    <w:p w:rsidR="00B73C24" w:rsidRDefault="00B73C24">
      <w:pPr>
        <w:suppressAutoHyphens w:val="0"/>
        <w:autoSpaceDE/>
        <w:rPr>
          <w:rFonts w:ascii="Arial" w:hAnsi="Arial" w:cs="Arial"/>
          <w:b/>
          <w:bCs/>
          <w:lang w:val="es-ES" w:eastAsia="es-ES"/>
        </w:rPr>
      </w:pPr>
    </w:p>
    <w:p w:rsidR="006F57A0" w:rsidRPr="00D03C1C" w:rsidRDefault="007607CB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center"/>
        <w:rPr>
          <w:rFonts w:ascii="Arial" w:hAnsi="Arial" w:cs="Arial"/>
          <w:b/>
          <w:bCs/>
          <w:sz w:val="22"/>
          <w:lang w:val="es-ES" w:eastAsia="es-ES"/>
        </w:rPr>
      </w:pPr>
      <w:r w:rsidRPr="00D03C1C">
        <w:rPr>
          <w:rFonts w:ascii="Arial" w:hAnsi="Arial" w:cs="Arial"/>
          <w:b/>
          <w:bCs/>
          <w:sz w:val="22"/>
          <w:lang w:val="es-ES" w:eastAsia="es-ES"/>
        </w:rPr>
        <w:t>PRESENTACIÓN DE</w:t>
      </w:r>
      <w:r w:rsidR="00E91890" w:rsidRPr="00D03C1C">
        <w:rPr>
          <w:rFonts w:ascii="Arial" w:hAnsi="Arial" w:cs="Arial"/>
          <w:b/>
          <w:bCs/>
          <w:sz w:val="22"/>
          <w:lang w:val="es-ES" w:eastAsia="es-ES"/>
        </w:rPr>
        <w:t>L PROYECTO</w:t>
      </w:r>
      <w:r w:rsidRPr="00D03C1C">
        <w:rPr>
          <w:rFonts w:ascii="Arial" w:hAnsi="Arial" w:cs="Arial"/>
          <w:b/>
          <w:bCs/>
          <w:sz w:val="22"/>
          <w:lang w:val="es-ES" w:eastAsia="es-ES"/>
        </w:rPr>
        <w:t xml:space="preserve"> DE INVESTIGACIÓN</w:t>
      </w:r>
    </w:p>
    <w:p w:rsidR="007607CB" w:rsidRPr="00544481" w:rsidRDefault="007607CB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center"/>
        <w:rPr>
          <w:rFonts w:ascii="Arial" w:hAnsi="Arial" w:cs="Arial"/>
        </w:rPr>
      </w:pPr>
    </w:p>
    <w:p w:rsidR="00544481" w:rsidRPr="00544481" w:rsidRDefault="00544481" w:rsidP="00544481">
      <w:pPr>
        <w:suppressAutoHyphens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544481">
        <w:rPr>
          <w:rFonts w:ascii="Arial" w:hAnsi="Arial" w:cs="Arial"/>
          <w:b/>
          <w:bCs/>
          <w:sz w:val="22"/>
          <w:szCs w:val="22"/>
          <w:lang w:val="es-ES" w:eastAsia="es-ES"/>
        </w:rPr>
        <w:t>1. ASPECTOS DEL PROYECTO</w:t>
      </w:r>
    </w:p>
    <w:p w:rsidR="004339D8" w:rsidRPr="00544481" w:rsidRDefault="004339D8" w:rsidP="007607CB">
      <w:pPr>
        <w:suppressAutoHyphens w:val="0"/>
        <w:autoSpaceDN w:val="0"/>
        <w:adjustRightInd w:val="0"/>
        <w:rPr>
          <w:rFonts w:ascii="Arial" w:hAnsi="Arial" w:cs="Arial"/>
          <w:b/>
          <w:bCs/>
          <w:lang w:val="es-ES" w:eastAsia="es-ES"/>
        </w:rPr>
      </w:pPr>
    </w:p>
    <w:p w:rsidR="008E382F" w:rsidRPr="00D03C1C" w:rsidRDefault="008E382F" w:rsidP="007607CB">
      <w:pPr>
        <w:suppressAutoHyphens w:val="0"/>
        <w:autoSpaceDN w:val="0"/>
        <w:adjustRightInd w:val="0"/>
        <w:rPr>
          <w:rFonts w:ascii="Arial" w:hAnsi="Arial" w:cs="Arial"/>
          <w:bCs/>
          <w:lang w:val="es-ES" w:eastAsia="es-ES"/>
        </w:rPr>
      </w:pPr>
      <w:r w:rsidRPr="00544481">
        <w:rPr>
          <w:rFonts w:ascii="Arial" w:hAnsi="Arial" w:cs="Arial"/>
          <w:b/>
          <w:bCs/>
          <w:lang w:val="es-ES" w:eastAsia="es-ES"/>
        </w:rPr>
        <w:t>1.</w:t>
      </w:r>
      <w:r w:rsidR="009216DF" w:rsidRPr="00544481">
        <w:rPr>
          <w:rFonts w:ascii="Arial" w:hAnsi="Arial" w:cs="Arial"/>
          <w:b/>
          <w:bCs/>
          <w:lang w:val="es-ES" w:eastAsia="es-ES"/>
        </w:rPr>
        <w:t>1</w:t>
      </w:r>
      <w:r w:rsidRPr="00544481">
        <w:rPr>
          <w:rFonts w:ascii="Arial" w:hAnsi="Arial" w:cs="Arial"/>
          <w:b/>
          <w:bCs/>
          <w:lang w:val="es-ES" w:eastAsia="es-ES"/>
        </w:rPr>
        <w:t xml:space="preserve"> </w:t>
      </w:r>
      <w:r w:rsidR="00697689">
        <w:rPr>
          <w:rFonts w:ascii="Arial" w:hAnsi="Arial" w:cs="Arial"/>
          <w:b/>
          <w:bCs/>
          <w:lang w:val="es-ES" w:eastAsia="es-ES"/>
        </w:rPr>
        <w:t>TÍ</w:t>
      </w:r>
      <w:r w:rsidR="00697689" w:rsidRPr="00544481">
        <w:rPr>
          <w:rFonts w:ascii="Arial" w:hAnsi="Arial" w:cs="Arial"/>
          <w:b/>
          <w:bCs/>
          <w:lang w:val="es-ES" w:eastAsia="es-ES"/>
        </w:rPr>
        <w:t xml:space="preserve">TULO DEL </w:t>
      </w:r>
      <w:r w:rsidR="00697689">
        <w:rPr>
          <w:rFonts w:ascii="Arial" w:hAnsi="Arial" w:cs="Arial"/>
          <w:b/>
          <w:bCs/>
          <w:lang w:val="es-ES" w:eastAsia="es-ES"/>
        </w:rPr>
        <w:t>P</w:t>
      </w:r>
      <w:r w:rsidR="00697689" w:rsidRPr="00544481">
        <w:rPr>
          <w:rFonts w:ascii="Arial" w:hAnsi="Arial" w:cs="Arial"/>
          <w:b/>
          <w:bCs/>
          <w:lang w:val="es-ES" w:eastAsia="es-ES"/>
        </w:rPr>
        <w:t>ROYECTO</w:t>
      </w:r>
      <w:r w:rsidRPr="00544481">
        <w:rPr>
          <w:rFonts w:ascii="Arial" w:hAnsi="Arial" w:cs="Arial"/>
          <w:b/>
          <w:lang w:val="es-ES" w:eastAsia="es-ES"/>
        </w:rPr>
        <w:t xml:space="preserve">: </w:t>
      </w:r>
      <w:r w:rsidRPr="00D03C1C">
        <w:rPr>
          <w:rFonts w:ascii="Arial" w:hAnsi="Arial" w:cs="Arial"/>
          <w:iCs/>
          <w:lang w:val="es-ES" w:eastAsia="es-ES"/>
        </w:rPr>
        <w:t>(máximo 35 palabras)</w:t>
      </w:r>
    </w:p>
    <w:p w:rsidR="008E382F" w:rsidRPr="00544481" w:rsidRDefault="008E382F" w:rsidP="007607CB">
      <w:pPr>
        <w:suppressAutoHyphens w:val="0"/>
        <w:autoSpaceDN w:val="0"/>
        <w:adjustRightInd w:val="0"/>
        <w:rPr>
          <w:rFonts w:ascii="Arial" w:hAnsi="Arial" w:cs="Arial"/>
          <w:b/>
          <w:bCs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23549" w:rsidTr="00B23549">
        <w:tc>
          <w:tcPr>
            <w:tcW w:w="9210" w:type="dxa"/>
          </w:tcPr>
          <w:p w:rsidR="00B23549" w:rsidRDefault="00B23549" w:rsidP="007607CB">
            <w:pPr>
              <w:suppressAutoHyphens w:val="0"/>
              <w:autoSpaceDN w:val="0"/>
              <w:adjustRightInd w:val="0"/>
              <w:rPr>
                <w:rFonts w:ascii="Arial" w:hAnsi="Arial" w:cs="Arial"/>
                <w:lang w:val="es-ES" w:eastAsia="es-ES"/>
              </w:rPr>
            </w:pPr>
          </w:p>
        </w:tc>
      </w:tr>
    </w:tbl>
    <w:p w:rsidR="007607CB" w:rsidRPr="00544481" w:rsidRDefault="007607CB" w:rsidP="007607CB">
      <w:pPr>
        <w:suppressAutoHyphens w:val="0"/>
        <w:autoSpaceDN w:val="0"/>
        <w:adjustRightInd w:val="0"/>
        <w:rPr>
          <w:rFonts w:ascii="Arial" w:hAnsi="Arial" w:cs="Arial"/>
          <w:lang w:val="es-ES" w:eastAsia="es-ES"/>
        </w:rPr>
      </w:pPr>
    </w:p>
    <w:p w:rsidR="004339D8" w:rsidRPr="00697689" w:rsidRDefault="009216DF" w:rsidP="007607CB">
      <w:pPr>
        <w:suppressAutoHyphens w:val="0"/>
        <w:autoSpaceDN w:val="0"/>
        <w:adjustRightInd w:val="0"/>
        <w:rPr>
          <w:rFonts w:ascii="Arial" w:hAnsi="Arial" w:cs="Arial"/>
          <w:lang w:val="es-ES" w:eastAsia="es-ES"/>
        </w:rPr>
      </w:pPr>
      <w:r w:rsidRPr="00697689">
        <w:rPr>
          <w:rFonts w:ascii="Arial" w:hAnsi="Arial" w:cs="Arial"/>
          <w:b/>
          <w:lang w:val="es-ES" w:eastAsia="es-ES"/>
        </w:rPr>
        <w:t>1</w:t>
      </w:r>
      <w:r w:rsidRPr="00697689">
        <w:rPr>
          <w:rFonts w:ascii="Arial" w:hAnsi="Arial" w:cs="Arial"/>
          <w:b/>
          <w:bCs/>
          <w:lang w:val="es-ES" w:eastAsia="es-ES"/>
        </w:rPr>
        <w:t>.</w:t>
      </w:r>
      <w:r w:rsidR="008E382F" w:rsidRPr="00697689">
        <w:rPr>
          <w:rFonts w:ascii="Arial" w:hAnsi="Arial" w:cs="Arial"/>
          <w:b/>
          <w:bCs/>
          <w:lang w:val="es-ES" w:eastAsia="es-ES"/>
        </w:rPr>
        <w:t>2.</w:t>
      </w:r>
      <w:r w:rsidR="007607CB" w:rsidRPr="00697689">
        <w:rPr>
          <w:rFonts w:ascii="Arial" w:hAnsi="Arial" w:cs="Arial"/>
          <w:b/>
          <w:bCs/>
          <w:lang w:val="es-ES" w:eastAsia="es-ES"/>
        </w:rPr>
        <w:t xml:space="preserve"> </w:t>
      </w:r>
      <w:r w:rsidR="00697689" w:rsidRPr="00697689">
        <w:rPr>
          <w:rFonts w:ascii="Arial" w:hAnsi="Arial" w:cs="Arial"/>
          <w:b/>
          <w:bCs/>
          <w:lang w:val="es-ES" w:eastAsia="es-ES"/>
        </w:rPr>
        <w:t>DEPENDENCIA</w:t>
      </w:r>
      <w:r w:rsidR="007607CB" w:rsidRPr="00697689">
        <w:rPr>
          <w:rFonts w:ascii="Arial" w:hAnsi="Arial" w:cs="Arial"/>
          <w:b/>
          <w:bCs/>
          <w:lang w:val="es-ES" w:eastAsia="es-ES"/>
        </w:rPr>
        <w:t>: FACULTAD</w:t>
      </w:r>
      <w:r w:rsidR="004339D8" w:rsidRPr="00697689">
        <w:rPr>
          <w:rFonts w:ascii="Arial" w:hAnsi="Arial" w:cs="Arial"/>
          <w:b/>
          <w:bCs/>
          <w:lang w:val="es-ES" w:eastAsia="es-ES"/>
        </w:rPr>
        <w:t>/SEDE:</w:t>
      </w:r>
      <w:r w:rsidR="00A9241F" w:rsidRPr="00697689">
        <w:rPr>
          <w:rFonts w:ascii="Arial" w:hAnsi="Arial" w:cs="Arial"/>
          <w:lang w:val="es-ES" w:eastAsia="es-ES"/>
        </w:rPr>
        <w:t xml:space="preserve"> </w:t>
      </w:r>
      <w:r w:rsidR="00A9241F" w:rsidRPr="00A23E56">
        <w:rPr>
          <w:rFonts w:ascii="Arial" w:hAnsi="Arial" w:cs="Arial"/>
          <w:color w:val="00B0F0"/>
          <w:lang w:val="es-ES" w:eastAsia="es-ES"/>
        </w:rPr>
        <w:t xml:space="preserve"> </w:t>
      </w:r>
      <w:sdt>
        <w:sdtPr>
          <w:rPr>
            <w:rStyle w:val="CIUNSa"/>
            <w:color w:val="00B0F0"/>
            <w:sz w:val="32"/>
          </w:rPr>
          <w:tag w:val="Tipo"/>
          <w:id w:val="-1164619507"/>
          <w:placeholder>
            <w:docPart w:val="FDC6EC814A5B479CA0CE963A57767CC3"/>
          </w:placeholder>
          <w:showingPlcHdr/>
          <w:dropDownList>
            <w:listItem w:displayText="Facultad de Humanidades" w:value="Facultad de Humanidades"/>
            <w:listItem w:displayText="Facultad de Ciencias Naturales" w:value="Facultad de Ciencias Naturales"/>
            <w:listItem w:displayText="Facultad de Ingeniería" w:value="Facultad de Ingeniería"/>
            <w:listItem w:displayText="Facultad de Ciencias de la Salud" w:value="Facultad de Ciencias de la Salud"/>
            <w:listItem w:displayText="Facultad de Ciencias Económicas, Jurídicas y Sociales" w:value="Facultad de Ciencias Económicas, Jurídicas y Sociales"/>
            <w:listItem w:displayText="Facultad de Ciencias Exactas" w:value="Facultad de Ciencias Exactas"/>
            <w:listItem w:displayText="Sede Regional en transición a Facultad de Orán" w:value="Sede Regional en transición a Facultad de Orán"/>
            <w:listItem w:displayText="Sede Regional en transición a Facultad de Tartagal" w:value="Sede Regional en transición a Facultad de Tartagal"/>
            <w:listItem w:displayText="Sede Regional Sur" w:value="Sede Regional Sur"/>
          </w:dropDownList>
        </w:sdtPr>
        <w:sdtEndPr>
          <w:rPr>
            <w:rStyle w:val="Fuentedeprrafopredeter"/>
            <w:rFonts w:ascii="Verdana" w:hAnsi="Verdana" w:cs="Arial"/>
            <w:b w:val="0"/>
            <w:bCs/>
            <w:sz w:val="20"/>
            <w:szCs w:val="28"/>
            <w:lang w:val="es-ES" w:eastAsia="es-ES"/>
          </w:rPr>
        </w:sdtEndPr>
        <w:sdtContent>
          <w:r w:rsidR="00A9241F" w:rsidRPr="00A23E56">
            <w:rPr>
              <w:rStyle w:val="Textodelmarcadordeposicin"/>
              <w:color w:val="00B0F0"/>
              <w:sz w:val="24"/>
            </w:rPr>
            <w:t>Elija un elemento.</w:t>
          </w:r>
        </w:sdtContent>
      </w:sdt>
      <w:r w:rsidR="007607CB" w:rsidRPr="00A23E56">
        <w:rPr>
          <w:rFonts w:ascii="Arial" w:hAnsi="Arial" w:cs="Arial"/>
          <w:color w:val="00B0F0"/>
          <w:lang w:val="es-ES" w:eastAsia="es-ES"/>
        </w:rPr>
        <w:t xml:space="preserve">        </w:t>
      </w:r>
    </w:p>
    <w:p w:rsidR="00A9241F" w:rsidRPr="00697689" w:rsidRDefault="00A9241F" w:rsidP="007607CB">
      <w:pPr>
        <w:suppressAutoHyphens w:val="0"/>
        <w:autoSpaceDN w:val="0"/>
        <w:adjustRightInd w:val="0"/>
        <w:rPr>
          <w:rFonts w:ascii="Arial" w:hAnsi="Arial" w:cs="Arial"/>
          <w:lang w:val="es-ES" w:eastAsia="es-ES"/>
        </w:rPr>
      </w:pPr>
    </w:p>
    <w:p w:rsidR="007607CB" w:rsidRPr="00697689" w:rsidRDefault="004339D8" w:rsidP="007607CB">
      <w:pPr>
        <w:suppressAutoHyphens w:val="0"/>
        <w:autoSpaceDN w:val="0"/>
        <w:adjustRightInd w:val="0"/>
        <w:rPr>
          <w:rFonts w:ascii="Arial" w:hAnsi="Arial" w:cs="Arial"/>
          <w:lang w:val="es-ES" w:eastAsia="es-ES"/>
        </w:rPr>
      </w:pPr>
      <w:r w:rsidRPr="00697689">
        <w:rPr>
          <w:rFonts w:ascii="Arial" w:hAnsi="Arial" w:cs="Arial"/>
          <w:b/>
          <w:bCs/>
          <w:lang w:val="es-ES" w:eastAsia="es-ES"/>
        </w:rPr>
        <w:t>1.2.1.</w:t>
      </w:r>
      <w:r w:rsidR="00670F13" w:rsidRPr="00697689">
        <w:rPr>
          <w:rFonts w:ascii="Arial" w:hAnsi="Arial" w:cs="Arial"/>
          <w:b/>
          <w:bCs/>
          <w:lang w:val="es-ES" w:eastAsia="es-ES"/>
        </w:rPr>
        <w:t xml:space="preserve"> Lugar de Trabajo:</w:t>
      </w:r>
      <w:r w:rsidRPr="00697689">
        <w:rPr>
          <w:rFonts w:ascii="Arial" w:hAnsi="Arial" w:cs="Arial"/>
          <w:b/>
          <w:bCs/>
          <w:lang w:val="es-ES" w:eastAsia="es-ES"/>
        </w:rPr>
        <w:t xml:space="preserve"> Instituto, </w:t>
      </w:r>
      <w:r w:rsidR="007607CB" w:rsidRPr="00697689">
        <w:rPr>
          <w:rFonts w:ascii="Arial" w:hAnsi="Arial" w:cs="Arial"/>
          <w:b/>
          <w:bCs/>
          <w:lang w:val="es-ES" w:eastAsia="es-ES"/>
        </w:rPr>
        <w:t>Cátedra o Laboratorio:</w:t>
      </w:r>
      <w:r w:rsidR="007607CB" w:rsidRPr="00697689">
        <w:rPr>
          <w:rFonts w:ascii="Arial" w:hAnsi="Arial" w:cs="Arial"/>
          <w:lang w:val="es-ES" w:eastAsia="es-ES"/>
        </w:rPr>
        <w:t xml:space="preserve"> …………………………….</w:t>
      </w:r>
    </w:p>
    <w:p w:rsidR="007607CB" w:rsidRPr="00697689" w:rsidRDefault="007607CB" w:rsidP="007607CB">
      <w:pPr>
        <w:suppressAutoHyphens w:val="0"/>
        <w:autoSpaceDN w:val="0"/>
        <w:adjustRightInd w:val="0"/>
        <w:rPr>
          <w:rFonts w:ascii="Arial" w:hAnsi="Arial" w:cs="Arial"/>
          <w:lang w:val="es-ES" w:eastAsia="es-ES"/>
        </w:rPr>
      </w:pPr>
    </w:p>
    <w:p w:rsidR="007607CB" w:rsidRPr="00697689" w:rsidRDefault="009216DF" w:rsidP="007607CB">
      <w:pPr>
        <w:suppressAutoHyphens w:val="0"/>
        <w:autoSpaceDN w:val="0"/>
        <w:adjustRightInd w:val="0"/>
        <w:rPr>
          <w:rFonts w:ascii="Arial" w:hAnsi="Arial" w:cs="Arial"/>
          <w:lang w:val="es-ES" w:eastAsia="es-ES"/>
        </w:rPr>
      </w:pPr>
      <w:r w:rsidRPr="00697689">
        <w:rPr>
          <w:rFonts w:ascii="Arial" w:hAnsi="Arial" w:cs="Arial"/>
          <w:b/>
          <w:bCs/>
          <w:lang w:val="es-ES" w:eastAsia="es-ES"/>
        </w:rPr>
        <w:t>1.</w:t>
      </w:r>
      <w:r w:rsidR="008E382F" w:rsidRPr="00697689">
        <w:rPr>
          <w:rFonts w:ascii="Arial" w:hAnsi="Arial" w:cs="Arial"/>
          <w:b/>
          <w:bCs/>
          <w:lang w:val="es-ES" w:eastAsia="es-ES"/>
        </w:rPr>
        <w:t>3</w:t>
      </w:r>
      <w:r w:rsidR="007607CB" w:rsidRPr="00697689">
        <w:rPr>
          <w:rFonts w:ascii="Arial" w:hAnsi="Arial" w:cs="Arial"/>
          <w:b/>
          <w:bCs/>
          <w:lang w:val="es-ES" w:eastAsia="es-ES"/>
        </w:rPr>
        <w:t xml:space="preserve"> </w:t>
      </w:r>
      <w:r w:rsidR="00697689" w:rsidRPr="00697689">
        <w:rPr>
          <w:rFonts w:ascii="Arial" w:hAnsi="Arial" w:cs="Arial"/>
          <w:b/>
          <w:bCs/>
          <w:lang w:val="es-ES" w:eastAsia="es-ES"/>
        </w:rPr>
        <w:t xml:space="preserve">TIPO DE PRESENTACIÓN: </w:t>
      </w:r>
      <w:r w:rsidR="007607CB" w:rsidRPr="00697689">
        <w:rPr>
          <w:rFonts w:ascii="Arial" w:hAnsi="Arial" w:cs="Arial"/>
          <w:b/>
          <w:bCs/>
          <w:lang w:val="es-ES" w:eastAsia="es-ES"/>
        </w:rPr>
        <w:t>PROYECTO</w:t>
      </w:r>
      <w:r w:rsidR="007607CB" w:rsidRPr="00697689">
        <w:rPr>
          <w:rFonts w:ascii="Arial" w:hAnsi="Arial" w:cs="Arial"/>
          <w:lang w:val="es-ES" w:eastAsia="es-ES"/>
        </w:rPr>
        <w:t xml:space="preserve"> </w:t>
      </w:r>
      <w:sdt>
        <w:sdtPr>
          <w:rPr>
            <w:rStyle w:val="CIUNSa"/>
            <w:color w:val="00B0F0"/>
          </w:rPr>
          <w:tag w:val="Tipo"/>
          <w:id w:val="-1344926703"/>
          <w:placeholder>
            <w:docPart w:val="AB59A687581F4497BA5DB401F9620839"/>
          </w:placeholder>
          <w:showingPlcHdr/>
          <w:dropDownList>
            <w:listItem w:displayText="A" w:value="A"/>
            <w:listItem w:displayText="B" w:value="B"/>
            <w:listItem w:displayText="C" w:value="C"/>
          </w:dropDownList>
        </w:sdtPr>
        <w:sdtEndPr>
          <w:rPr>
            <w:rStyle w:val="Fuentedeprrafopredeter"/>
            <w:rFonts w:ascii="Verdana" w:hAnsi="Verdana" w:cs="Arial"/>
            <w:b w:val="0"/>
            <w:bCs/>
            <w:color w:val="auto"/>
            <w:sz w:val="20"/>
            <w:szCs w:val="28"/>
            <w:lang w:val="es-ES" w:eastAsia="es-ES"/>
          </w:rPr>
        </w:sdtEndPr>
        <w:sdtContent>
          <w:r w:rsidR="00A9241F" w:rsidRPr="00A23E56">
            <w:rPr>
              <w:rStyle w:val="Textodelmarcadordeposicin"/>
              <w:color w:val="00B0F0"/>
              <w:sz w:val="24"/>
            </w:rPr>
            <w:t>Elija un elemento.</w:t>
          </w:r>
        </w:sdtContent>
      </w:sdt>
    </w:p>
    <w:p w:rsidR="007607CB" w:rsidRPr="00697689" w:rsidRDefault="007607CB" w:rsidP="007607CB">
      <w:pPr>
        <w:suppressAutoHyphens w:val="0"/>
        <w:autoSpaceDN w:val="0"/>
        <w:adjustRightInd w:val="0"/>
        <w:rPr>
          <w:rFonts w:ascii="Arial" w:hAnsi="Arial" w:cs="Arial"/>
          <w:lang w:val="es-ES" w:eastAsia="es-ES"/>
        </w:rPr>
      </w:pPr>
    </w:p>
    <w:p w:rsidR="007607CB" w:rsidRPr="00697689" w:rsidRDefault="007607CB" w:rsidP="007607CB">
      <w:pPr>
        <w:suppressAutoHyphens w:val="0"/>
        <w:autoSpaceDN w:val="0"/>
        <w:adjustRightInd w:val="0"/>
        <w:rPr>
          <w:rFonts w:ascii="Arial" w:hAnsi="Arial" w:cs="Arial"/>
          <w:b/>
          <w:bCs/>
          <w:lang w:val="es-ES" w:eastAsia="es-ES"/>
        </w:rPr>
      </w:pPr>
      <w:r w:rsidRPr="00697689">
        <w:rPr>
          <w:rFonts w:ascii="Arial" w:hAnsi="Arial" w:cs="Arial"/>
          <w:b/>
          <w:bCs/>
          <w:lang w:val="es-ES" w:eastAsia="es-ES"/>
        </w:rPr>
        <w:t>1.4.1 DIRECTOR</w:t>
      </w:r>
    </w:p>
    <w:p w:rsidR="007607CB" w:rsidRPr="00697689" w:rsidRDefault="007607CB" w:rsidP="007607CB">
      <w:pPr>
        <w:suppressAutoHyphens w:val="0"/>
        <w:autoSpaceDN w:val="0"/>
        <w:adjustRightInd w:val="0"/>
        <w:rPr>
          <w:rFonts w:ascii="Arial" w:hAnsi="Arial" w:cs="Arial"/>
          <w:b/>
          <w:lang w:val="es-ES" w:eastAsia="es-ES"/>
        </w:rPr>
      </w:pPr>
      <w:r w:rsidRPr="00697689">
        <w:rPr>
          <w:rFonts w:ascii="Arial" w:hAnsi="Arial" w:cs="Arial"/>
          <w:b/>
          <w:lang w:val="es-ES" w:eastAsia="es-ES"/>
        </w:rPr>
        <w:t>Datos Personales</w:t>
      </w:r>
    </w:p>
    <w:p w:rsidR="007607CB" w:rsidRPr="00697689" w:rsidRDefault="007607CB" w:rsidP="007607CB">
      <w:pPr>
        <w:suppressAutoHyphens w:val="0"/>
        <w:autoSpaceDN w:val="0"/>
        <w:adjustRightInd w:val="0"/>
        <w:rPr>
          <w:rFonts w:ascii="Arial" w:hAnsi="Arial" w:cs="Arial"/>
          <w:lang w:val="es-ES" w:eastAsia="es-ES"/>
        </w:rPr>
      </w:pPr>
      <w:r w:rsidRPr="00697689">
        <w:rPr>
          <w:rFonts w:ascii="Arial" w:hAnsi="Arial" w:cs="Arial"/>
          <w:lang w:val="es-ES" w:eastAsia="es-ES"/>
        </w:rPr>
        <w:t xml:space="preserve">Apellido y Nombres: </w:t>
      </w:r>
      <w:r w:rsidR="00053286" w:rsidRPr="00697689">
        <w:rPr>
          <w:rFonts w:ascii="Arial" w:hAnsi="Arial" w:cs="Arial"/>
          <w:lang w:val="es-ES" w:eastAsia="es-ES"/>
        </w:rPr>
        <w:t>…………………</w:t>
      </w:r>
      <w:r w:rsidR="00697689">
        <w:rPr>
          <w:rFonts w:ascii="Arial" w:hAnsi="Arial" w:cs="Arial"/>
          <w:lang w:val="es-ES" w:eastAsia="es-ES"/>
        </w:rPr>
        <w:t>…</w:t>
      </w:r>
      <w:r w:rsidR="00053286" w:rsidRPr="00697689">
        <w:rPr>
          <w:rFonts w:ascii="Arial" w:hAnsi="Arial" w:cs="Arial"/>
          <w:lang w:val="es-ES" w:eastAsia="es-ES"/>
        </w:rPr>
        <w:t>…..</w:t>
      </w:r>
    </w:p>
    <w:p w:rsidR="007607CB" w:rsidRPr="00697689" w:rsidRDefault="00F468C0" w:rsidP="007607CB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r>
        <w:rPr>
          <w:rFonts w:ascii="Arial" w:hAnsi="Arial" w:cs="Arial"/>
          <w:lang w:val="pt-BR" w:eastAsia="es-ES"/>
        </w:rPr>
        <w:t>DNI</w:t>
      </w:r>
      <w:r w:rsidR="007607CB" w:rsidRPr="00697689">
        <w:rPr>
          <w:rFonts w:ascii="Arial" w:hAnsi="Arial" w:cs="Arial"/>
          <w:lang w:val="pt-BR" w:eastAsia="es-ES"/>
        </w:rPr>
        <w:t xml:space="preserve">: </w:t>
      </w:r>
      <w:r w:rsidR="00053286" w:rsidRPr="00697689">
        <w:rPr>
          <w:rFonts w:ascii="Arial" w:hAnsi="Arial" w:cs="Arial"/>
          <w:lang w:val="pt-BR" w:eastAsia="es-ES"/>
        </w:rPr>
        <w:t>……………</w:t>
      </w:r>
      <w:proofErr w:type="gramStart"/>
      <w:r w:rsidR="00053286" w:rsidRPr="00697689">
        <w:rPr>
          <w:rFonts w:ascii="Arial" w:hAnsi="Arial" w:cs="Arial"/>
          <w:lang w:val="pt-BR" w:eastAsia="es-ES"/>
        </w:rPr>
        <w:t>…….</w:t>
      </w:r>
      <w:proofErr w:type="gramEnd"/>
      <w:r w:rsidR="00053286" w:rsidRPr="00697689">
        <w:rPr>
          <w:rFonts w:ascii="Arial" w:hAnsi="Arial" w:cs="Arial"/>
          <w:lang w:val="pt-BR" w:eastAsia="es-ES"/>
        </w:rPr>
        <w:t>.</w:t>
      </w:r>
    </w:p>
    <w:p w:rsidR="007607CB" w:rsidRPr="00697689" w:rsidRDefault="00F468C0" w:rsidP="007607CB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proofErr w:type="gramStart"/>
      <w:r>
        <w:rPr>
          <w:rFonts w:ascii="Arial" w:hAnsi="Arial" w:cs="Arial"/>
          <w:lang w:val="pt-BR" w:eastAsia="es-ES"/>
        </w:rPr>
        <w:t>e</w:t>
      </w:r>
      <w:r w:rsidR="00053286" w:rsidRPr="00697689">
        <w:rPr>
          <w:rFonts w:ascii="Arial" w:hAnsi="Arial" w:cs="Arial"/>
          <w:lang w:val="pt-BR" w:eastAsia="es-ES"/>
        </w:rPr>
        <w:t>-</w:t>
      </w:r>
      <w:r>
        <w:rPr>
          <w:rFonts w:ascii="Arial" w:hAnsi="Arial" w:cs="Arial"/>
          <w:lang w:val="pt-BR" w:eastAsia="es-ES"/>
        </w:rPr>
        <w:t>m</w:t>
      </w:r>
      <w:r w:rsidR="007607CB" w:rsidRPr="00697689">
        <w:rPr>
          <w:rFonts w:ascii="Arial" w:hAnsi="Arial" w:cs="Arial"/>
          <w:lang w:val="pt-BR" w:eastAsia="es-ES"/>
        </w:rPr>
        <w:t>ail</w:t>
      </w:r>
      <w:proofErr w:type="gramEnd"/>
      <w:r w:rsidR="007607CB" w:rsidRPr="00697689">
        <w:rPr>
          <w:rFonts w:ascii="Arial" w:hAnsi="Arial" w:cs="Arial"/>
          <w:lang w:val="pt-BR" w:eastAsia="es-ES"/>
        </w:rPr>
        <w:t xml:space="preserve">: </w:t>
      </w:r>
      <w:r w:rsidR="00053286" w:rsidRPr="00697689">
        <w:rPr>
          <w:rFonts w:ascii="Arial" w:hAnsi="Arial" w:cs="Arial"/>
          <w:lang w:val="pt-BR" w:eastAsia="es-ES"/>
        </w:rPr>
        <w:t>........................................</w:t>
      </w:r>
      <w:r w:rsidR="00697689">
        <w:rPr>
          <w:rFonts w:ascii="Arial" w:hAnsi="Arial" w:cs="Arial"/>
          <w:lang w:val="pt-BR" w:eastAsia="es-ES"/>
        </w:rPr>
        <w:t>............</w:t>
      </w:r>
      <w:r w:rsidR="00053286" w:rsidRPr="00697689">
        <w:rPr>
          <w:rFonts w:ascii="Arial" w:hAnsi="Arial" w:cs="Arial"/>
          <w:lang w:val="pt-BR" w:eastAsia="es-ES"/>
        </w:rPr>
        <w:t>......</w:t>
      </w:r>
    </w:p>
    <w:p w:rsidR="007607CB" w:rsidRPr="00697689" w:rsidRDefault="007607CB" w:rsidP="007607CB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r w:rsidRPr="00697689">
        <w:rPr>
          <w:rFonts w:ascii="Arial" w:hAnsi="Arial" w:cs="Arial"/>
          <w:lang w:val="pt-BR" w:eastAsia="es-ES"/>
        </w:rPr>
        <w:t>Domic</w:t>
      </w:r>
      <w:r w:rsidR="00053286" w:rsidRPr="00697689">
        <w:rPr>
          <w:rFonts w:ascii="Arial" w:hAnsi="Arial" w:cs="Arial"/>
          <w:lang w:val="pt-BR" w:eastAsia="es-ES"/>
        </w:rPr>
        <w:t>ilio</w:t>
      </w:r>
      <w:r w:rsidRPr="00697689">
        <w:rPr>
          <w:rFonts w:ascii="Arial" w:hAnsi="Arial" w:cs="Arial"/>
          <w:lang w:val="pt-BR" w:eastAsia="es-ES"/>
        </w:rPr>
        <w:t xml:space="preserve"> Laboral: </w:t>
      </w:r>
      <w:r w:rsidR="00053286" w:rsidRPr="00697689">
        <w:rPr>
          <w:rFonts w:ascii="Arial" w:hAnsi="Arial" w:cs="Arial"/>
          <w:lang w:val="pt-BR" w:eastAsia="es-ES"/>
        </w:rPr>
        <w:t>…………………………</w:t>
      </w:r>
      <w:r w:rsidR="00697689">
        <w:rPr>
          <w:rFonts w:ascii="Arial" w:hAnsi="Arial" w:cs="Arial"/>
          <w:lang w:val="pt-BR" w:eastAsia="es-ES"/>
        </w:rPr>
        <w:t>...</w:t>
      </w:r>
    </w:p>
    <w:p w:rsidR="007607CB" w:rsidRPr="00697689" w:rsidRDefault="007607CB" w:rsidP="007607CB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r w:rsidRPr="00697689">
        <w:rPr>
          <w:rFonts w:ascii="Arial" w:hAnsi="Arial" w:cs="Arial"/>
          <w:lang w:val="pt-BR" w:eastAsia="es-ES"/>
        </w:rPr>
        <w:t>Tel</w:t>
      </w:r>
      <w:r w:rsidR="00053286" w:rsidRPr="00697689">
        <w:rPr>
          <w:rFonts w:ascii="Arial" w:hAnsi="Arial" w:cs="Arial"/>
          <w:lang w:val="pt-BR" w:eastAsia="es-ES"/>
        </w:rPr>
        <w:t>éfono</w:t>
      </w:r>
      <w:r w:rsidRPr="00697689">
        <w:rPr>
          <w:rFonts w:ascii="Arial" w:hAnsi="Arial" w:cs="Arial"/>
          <w:lang w:val="pt-BR" w:eastAsia="es-ES"/>
        </w:rPr>
        <w:t xml:space="preserve"> Laboral: </w:t>
      </w:r>
      <w:r w:rsidR="00053286" w:rsidRPr="00697689">
        <w:rPr>
          <w:rFonts w:ascii="Arial" w:hAnsi="Arial" w:cs="Arial"/>
          <w:lang w:val="pt-BR" w:eastAsia="es-ES"/>
        </w:rPr>
        <w:t>………………………</w:t>
      </w:r>
      <w:r w:rsidR="00697689">
        <w:rPr>
          <w:rFonts w:ascii="Arial" w:hAnsi="Arial" w:cs="Arial"/>
          <w:lang w:val="pt-BR" w:eastAsia="es-ES"/>
        </w:rPr>
        <w:t>.</w:t>
      </w:r>
      <w:r w:rsidR="00053286" w:rsidRPr="00697689">
        <w:rPr>
          <w:rFonts w:ascii="Arial" w:hAnsi="Arial" w:cs="Arial"/>
          <w:lang w:val="pt-BR" w:eastAsia="es-ES"/>
        </w:rPr>
        <w:t>…..</w:t>
      </w:r>
    </w:p>
    <w:p w:rsidR="007607CB" w:rsidRPr="00697689" w:rsidRDefault="007607CB" w:rsidP="007607CB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r w:rsidRPr="00697689">
        <w:rPr>
          <w:rFonts w:ascii="Arial" w:hAnsi="Arial" w:cs="Arial"/>
          <w:lang w:val="pt-BR" w:eastAsia="es-ES"/>
        </w:rPr>
        <w:t>Domic</w:t>
      </w:r>
      <w:r w:rsidR="00053286" w:rsidRPr="00697689">
        <w:rPr>
          <w:rFonts w:ascii="Arial" w:hAnsi="Arial" w:cs="Arial"/>
          <w:lang w:val="pt-BR" w:eastAsia="es-ES"/>
        </w:rPr>
        <w:t>ilio</w:t>
      </w:r>
      <w:r w:rsidRPr="00697689">
        <w:rPr>
          <w:rFonts w:ascii="Arial" w:hAnsi="Arial" w:cs="Arial"/>
          <w:lang w:val="pt-BR" w:eastAsia="es-ES"/>
        </w:rPr>
        <w:t xml:space="preserve"> Particular: </w:t>
      </w:r>
      <w:r w:rsidR="00053286" w:rsidRPr="00697689">
        <w:rPr>
          <w:rFonts w:ascii="Arial" w:hAnsi="Arial" w:cs="Arial"/>
          <w:lang w:val="pt-BR" w:eastAsia="es-ES"/>
        </w:rPr>
        <w:t>……………………</w:t>
      </w:r>
      <w:r w:rsidR="00697689">
        <w:rPr>
          <w:rFonts w:ascii="Arial" w:hAnsi="Arial" w:cs="Arial"/>
          <w:lang w:val="pt-BR" w:eastAsia="es-ES"/>
        </w:rPr>
        <w:t>.</w:t>
      </w:r>
      <w:r w:rsidR="00053286" w:rsidRPr="00697689">
        <w:rPr>
          <w:rFonts w:ascii="Arial" w:hAnsi="Arial" w:cs="Arial"/>
          <w:lang w:val="pt-BR" w:eastAsia="es-ES"/>
        </w:rPr>
        <w:t>…</w:t>
      </w:r>
      <w:r w:rsidR="00697689">
        <w:rPr>
          <w:rFonts w:ascii="Arial" w:hAnsi="Arial" w:cs="Arial"/>
          <w:lang w:val="pt-BR" w:eastAsia="es-ES"/>
        </w:rPr>
        <w:t>.</w:t>
      </w:r>
    </w:p>
    <w:p w:rsidR="007607CB" w:rsidRPr="00697689" w:rsidRDefault="00053286" w:rsidP="007607CB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r w:rsidRPr="00697689">
        <w:rPr>
          <w:rFonts w:ascii="Arial" w:hAnsi="Arial" w:cs="Arial"/>
          <w:lang w:val="pt-BR" w:eastAsia="es-ES"/>
        </w:rPr>
        <w:t>Teléfono</w:t>
      </w:r>
      <w:r w:rsidR="007607CB" w:rsidRPr="00697689">
        <w:rPr>
          <w:rFonts w:ascii="Arial" w:hAnsi="Arial" w:cs="Arial"/>
          <w:lang w:val="pt-BR" w:eastAsia="es-ES"/>
        </w:rPr>
        <w:t xml:space="preserve"> Particular: </w:t>
      </w:r>
      <w:r w:rsidRPr="00697689">
        <w:rPr>
          <w:rFonts w:ascii="Arial" w:hAnsi="Arial" w:cs="Arial"/>
          <w:lang w:val="pt-BR" w:eastAsia="es-ES"/>
        </w:rPr>
        <w:t>……………………</w:t>
      </w:r>
      <w:r w:rsidR="00697689">
        <w:rPr>
          <w:rFonts w:ascii="Arial" w:hAnsi="Arial" w:cs="Arial"/>
          <w:lang w:val="pt-BR" w:eastAsia="es-ES"/>
        </w:rPr>
        <w:t>.</w:t>
      </w:r>
      <w:r w:rsidRPr="00697689">
        <w:rPr>
          <w:rFonts w:ascii="Arial" w:hAnsi="Arial" w:cs="Arial"/>
          <w:lang w:val="pt-BR" w:eastAsia="es-ES"/>
        </w:rPr>
        <w:t>…</w:t>
      </w:r>
      <w:r w:rsidR="00697689">
        <w:rPr>
          <w:rFonts w:ascii="Arial" w:hAnsi="Arial" w:cs="Arial"/>
          <w:lang w:val="pt-BR" w:eastAsia="es-ES"/>
        </w:rPr>
        <w:t>..</w:t>
      </w:r>
      <w:r w:rsidRPr="00697689">
        <w:rPr>
          <w:rFonts w:ascii="Arial" w:hAnsi="Arial" w:cs="Arial"/>
          <w:lang w:val="pt-BR" w:eastAsia="es-ES"/>
        </w:rPr>
        <w:t>.</w:t>
      </w:r>
    </w:p>
    <w:p w:rsidR="00053286" w:rsidRPr="00697689" w:rsidRDefault="00053286" w:rsidP="007607CB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</w:p>
    <w:p w:rsidR="007607CB" w:rsidRPr="00697689" w:rsidRDefault="007607CB" w:rsidP="007607CB">
      <w:pPr>
        <w:suppressAutoHyphens w:val="0"/>
        <w:autoSpaceDN w:val="0"/>
        <w:adjustRightInd w:val="0"/>
        <w:rPr>
          <w:rFonts w:ascii="Arial" w:hAnsi="Arial" w:cs="Arial"/>
          <w:b/>
          <w:lang w:val="es-ES" w:eastAsia="es-ES"/>
        </w:rPr>
      </w:pPr>
      <w:r w:rsidRPr="00697689">
        <w:rPr>
          <w:rFonts w:ascii="Arial" w:hAnsi="Arial" w:cs="Arial"/>
          <w:b/>
          <w:lang w:val="pt-BR" w:eastAsia="es-ES"/>
        </w:rPr>
        <w:t>C</w:t>
      </w:r>
      <w:r w:rsidR="00053286" w:rsidRPr="00697689">
        <w:rPr>
          <w:rFonts w:ascii="Arial" w:hAnsi="Arial" w:cs="Arial"/>
          <w:b/>
          <w:lang w:val="pt-BR" w:eastAsia="es-ES"/>
        </w:rPr>
        <w:t>ategorización</w:t>
      </w:r>
    </w:p>
    <w:p w:rsidR="00A9241F" w:rsidRPr="00697689" w:rsidRDefault="007607CB" w:rsidP="007607CB">
      <w:pPr>
        <w:suppressAutoHyphens w:val="0"/>
        <w:autoSpaceDN w:val="0"/>
        <w:adjustRightInd w:val="0"/>
        <w:rPr>
          <w:rFonts w:ascii="Arial" w:hAnsi="Arial" w:cs="Arial"/>
          <w:lang w:val="es-ES" w:eastAsia="es-ES"/>
        </w:rPr>
      </w:pPr>
      <w:r w:rsidRPr="00697689">
        <w:rPr>
          <w:rFonts w:ascii="Arial" w:hAnsi="Arial" w:cs="Arial"/>
          <w:lang w:val="es-ES" w:eastAsia="es-ES"/>
        </w:rPr>
        <w:t>Categoría</w:t>
      </w:r>
      <w:r w:rsidRPr="00697689">
        <w:rPr>
          <w:rFonts w:ascii="Arial" w:hAnsi="Arial" w:cs="Arial"/>
          <w:lang w:val="pt-BR" w:eastAsia="es-ES"/>
        </w:rPr>
        <w:t xml:space="preserve"> </w:t>
      </w:r>
      <w:r w:rsidR="000519B7" w:rsidRPr="00697689">
        <w:rPr>
          <w:rFonts w:ascii="Arial" w:hAnsi="Arial" w:cs="Arial"/>
          <w:lang w:val="pt-BR" w:eastAsia="es-ES"/>
        </w:rPr>
        <w:t>vigente (Programa de Incentivos)</w:t>
      </w:r>
      <w:r w:rsidRPr="00697689">
        <w:rPr>
          <w:rFonts w:ascii="Arial" w:hAnsi="Arial" w:cs="Arial"/>
          <w:lang w:val="pt-BR" w:eastAsia="es-ES"/>
        </w:rPr>
        <w:t xml:space="preserve">: </w:t>
      </w:r>
      <w:sdt>
        <w:sdtPr>
          <w:rPr>
            <w:rStyle w:val="CIUNSa"/>
            <w:color w:val="00B0F0"/>
          </w:rPr>
          <w:tag w:val="Tipo"/>
          <w:id w:val="-101265799"/>
          <w:placeholder>
            <w:docPart w:val="315378905069470AB7B85A7AC0237904"/>
          </w:placeholder>
          <w:showingPlcHdr/>
          <w:dropDownList>
            <w:listItem w:displayText="I" w:value="I"/>
            <w:listItem w:displayText="II" w:value="II"/>
            <w:listItem w:displayText="III" w:value="III"/>
            <w:listItem w:displayText="IV" w:value="IV"/>
            <w:listItem w:displayText="V" w:value="V"/>
          </w:dropDownList>
        </w:sdtPr>
        <w:sdtEndPr>
          <w:rPr>
            <w:rStyle w:val="Fuentedeprrafopredeter"/>
            <w:rFonts w:ascii="Verdana" w:hAnsi="Verdana" w:cs="Arial"/>
            <w:b w:val="0"/>
            <w:bCs/>
            <w:color w:val="auto"/>
            <w:sz w:val="20"/>
            <w:szCs w:val="28"/>
            <w:lang w:val="es-ES" w:eastAsia="es-ES"/>
          </w:rPr>
        </w:sdtEndPr>
        <w:sdtContent>
          <w:r w:rsidR="00A9241F" w:rsidRPr="0091340D">
            <w:rPr>
              <w:rStyle w:val="Textodelmarcadordeposicin"/>
              <w:color w:val="00B0F0"/>
              <w:sz w:val="24"/>
            </w:rPr>
            <w:t>Elija un elemento.</w:t>
          </w:r>
        </w:sdtContent>
      </w:sdt>
    </w:p>
    <w:p w:rsidR="007607CB" w:rsidRPr="00697689" w:rsidRDefault="003D7AF2" w:rsidP="007607CB">
      <w:pPr>
        <w:suppressAutoHyphens w:val="0"/>
        <w:autoSpaceDN w:val="0"/>
        <w:adjustRightInd w:val="0"/>
        <w:rPr>
          <w:rFonts w:ascii="Arial" w:hAnsi="Arial" w:cs="Arial"/>
          <w:lang w:val="es-ES" w:eastAsia="es-ES"/>
        </w:rPr>
      </w:pPr>
      <w:r w:rsidRPr="00697689">
        <w:rPr>
          <w:rFonts w:ascii="Arial" w:hAnsi="Arial" w:cs="Arial"/>
          <w:lang w:val="pt-BR" w:eastAsia="es-ES"/>
        </w:rPr>
        <w:t>Disciplina</w:t>
      </w:r>
      <w:r w:rsidR="007607CB" w:rsidRPr="00697689">
        <w:rPr>
          <w:rFonts w:ascii="Arial" w:hAnsi="Arial" w:cs="Arial"/>
          <w:lang w:val="pt-BR" w:eastAsia="es-ES"/>
        </w:rPr>
        <w:t xml:space="preserve">: </w:t>
      </w:r>
      <w:r w:rsidR="00053286" w:rsidRPr="00697689">
        <w:rPr>
          <w:rFonts w:ascii="Arial" w:hAnsi="Arial" w:cs="Arial"/>
          <w:lang w:val="pt-BR" w:eastAsia="es-ES"/>
        </w:rPr>
        <w:t>……………………</w:t>
      </w:r>
      <w:r w:rsidR="00697689">
        <w:rPr>
          <w:rFonts w:ascii="Arial" w:hAnsi="Arial" w:cs="Arial"/>
          <w:lang w:val="pt-BR" w:eastAsia="es-ES"/>
        </w:rPr>
        <w:t>..............</w:t>
      </w:r>
      <w:r w:rsidR="00053286" w:rsidRPr="00697689">
        <w:rPr>
          <w:rFonts w:ascii="Arial" w:hAnsi="Arial" w:cs="Arial"/>
          <w:lang w:val="pt-BR" w:eastAsia="es-ES"/>
        </w:rPr>
        <w:t>……</w:t>
      </w:r>
    </w:p>
    <w:p w:rsidR="00230326" w:rsidRPr="00697689" w:rsidRDefault="007607CB" w:rsidP="007607CB">
      <w:pPr>
        <w:tabs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697689">
        <w:rPr>
          <w:rFonts w:ascii="Arial" w:hAnsi="Arial" w:cs="Arial"/>
          <w:lang w:val="es-ES" w:eastAsia="es-ES"/>
        </w:rPr>
        <w:t>Año</w:t>
      </w:r>
      <w:r w:rsidR="000519B7" w:rsidRPr="00697689">
        <w:rPr>
          <w:rFonts w:ascii="Arial" w:hAnsi="Arial" w:cs="Arial"/>
          <w:lang w:val="pt-BR" w:eastAsia="es-ES"/>
        </w:rPr>
        <w:t xml:space="preserve"> de Categorización</w:t>
      </w:r>
      <w:r w:rsidRPr="00697689">
        <w:rPr>
          <w:rFonts w:ascii="Arial" w:hAnsi="Arial" w:cs="Arial"/>
          <w:lang w:val="pt-BR" w:eastAsia="es-ES"/>
        </w:rPr>
        <w:t xml:space="preserve">: </w:t>
      </w:r>
      <w:r w:rsidR="00053286" w:rsidRPr="00697689">
        <w:rPr>
          <w:rFonts w:ascii="Arial" w:hAnsi="Arial" w:cs="Arial"/>
          <w:lang w:val="pt-BR" w:eastAsia="es-ES"/>
        </w:rPr>
        <w:t>………</w:t>
      </w:r>
      <w:r w:rsidR="00697689">
        <w:rPr>
          <w:rFonts w:ascii="Arial" w:hAnsi="Arial" w:cs="Arial"/>
          <w:lang w:val="pt-BR" w:eastAsia="es-ES"/>
        </w:rPr>
        <w:t>................</w:t>
      </w:r>
      <w:r w:rsidR="00053286" w:rsidRPr="00697689">
        <w:rPr>
          <w:rFonts w:ascii="Arial" w:hAnsi="Arial" w:cs="Arial"/>
          <w:lang w:val="pt-BR" w:eastAsia="es-ES"/>
        </w:rPr>
        <w:t>..</w:t>
      </w:r>
    </w:p>
    <w:p w:rsidR="00053286" w:rsidRPr="00697689" w:rsidRDefault="00053286">
      <w:pPr>
        <w:tabs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:rsidR="00053286" w:rsidRPr="00697689" w:rsidRDefault="00053286" w:rsidP="00053286">
      <w:pPr>
        <w:suppressAutoHyphens w:val="0"/>
        <w:autoSpaceDN w:val="0"/>
        <w:adjustRightInd w:val="0"/>
        <w:rPr>
          <w:rFonts w:ascii="Arial" w:hAnsi="Arial" w:cs="Arial"/>
          <w:b/>
          <w:bCs/>
          <w:lang w:val="es-ES" w:eastAsia="es-ES"/>
        </w:rPr>
      </w:pPr>
      <w:r w:rsidRPr="00697689">
        <w:rPr>
          <w:rFonts w:ascii="Arial" w:hAnsi="Arial" w:cs="Arial"/>
          <w:b/>
          <w:bCs/>
          <w:lang w:val="es-ES" w:eastAsia="es-ES"/>
        </w:rPr>
        <w:t>1.4.2 CO-DIRECTOR</w:t>
      </w:r>
    </w:p>
    <w:p w:rsidR="00053286" w:rsidRPr="00697689" w:rsidRDefault="00053286" w:rsidP="00053286">
      <w:pPr>
        <w:suppressAutoHyphens w:val="0"/>
        <w:autoSpaceDN w:val="0"/>
        <w:adjustRightInd w:val="0"/>
        <w:rPr>
          <w:rFonts w:ascii="Arial" w:hAnsi="Arial" w:cs="Arial"/>
          <w:b/>
          <w:lang w:val="es-ES" w:eastAsia="es-ES"/>
        </w:rPr>
      </w:pPr>
      <w:r w:rsidRPr="00697689">
        <w:rPr>
          <w:rFonts w:ascii="Arial" w:hAnsi="Arial" w:cs="Arial"/>
          <w:b/>
          <w:lang w:val="es-ES" w:eastAsia="es-ES"/>
        </w:rPr>
        <w:t>Datos Personales</w:t>
      </w:r>
    </w:p>
    <w:p w:rsidR="00697689" w:rsidRPr="00697689" w:rsidRDefault="00697689" w:rsidP="00697689">
      <w:pPr>
        <w:suppressAutoHyphens w:val="0"/>
        <w:autoSpaceDN w:val="0"/>
        <w:adjustRightInd w:val="0"/>
        <w:rPr>
          <w:rFonts w:ascii="Arial" w:hAnsi="Arial" w:cs="Arial"/>
          <w:lang w:val="es-ES" w:eastAsia="es-ES"/>
        </w:rPr>
      </w:pPr>
      <w:r w:rsidRPr="00697689">
        <w:rPr>
          <w:rFonts w:ascii="Arial" w:hAnsi="Arial" w:cs="Arial"/>
          <w:lang w:val="es-ES" w:eastAsia="es-ES"/>
        </w:rPr>
        <w:t>Apellido y Nombres: …………………</w:t>
      </w:r>
      <w:r>
        <w:rPr>
          <w:rFonts w:ascii="Arial" w:hAnsi="Arial" w:cs="Arial"/>
          <w:lang w:val="es-ES" w:eastAsia="es-ES"/>
        </w:rPr>
        <w:t>…</w:t>
      </w:r>
      <w:r w:rsidRPr="00697689">
        <w:rPr>
          <w:rFonts w:ascii="Arial" w:hAnsi="Arial" w:cs="Arial"/>
          <w:lang w:val="es-ES" w:eastAsia="es-ES"/>
        </w:rPr>
        <w:t>…..</w:t>
      </w:r>
    </w:p>
    <w:p w:rsidR="00697689" w:rsidRPr="00697689" w:rsidRDefault="00F468C0" w:rsidP="00697689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r>
        <w:rPr>
          <w:rFonts w:ascii="Arial" w:hAnsi="Arial" w:cs="Arial"/>
          <w:lang w:val="pt-BR" w:eastAsia="es-ES"/>
        </w:rPr>
        <w:t>DNI</w:t>
      </w:r>
      <w:r w:rsidR="00697689" w:rsidRPr="00697689">
        <w:rPr>
          <w:rFonts w:ascii="Arial" w:hAnsi="Arial" w:cs="Arial"/>
          <w:lang w:val="pt-BR" w:eastAsia="es-ES"/>
        </w:rPr>
        <w:t>: ……………</w:t>
      </w:r>
      <w:proofErr w:type="gramStart"/>
      <w:r w:rsidR="00697689" w:rsidRPr="00697689">
        <w:rPr>
          <w:rFonts w:ascii="Arial" w:hAnsi="Arial" w:cs="Arial"/>
          <w:lang w:val="pt-BR" w:eastAsia="es-ES"/>
        </w:rPr>
        <w:t>…….</w:t>
      </w:r>
      <w:proofErr w:type="gramEnd"/>
      <w:r w:rsidR="00697689" w:rsidRPr="00697689">
        <w:rPr>
          <w:rFonts w:ascii="Arial" w:hAnsi="Arial" w:cs="Arial"/>
          <w:lang w:val="pt-BR" w:eastAsia="es-ES"/>
        </w:rPr>
        <w:t>.</w:t>
      </w:r>
    </w:p>
    <w:p w:rsidR="00697689" w:rsidRPr="00697689" w:rsidRDefault="00F468C0" w:rsidP="00697689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proofErr w:type="gramStart"/>
      <w:r>
        <w:rPr>
          <w:rFonts w:ascii="Arial" w:hAnsi="Arial" w:cs="Arial"/>
          <w:lang w:val="pt-BR" w:eastAsia="es-ES"/>
        </w:rPr>
        <w:t>e</w:t>
      </w:r>
      <w:r w:rsidR="00697689" w:rsidRPr="00697689">
        <w:rPr>
          <w:rFonts w:ascii="Arial" w:hAnsi="Arial" w:cs="Arial"/>
          <w:lang w:val="pt-BR" w:eastAsia="es-ES"/>
        </w:rPr>
        <w:t>-</w:t>
      </w:r>
      <w:r>
        <w:rPr>
          <w:rFonts w:ascii="Arial" w:hAnsi="Arial" w:cs="Arial"/>
          <w:lang w:val="pt-BR" w:eastAsia="es-ES"/>
        </w:rPr>
        <w:t>m</w:t>
      </w:r>
      <w:r w:rsidR="00697689" w:rsidRPr="00697689">
        <w:rPr>
          <w:rFonts w:ascii="Arial" w:hAnsi="Arial" w:cs="Arial"/>
          <w:lang w:val="pt-BR" w:eastAsia="es-ES"/>
        </w:rPr>
        <w:t>ail</w:t>
      </w:r>
      <w:proofErr w:type="gramEnd"/>
      <w:r w:rsidR="00697689" w:rsidRPr="00697689">
        <w:rPr>
          <w:rFonts w:ascii="Arial" w:hAnsi="Arial" w:cs="Arial"/>
          <w:lang w:val="pt-BR" w:eastAsia="es-ES"/>
        </w:rPr>
        <w:t>: ........................................</w:t>
      </w:r>
      <w:r w:rsidR="00697689">
        <w:rPr>
          <w:rFonts w:ascii="Arial" w:hAnsi="Arial" w:cs="Arial"/>
          <w:lang w:val="pt-BR" w:eastAsia="es-ES"/>
        </w:rPr>
        <w:t>............</w:t>
      </w:r>
      <w:r w:rsidR="00697689" w:rsidRPr="00697689">
        <w:rPr>
          <w:rFonts w:ascii="Arial" w:hAnsi="Arial" w:cs="Arial"/>
          <w:lang w:val="pt-BR" w:eastAsia="es-ES"/>
        </w:rPr>
        <w:t>......</w:t>
      </w:r>
    </w:p>
    <w:p w:rsidR="00697689" w:rsidRPr="00697689" w:rsidRDefault="00697689" w:rsidP="00697689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r w:rsidRPr="00697689">
        <w:rPr>
          <w:rFonts w:ascii="Arial" w:hAnsi="Arial" w:cs="Arial"/>
          <w:lang w:val="pt-BR" w:eastAsia="es-ES"/>
        </w:rPr>
        <w:t>Domicilio Laboral: …………………………</w:t>
      </w:r>
      <w:r>
        <w:rPr>
          <w:rFonts w:ascii="Arial" w:hAnsi="Arial" w:cs="Arial"/>
          <w:lang w:val="pt-BR" w:eastAsia="es-ES"/>
        </w:rPr>
        <w:t>...</w:t>
      </w:r>
    </w:p>
    <w:p w:rsidR="00697689" w:rsidRPr="00697689" w:rsidRDefault="00697689" w:rsidP="00697689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r w:rsidRPr="00697689">
        <w:rPr>
          <w:rFonts w:ascii="Arial" w:hAnsi="Arial" w:cs="Arial"/>
          <w:lang w:val="pt-BR" w:eastAsia="es-ES"/>
        </w:rPr>
        <w:t>Teléfono Laboral: ………………………</w:t>
      </w:r>
      <w:r>
        <w:rPr>
          <w:rFonts w:ascii="Arial" w:hAnsi="Arial" w:cs="Arial"/>
          <w:lang w:val="pt-BR" w:eastAsia="es-ES"/>
        </w:rPr>
        <w:t>.</w:t>
      </w:r>
      <w:r w:rsidRPr="00697689">
        <w:rPr>
          <w:rFonts w:ascii="Arial" w:hAnsi="Arial" w:cs="Arial"/>
          <w:lang w:val="pt-BR" w:eastAsia="es-ES"/>
        </w:rPr>
        <w:t>…..</w:t>
      </w:r>
    </w:p>
    <w:p w:rsidR="00697689" w:rsidRPr="00697689" w:rsidRDefault="00697689" w:rsidP="00697689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r w:rsidRPr="00697689">
        <w:rPr>
          <w:rFonts w:ascii="Arial" w:hAnsi="Arial" w:cs="Arial"/>
          <w:lang w:val="pt-BR" w:eastAsia="es-ES"/>
        </w:rPr>
        <w:t>Domicilio Particular: ……………………</w:t>
      </w:r>
      <w:r>
        <w:rPr>
          <w:rFonts w:ascii="Arial" w:hAnsi="Arial" w:cs="Arial"/>
          <w:lang w:val="pt-BR" w:eastAsia="es-ES"/>
        </w:rPr>
        <w:t>.</w:t>
      </w:r>
      <w:r w:rsidRPr="00697689">
        <w:rPr>
          <w:rFonts w:ascii="Arial" w:hAnsi="Arial" w:cs="Arial"/>
          <w:lang w:val="pt-BR" w:eastAsia="es-ES"/>
        </w:rPr>
        <w:t>…</w:t>
      </w:r>
      <w:r>
        <w:rPr>
          <w:rFonts w:ascii="Arial" w:hAnsi="Arial" w:cs="Arial"/>
          <w:lang w:val="pt-BR" w:eastAsia="es-ES"/>
        </w:rPr>
        <w:t>.</w:t>
      </w:r>
    </w:p>
    <w:p w:rsidR="00697689" w:rsidRPr="00697689" w:rsidRDefault="00697689" w:rsidP="00697689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r w:rsidRPr="00697689">
        <w:rPr>
          <w:rFonts w:ascii="Arial" w:hAnsi="Arial" w:cs="Arial"/>
          <w:lang w:val="pt-BR" w:eastAsia="es-ES"/>
        </w:rPr>
        <w:t>Teléfono Particular: ……………………</w:t>
      </w:r>
      <w:r>
        <w:rPr>
          <w:rFonts w:ascii="Arial" w:hAnsi="Arial" w:cs="Arial"/>
          <w:lang w:val="pt-BR" w:eastAsia="es-ES"/>
        </w:rPr>
        <w:t>.</w:t>
      </w:r>
      <w:r w:rsidRPr="00697689">
        <w:rPr>
          <w:rFonts w:ascii="Arial" w:hAnsi="Arial" w:cs="Arial"/>
          <w:lang w:val="pt-BR" w:eastAsia="es-ES"/>
        </w:rPr>
        <w:t>…</w:t>
      </w:r>
      <w:r>
        <w:rPr>
          <w:rFonts w:ascii="Arial" w:hAnsi="Arial" w:cs="Arial"/>
          <w:lang w:val="pt-BR" w:eastAsia="es-ES"/>
        </w:rPr>
        <w:t>..</w:t>
      </w:r>
      <w:r w:rsidRPr="00697689">
        <w:rPr>
          <w:rFonts w:ascii="Arial" w:hAnsi="Arial" w:cs="Arial"/>
          <w:lang w:val="pt-BR" w:eastAsia="es-ES"/>
        </w:rPr>
        <w:t>.</w:t>
      </w:r>
    </w:p>
    <w:p w:rsidR="003D7AF2" w:rsidRPr="00697689" w:rsidRDefault="003D7AF2" w:rsidP="003D7AF2">
      <w:pPr>
        <w:suppressAutoHyphens w:val="0"/>
        <w:autoSpaceDN w:val="0"/>
        <w:adjustRightInd w:val="0"/>
        <w:rPr>
          <w:rFonts w:ascii="Arial" w:hAnsi="Arial" w:cs="Arial"/>
          <w:b/>
          <w:lang w:val="pt-BR" w:eastAsia="es-ES"/>
        </w:rPr>
      </w:pPr>
    </w:p>
    <w:p w:rsidR="003D7AF2" w:rsidRPr="00697689" w:rsidRDefault="003D7AF2" w:rsidP="003D7AF2">
      <w:pPr>
        <w:suppressAutoHyphens w:val="0"/>
        <w:autoSpaceDN w:val="0"/>
        <w:adjustRightInd w:val="0"/>
        <w:rPr>
          <w:rFonts w:ascii="Arial" w:hAnsi="Arial" w:cs="Arial"/>
          <w:b/>
          <w:lang w:val="pt-BR" w:eastAsia="es-ES"/>
        </w:rPr>
      </w:pPr>
      <w:r w:rsidRPr="00697689">
        <w:rPr>
          <w:rFonts w:ascii="Arial" w:hAnsi="Arial" w:cs="Arial"/>
          <w:b/>
          <w:lang w:val="pt-BR" w:eastAsia="es-ES"/>
        </w:rPr>
        <w:t>Categorización</w:t>
      </w:r>
    </w:p>
    <w:p w:rsidR="003D7AF2" w:rsidRPr="00697689" w:rsidRDefault="003D7AF2" w:rsidP="003D7AF2">
      <w:pPr>
        <w:suppressAutoHyphens w:val="0"/>
        <w:autoSpaceDN w:val="0"/>
        <w:adjustRightInd w:val="0"/>
        <w:rPr>
          <w:rFonts w:ascii="Arial" w:hAnsi="Arial" w:cs="Arial"/>
          <w:lang w:val="es-ES" w:eastAsia="es-ES"/>
        </w:rPr>
      </w:pPr>
      <w:r w:rsidRPr="00697689">
        <w:rPr>
          <w:rFonts w:ascii="Arial" w:hAnsi="Arial" w:cs="Arial"/>
          <w:lang w:val="pt-BR" w:eastAsia="es-ES"/>
        </w:rPr>
        <w:t xml:space="preserve">Categoría vigente (Programa de Incentivos): </w:t>
      </w:r>
      <w:sdt>
        <w:sdtPr>
          <w:rPr>
            <w:rStyle w:val="CIUNSa"/>
            <w:color w:val="00B0F0"/>
          </w:rPr>
          <w:tag w:val="Tipo"/>
          <w:id w:val="1505784790"/>
          <w:placeholder>
            <w:docPart w:val="470FAA3B13AF440C9384FD7BD3B785BB"/>
          </w:placeholder>
          <w:showingPlcHdr/>
          <w:dropDownList>
            <w:listItem w:displayText="I" w:value="I"/>
            <w:listItem w:displayText="II" w:value="II"/>
            <w:listItem w:displayText="III" w:value="III"/>
            <w:listItem w:displayText="IV" w:value="IV"/>
            <w:listItem w:displayText="V" w:value="V"/>
          </w:dropDownList>
        </w:sdtPr>
        <w:sdtEndPr>
          <w:rPr>
            <w:rStyle w:val="Fuentedeprrafopredeter"/>
            <w:rFonts w:ascii="Verdana" w:hAnsi="Verdana" w:cs="Arial"/>
            <w:b w:val="0"/>
            <w:bCs/>
            <w:color w:val="auto"/>
            <w:sz w:val="20"/>
            <w:szCs w:val="28"/>
            <w:lang w:val="es-ES" w:eastAsia="es-ES"/>
          </w:rPr>
        </w:sdtEndPr>
        <w:sdtContent>
          <w:r w:rsidR="00A9241F" w:rsidRPr="0091340D">
            <w:rPr>
              <w:rStyle w:val="Textodelmarcadordeposicin"/>
              <w:color w:val="00B0F0"/>
              <w:sz w:val="24"/>
            </w:rPr>
            <w:t>Elija un elemento.</w:t>
          </w:r>
        </w:sdtContent>
      </w:sdt>
    </w:p>
    <w:p w:rsidR="003D7AF2" w:rsidRPr="00697689" w:rsidRDefault="003D7AF2" w:rsidP="003D7AF2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r w:rsidRPr="00697689">
        <w:rPr>
          <w:rFonts w:ascii="Arial" w:hAnsi="Arial" w:cs="Arial"/>
          <w:lang w:val="pt-BR" w:eastAsia="es-ES"/>
        </w:rPr>
        <w:t>Disciplina: ………………………</w:t>
      </w:r>
      <w:r w:rsidR="00697689">
        <w:rPr>
          <w:rFonts w:ascii="Arial" w:hAnsi="Arial" w:cs="Arial"/>
          <w:lang w:val="pt-BR" w:eastAsia="es-ES"/>
        </w:rPr>
        <w:t>..............</w:t>
      </w:r>
      <w:r w:rsidRPr="00697689">
        <w:rPr>
          <w:rFonts w:ascii="Arial" w:hAnsi="Arial" w:cs="Arial"/>
          <w:lang w:val="pt-BR" w:eastAsia="es-ES"/>
        </w:rPr>
        <w:t>…</w:t>
      </w:r>
    </w:p>
    <w:p w:rsidR="003D7AF2" w:rsidRPr="00697689" w:rsidRDefault="003D7AF2" w:rsidP="003D7AF2">
      <w:pPr>
        <w:tabs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697689">
        <w:rPr>
          <w:rFonts w:ascii="Arial" w:hAnsi="Arial" w:cs="Arial"/>
          <w:lang w:val="pt-BR" w:eastAsia="es-ES"/>
        </w:rPr>
        <w:t>Año de Categorización: ……</w:t>
      </w:r>
      <w:r w:rsidR="00697689">
        <w:rPr>
          <w:rFonts w:ascii="Arial" w:hAnsi="Arial" w:cs="Arial"/>
          <w:lang w:val="pt-BR" w:eastAsia="es-ES"/>
        </w:rPr>
        <w:t>..................</w:t>
      </w:r>
      <w:r w:rsidRPr="00697689">
        <w:rPr>
          <w:rFonts w:ascii="Arial" w:hAnsi="Arial" w:cs="Arial"/>
          <w:lang w:val="pt-BR" w:eastAsia="es-ES"/>
        </w:rPr>
        <w:t>..</w:t>
      </w:r>
    </w:p>
    <w:p w:rsidR="00053286" w:rsidRPr="00697689" w:rsidRDefault="00053286">
      <w:pPr>
        <w:tabs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jc w:val="both"/>
        <w:rPr>
          <w:rFonts w:ascii="Arial" w:hAnsi="Arial" w:cs="Arial"/>
          <w:b/>
          <w:bCs/>
        </w:rPr>
      </w:pPr>
    </w:p>
    <w:p w:rsidR="00053286" w:rsidRPr="00697689" w:rsidRDefault="00053286" w:rsidP="00053286">
      <w:pPr>
        <w:suppressAutoHyphens w:val="0"/>
        <w:autoSpaceDN w:val="0"/>
        <w:adjustRightInd w:val="0"/>
        <w:rPr>
          <w:rFonts w:ascii="Arial" w:hAnsi="Arial" w:cs="Arial"/>
          <w:bCs/>
          <w:lang w:val="es-ES" w:eastAsia="es-ES"/>
        </w:rPr>
      </w:pPr>
      <w:r w:rsidRPr="00697689">
        <w:rPr>
          <w:rFonts w:ascii="Arial" w:hAnsi="Arial" w:cs="Arial"/>
          <w:b/>
          <w:bCs/>
          <w:lang w:val="es-ES" w:eastAsia="es-ES"/>
        </w:rPr>
        <w:t>1.4.3 ASESOR</w:t>
      </w:r>
    </w:p>
    <w:p w:rsidR="00053286" w:rsidRPr="00697689" w:rsidRDefault="00053286" w:rsidP="00053286">
      <w:pPr>
        <w:suppressAutoHyphens w:val="0"/>
        <w:autoSpaceDN w:val="0"/>
        <w:adjustRightInd w:val="0"/>
        <w:rPr>
          <w:rFonts w:ascii="Arial" w:hAnsi="Arial" w:cs="Arial"/>
          <w:b/>
          <w:lang w:val="es-ES" w:eastAsia="es-ES"/>
        </w:rPr>
      </w:pPr>
      <w:r w:rsidRPr="00697689">
        <w:rPr>
          <w:rFonts w:ascii="Arial" w:hAnsi="Arial" w:cs="Arial"/>
          <w:b/>
          <w:lang w:val="es-ES" w:eastAsia="es-ES"/>
        </w:rPr>
        <w:t>Datos Personales</w:t>
      </w:r>
    </w:p>
    <w:p w:rsidR="00697689" w:rsidRPr="00697689" w:rsidRDefault="00697689" w:rsidP="00697689">
      <w:pPr>
        <w:suppressAutoHyphens w:val="0"/>
        <w:autoSpaceDN w:val="0"/>
        <w:adjustRightInd w:val="0"/>
        <w:rPr>
          <w:rFonts w:ascii="Arial" w:hAnsi="Arial" w:cs="Arial"/>
          <w:lang w:val="es-ES" w:eastAsia="es-ES"/>
        </w:rPr>
      </w:pPr>
      <w:r w:rsidRPr="00697689">
        <w:rPr>
          <w:rFonts w:ascii="Arial" w:hAnsi="Arial" w:cs="Arial"/>
          <w:lang w:val="es-ES" w:eastAsia="es-ES"/>
        </w:rPr>
        <w:t>Apellido y Nombres: …………………</w:t>
      </w:r>
      <w:r>
        <w:rPr>
          <w:rFonts w:ascii="Arial" w:hAnsi="Arial" w:cs="Arial"/>
          <w:lang w:val="es-ES" w:eastAsia="es-ES"/>
        </w:rPr>
        <w:t>…</w:t>
      </w:r>
      <w:r w:rsidRPr="00697689">
        <w:rPr>
          <w:rFonts w:ascii="Arial" w:hAnsi="Arial" w:cs="Arial"/>
          <w:lang w:val="es-ES" w:eastAsia="es-ES"/>
        </w:rPr>
        <w:t>…..</w:t>
      </w:r>
    </w:p>
    <w:p w:rsidR="00697689" w:rsidRPr="00697689" w:rsidRDefault="00F468C0" w:rsidP="00697689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r>
        <w:rPr>
          <w:rFonts w:ascii="Arial" w:hAnsi="Arial" w:cs="Arial"/>
          <w:lang w:val="pt-BR" w:eastAsia="es-ES"/>
        </w:rPr>
        <w:t>DNI</w:t>
      </w:r>
      <w:r w:rsidR="00697689" w:rsidRPr="00697689">
        <w:rPr>
          <w:rFonts w:ascii="Arial" w:hAnsi="Arial" w:cs="Arial"/>
          <w:lang w:val="pt-BR" w:eastAsia="es-ES"/>
        </w:rPr>
        <w:t>: ……………</w:t>
      </w:r>
      <w:proofErr w:type="gramStart"/>
      <w:r w:rsidR="00697689" w:rsidRPr="00697689">
        <w:rPr>
          <w:rFonts w:ascii="Arial" w:hAnsi="Arial" w:cs="Arial"/>
          <w:lang w:val="pt-BR" w:eastAsia="es-ES"/>
        </w:rPr>
        <w:t>…….</w:t>
      </w:r>
      <w:proofErr w:type="gramEnd"/>
      <w:r w:rsidR="00697689" w:rsidRPr="00697689">
        <w:rPr>
          <w:rFonts w:ascii="Arial" w:hAnsi="Arial" w:cs="Arial"/>
          <w:lang w:val="pt-BR" w:eastAsia="es-ES"/>
        </w:rPr>
        <w:t>.</w:t>
      </w:r>
    </w:p>
    <w:p w:rsidR="00697689" w:rsidRPr="00697689" w:rsidRDefault="00F468C0" w:rsidP="00697689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proofErr w:type="gramStart"/>
      <w:r>
        <w:rPr>
          <w:rFonts w:ascii="Arial" w:hAnsi="Arial" w:cs="Arial"/>
          <w:lang w:val="pt-BR" w:eastAsia="es-ES"/>
        </w:rPr>
        <w:t>e</w:t>
      </w:r>
      <w:r w:rsidR="00697689" w:rsidRPr="00697689">
        <w:rPr>
          <w:rFonts w:ascii="Arial" w:hAnsi="Arial" w:cs="Arial"/>
          <w:lang w:val="pt-BR" w:eastAsia="es-ES"/>
        </w:rPr>
        <w:t>-</w:t>
      </w:r>
      <w:r>
        <w:rPr>
          <w:rFonts w:ascii="Arial" w:hAnsi="Arial" w:cs="Arial"/>
          <w:lang w:val="pt-BR" w:eastAsia="es-ES"/>
        </w:rPr>
        <w:t>m</w:t>
      </w:r>
      <w:r w:rsidR="00697689" w:rsidRPr="00697689">
        <w:rPr>
          <w:rFonts w:ascii="Arial" w:hAnsi="Arial" w:cs="Arial"/>
          <w:lang w:val="pt-BR" w:eastAsia="es-ES"/>
        </w:rPr>
        <w:t>ail</w:t>
      </w:r>
      <w:proofErr w:type="gramEnd"/>
      <w:r w:rsidR="00697689" w:rsidRPr="00697689">
        <w:rPr>
          <w:rFonts w:ascii="Arial" w:hAnsi="Arial" w:cs="Arial"/>
          <w:lang w:val="pt-BR" w:eastAsia="es-ES"/>
        </w:rPr>
        <w:t>: ........................................</w:t>
      </w:r>
      <w:r w:rsidR="00697689">
        <w:rPr>
          <w:rFonts w:ascii="Arial" w:hAnsi="Arial" w:cs="Arial"/>
          <w:lang w:val="pt-BR" w:eastAsia="es-ES"/>
        </w:rPr>
        <w:t>............</w:t>
      </w:r>
      <w:r w:rsidR="00697689" w:rsidRPr="00697689">
        <w:rPr>
          <w:rFonts w:ascii="Arial" w:hAnsi="Arial" w:cs="Arial"/>
          <w:lang w:val="pt-BR" w:eastAsia="es-ES"/>
        </w:rPr>
        <w:t>......</w:t>
      </w:r>
    </w:p>
    <w:p w:rsidR="00697689" w:rsidRPr="00697689" w:rsidRDefault="00697689" w:rsidP="00697689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r w:rsidRPr="00697689">
        <w:rPr>
          <w:rFonts w:ascii="Arial" w:hAnsi="Arial" w:cs="Arial"/>
          <w:lang w:val="pt-BR" w:eastAsia="es-ES"/>
        </w:rPr>
        <w:t>Domicilio Laboral: …………………………</w:t>
      </w:r>
      <w:r>
        <w:rPr>
          <w:rFonts w:ascii="Arial" w:hAnsi="Arial" w:cs="Arial"/>
          <w:lang w:val="pt-BR" w:eastAsia="es-ES"/>
        </w:rPr>
        <w:t>...</w:t>
      </w:r>
    </w:p>
    <w:p w:rsidR="00697689" w:rsidRPr="00697689" w:rsidRDefault="00697689" w:rsidP="00697689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r w:rsidRPr="00697689">
        <w:rPr>
          <w:rFonts w:ascii="Arial" w:hAnsi="Arial" w:cs="Arial"/>
          <w:lang w:val="pt-BR" w:eastAsia="es-ES"/>
        </w:rPr>
        <w:t>Teléfono Laboral: ………………………</w:t>
      </w:r>
      <w:r>
        <w:rPr>
          <w:rFonts w:ascii="Arial" w:hAnsi="Arial" w:cs="Arial"/>
          <w:lang w:val="pt-BR" w:eastAsia="es-ES"/>
        </w:rPr>
        <w:t>.</w:t>
      </w:r>
      <w:r w:rsidRPr="00697689">
        <w:rPr>
          <w:rFonts w:ascii="Arial" w:hAnsi="Arial" w:cs="Arial"/>
          <w:lang w:val="pt-BR" w:eastAsia="es-ES"/>
        </w:rPr>
        <w:t>…..</w:t>
      </w:r>
    </w:p>
    <w:p w:rsidR="00697689" w:rsidRPr="00697689" w:rsidRDefault="00697689" w:rsidP="00697689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r w:rsidRPr="00697689">
        <w:rPr>
          <w:rFonts w:ascii="Arial" w:hAnsi="Arial" w:cs="Arial"/>
          <w:lang w:val="pt-BR" w:eastAsia="es-ES"/>
        </w:rPr>
        <w:t>Domicilio Particular: ……………………</w:t>
      </w:r>
      <w:r>
        <w:rPr>
          <w:rFonts w:ascii="Arial" w:hAnsi="Arial" w:cs="Arial"/>
          <w:lang w:val="pt-BR" w:eastAsia="es-ES"/>
        </w:rPr>
        <w:t>.</w:t>
      </w:r>
      <w:r w:rsidRPr="00697689">
        <w:rPr>
          <w:rFonts w:ascii="Arial" w:hAnsi="Arial" w:cs="Arial"/>
          <w:lang w:val="pt-BR" w:eastAsia="es-ES"/>
        </w:rPr>
        <w:t>…</w:t>
      </w:r>
      <w:r>
        <w:rPr>
          <w:rFonts w:ascii="Arial" w:hAnsi="Arial" w:cs="Arial"/>
          <w:lang w:val="pt-BR" w:eastAsia="es-ES"/>
        </w:rPr>
        <w:t>.</w:t>
      </w:r>
    </w:p>
    <w:p w:rsidR="00697689" w:rsidRPr="00697689" w:rsidRDefault="00697689" w:rsidP="00697689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r w:rsidRPr="00697689">
        <w:rPr>
          <w:rFonts w:ascii="Arial" w:hAnsi="Arial" w:cs="Arial"/>
          <w:lang w:val="pt-BR" w:eastAsia="es-ES"/>
        </w:rPr>
        <w:t>Teléfono Particular: ……………………</w:t>
      </w:r>
      <w:r>
        <w:rPr>
          <w:rFonts w:ascii="Arial" w:hAnsi="Arial" w:cs="Arial"/>
          <w:lang w:val="pt-BR" w:eastAsia="es-ES"/>
        </w:rPr>
        <w:t>.</w:t>
      </w:r>
      <w:r w:rsidRPr="00697689">
        <w:rPr>
          <w:rFonts w:ascii="Arial" w:hAnsi="Arial" w:cs="Arial"/>
          <w:lang w:val="pt-BR" w:eastAsia="es-ES"/>
        </w:rPr>
        <w:t>…</w:t>
      </w:r>
      <w:r>
        <w:rPr>
          <w:rFonts w:ascii="Arial" w:hAnsi="Arial" w:cs="Arial"/>
          <w:lang w:val="pt-BR" w:eastAsia="es-ES"/>
        </w:rPr>
        <w:t>..</w:t>
      </w:r>
      <w:r w:rsidRPr="00697689">
        <w:rPr>
          <w:rFonts w:ascii="Arial" w:hAnsi="Arial" w:cs="Arial"/>
          <w:lang w:val="pt-BR" w:eastAsia="es-ES"/>
        </w:rPr>
        <w:t>.</w:t>
      </w:r>
    </w:p>
    <w:p w:rsidR="00754BEE" w:rsidRPr="00697689" w:rsidRDefault="00754BEE" w:rsidP="00053286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</w:p>
    <w:p w:rsidR="00053286" w:rsidRPr="00697689" w:rsidRDefault="00754BEE" w:rsidP="00053286">
      <w:pPr>
        <w:suppressAutoHyphens w:val="0"/>
        <w:autoSpaceDN w:val="0"/>
        <w:adjustRightInd w:val="0"/>
        <w:rPr>
          <w:rFonts w:ascii="Arial" w:hAnsi="Arial" w:cs="Arial"/>
          <w:b/>
          <w:lang w:val="pt-BR" w:eastAsia="es-ES"/>
        </w:rPr>
      </w:pPr>
      <w:r w:rsidRPr="00697689">
        <w:rPr>
          <w:rFonts w:ascii="Arial" w:hAnsi="Arial" w:cs="Arial"/>
          <w:b/>
          <w:lang w:val="pt-BR" w:eastAsia="es-ES"/>
        </w:rPr>
        <w:lastRenderedPageBreak/>
        <w:t xml:space="preserve">1.4.4 </w:t>
      </w:r>
      <w:r w:rsidR="00363B9D" w:rsidRPr="00697689">
        <w:rPr>
          <w:rFonts w:ascii="Arial" w:hAnsi="Arial" w:cs="Arial"/>
          <w:b/>
          <w:lang w:val="pt-BR" w:eastAsia="es-ES"/>
        </w:rPr>
        <w:t xml:space="preserve">EQUIPO </w:t>
      </w:r>
      <w:r w:rsidR="00DD49D5" w:rsidRPr="00697689">
        <w:rPr>
          <w:rFonts w:ascii="Arial" w:hAnsi="Arial" w:cs="Arial"/>
          <w:b/>
          <w:lang w:val="pt-BR" w:eastAsia="es-ES"/>
        </w:rPr>
        <w:t>DE INVESTIGACIÓN</w:t>
      </w:r>
    </w:p>
    <w:p w:rsidR="00363B9D" w:rsidRPr="00697689" w:rsidRDefault="00363B9D" w:rsidP="00053286">
      <w:pPr>
        <w:suppressAutoHyphens w:val="0"/>
        <w:autoSpaceDN w:val="0"/>
        <w:adjustRightInd w:val="0"/>
        <w:rPr>
          <w:rFonts w:ascii="Arial" w:hAnsi="Arial" w:cs="Arial"/>
          <w:b/>
          <w:lang w:val="pt-BR" w:eastAsia="es-ES"/>
        </w:rPr>
      </w:pPr>
    </w:p>
    <w:p w:rsidR="00AD151A" w:rsidRPr="00697689" w:rsidRDefault="00DD49D5" w:rsidP="000E4511">
      <w:pPr>
        <w:tabs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jc w:val="both"/>
        <w:rPr>
          <w:rFonts w:ascii="Arial" w:hAnsi="Arial" w:cs="Arial"/>
          <w:b/>
          <w:bCs/>
          <w:u w:val="single"/>
          <w:lang w:val="pt-BR"/>
        </w:rPr>
      </w:pPr>
      <w:r w:rsidRPr="00697689">
        <w:rPr>
          <w:rFonts w:ascii="Arial" w:hAnsi="Arial" w:cs="Arial"/>
          <w:b/>
          <w:bCs/>
          <w:lang w:val="pt-BR"/>
        </w:rPr>
        <w:t>1.4.4.a</w:t>
      </w:r>
      <w:r w:rsidR="00AD151A" w:rsidRPr="00697689">
        <w:rPr>
          <w:rFonts w:ascii="Arial" w:hAnsi="Arial" w:cs="Arial"/>
          <w:b/>
          <w:bCs/>
          <w:lang w:val="pt-BR"/>
        </w:rPr>
        <w:t xml:space="preserve"> Docentes de la UNSa</w:t>
      </w:r>
    </w:p>
    <w:p w:rsidR="00AD151A" w:rsidRPr="00697689" w:rsidRDefault="00AD151A" w:rsidP="00AD151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lang w:val="pt-BR"/>
        </w:rPr>
      </w:pPr>
      <w:r w:rsidRPr="00697689">
        <w:rPr>
          <w:rFonts w:ascii="Arial" w:hAnsi="Arial" w:cs="Arial"/>
          <w:lang w:val="pt-BR"/>
        </w:rPr>
        <w:t>1) Apellido y Nombre: …………</w:t>
      </w:r>
      <w:r w:rsidR="00697689">
        <w:rPr>
          <w:rFonts w:ascii="Arial" w:hAnsi="Arial" w:cs="Arial"/>
          <w:lang w:val="pt-BR"/>
        </w:rPr>
        <w:t>....</w:t>
      </w:r>
      <w:r w:rsidRPr="00697689">
        <w:rPr>
          <w:rFonts w:ascii="Arial" w:hAnsi="Arial" w:cs="Arial"/>
          <w:lang w:val="pt-BR"/>
        </w:rPr>
        <w:t>…</w:t>
      </w:r>
      <w:r w:rsidR="00697689">
        <w:rPr>
          <w:rFonts w:ascii="Arial" w:hAnsi="Arial" w:cs="Arial"/>
          <w:lang w:val="pt-BR"/>
        </w:rPr>
        <w:t>.....</w:t>
      </w:r>
      <w:r w:rsidRPr="00697689">
        <w:rPr>
          <w:rFonts w:ascii="Arial" w:hAnsi="Arial" w:cs="Arial"/>
          <w:lang w:val="pt-BR"/>
        </w:rPr>
        <w:t>………..</w:t>
      </w:r>
    </w:p>
    <w:p w:rsidR="00AD151A" w:rsidRDefault="00AD151A" w:rsidP="00AD151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lang w:val="pt-BR"/>
        </w:rPr>
      </w:pPr>
      <w:r w:rsidRPr="00697689">
        <w:rPr>
          <w:rFonts w:ascii="Arial" w:hAnsi="Arial" w:cs="Arial"/>
          <w:lang w:val="pt-BR"/>
        </w:rPr>
        <w:t>DNI: …………………</w:t>
      </w:r>
      <w:proofErr w:type="gramStart"/>
      <w:r w:rsidR="00697689">
        <w:rPr>
          <w:rFonts w:ascii="Arial" w:hAnsi="Arial" w:cs="Arial"/>
          <w:lang w:val="pt-BR"/>
        </w:rPr>
        <w:t>......................................</w:t>
      </w:r>
      <w:r w:rsidRPr="00697689">
        <w:rPr>
          <w:rFonts w:ascii="Arial" w:hAnsi="Arial" w:cs="Arial"/>
          <w:lang w:val="pt-BR"/>
        </w:rPr>
        <w:t>….</w:t>
      </w:r>
      <w:proofErr w:type="gramEnd"/>
      <w:r w:rsidRPr="00697689">
        <w:rPr>
          <w:rFonts w:ascii="Arial" w:hAnsi="Arial" w:cs="Arial"/>
          <w:lang w:val="pt-BR"/>
        </w:rPr>
        <w:t>.</w:t>
      </w:r>
    </w:p>
    <w:p w:rsidR="00F468C0" w:rsidRPr="00697689" w:rsidRDefault="00F468C0" w:rsidP="00F468C0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proofErr w:type="gramStart"/>
      <w:r>
        <w:rPr>
          <w:rFonts w:ascii="Arial" w:hAnsi="Arial" w:cs="Arial"/>
          <w:lang w:val="pt-BR" w:eastAsia="es-ES"/>
        </w:rPr>
        <w:t>e</w:t>
      </w:r>
      <w:r w:rsidRPr="00697689">
        <w:rPr>
          <w:rFonts w:ascii="Arial" w:hAnsi="Arial" w:cs="Arial"/>
          <w:lang w:val="pt-BR" w:eastAsia="es-ES"/>
        </w:rPr>
        <w:t>-</w:t>
      </w:r>
      <w:r>
        <w:rPr>
          <w:rFonts w:ascii="Arial" w:hAnsi="Arial" w:cs="Arial"/>
          <w:lang w:val="pt-BR" w:eastAsia="es-ES"/>
        </w:rPr>
        <w:t>m</w:t>
      </w:r>
      <w:r w:rsidRPr="00697689">
        <w:rPr>
          <w:rFonts w:ascii="Arial" w:hAnsi="Arial" w:cs="Arial"/>
          <w:lang w:val="pt-BR" w:eastAsia="es-ES"/>
        </w:rPr>
        <w:t>ail</w:t>
      </w:r>
      <w:proofErr w:type="gramEnd"/>
      <w:r w:rsidRPr="00697689">
        <w:rPr>
          <w:rFonts w:ascii="Arial" w:hAnsi="Arial" w:cs="Arial"/>
          <w:lang w:val="pt-BR" w:eastAsia="es-ES"/>
        </w:rPr>
        <w:t>: ........................................</w:t>
      </w:r>
      <w:r>
        <w:rPr>
          <w:rFonts w:ascii="Arial" w:hAnsi="Arial" w:cs="Arial"/>
          <w:lang w:val="pt-BR" w:eastAsia="es-ES"/>
        </w:rPr>
        <w:t>............</w:t>
      </w:r>
      <w:r w:rsidRPr="00697689">
        <w:rPr>
          <w:rFonts w:ascii="Arial" w:hAnsi="Arial" w:cs="Arial"/>
          <w:lang w:val="pt-BR" w:eastAsia="es-ES"/>
        </w:rPr>
        <w:t>......</w:t>
      </w:r>
    </w:p>
    <w:p w:rsidR="00F468C0" w:rsidRPr="00697689" w:rsidRDefault="00F468C0" w:rsidP="00F468C0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proofErr w:type="spellStart"/>
      <w:r w:rsidRPr="00697689">
        <w:rPr>
          <w:rFonts w:ascii="Arial" w:hAnsi="Arial" w:cs="Arial"/>
          <w:lang w:val="pt-BR" w:eastAsia="es-ES"/>
        </w:rPr>
        <w:t>Teléfono</w:t>
      </w:r>
      <w:proofErr w:type="spellEnd"/>
      <w:r w:rsidRPr="00697689">
        <w:rPr>
          <w:rFonts w:ascii="Arial" w:hAnsi="Arial" w:cs="Arial"/>
          <w:lang w:val="pt-BR" w:eastAsia="es-ES"/>
        </w:rPr>
        <w:t xml:space="preserve"> Particular: ………………</w:t>
      </w:r>
      <w:proofErr w:type="gramStart"/>
      <w:r w:rsidRPr="00697689">
        <w:rPr>
          <w:rFonts w:ascii="Arial" w:hAnsi="Arial" w:cs="Arial"/>
          <w:lang w:val="pt-BR" w:eastAsia="es-ES"/>
        </w:rPr>
        <w:t>……</w:t>
      </w:r>
      <w:r>
        <w:rPr>
          <w:rFonts w:ascii="Arial" w:hAnsi="Arial" w:cs="Arial"/>
          <w:lang w:val="pt-BR" w:eastAsia="es-ES"/>
        </w:rPr>
        <w:t>.</w:t>
      </w:r>
      <w:proofErr w:type="gramEnd"/>
      <w:r w:rsidRPr="00697689">
        <w:rPr>
          <w:rFonts w:ascii="Arial" w:hAnsi="Arial" w:cs="Arial"/>
          <w:lang w:val="pt-BR" w:eastAsia="es-ES"/>
        </w:rPr>
        <w:t>…</w:t>
      </w:r>
      <w:r>
        <w:rPr>
          <w:rFonts w:ascii="Arial" w:hAnsi="Arial" w:cs="Arial"/>
          <w:lang w:val="pt-BR" w:eastAsia="es-ES"/>
        </w:rPr>
        <w:t>..</w:t>
      </w:r>
      <w:r w:rsidRPr="00697689">
        <w:rPr>
          <w:rFonts w:ascii="Arial" w:hAnsi="Arial" w:cs="Arial"/>
          <w:lang w:val="pt-BR" w:eastAsia="es-ES"/>
        </w:rPr>
        <w:t>.</w:t>
      </w:r>
    </w:p>
    <w:p w:rsidR="00AD151A" w:rsidRPr="00697689" w:rsidRDefault="00AD151A" w:rsidP="00AD151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Cargo Docente</w:t>
      </w:r>
      <w:r w:rsidR="00C94BA3">
        <w:rPr>
          <w:rFonts w:ascii="Arial" w:hAnsi="Arial" w:cs="Arial"/>
        </w:rPr>
        <w:t xml:space="preserve"> rentado</w:t>
      </w:r>
      <w:r w:rsidRPr="00697689">
        <w:rPr>
          <w:rFonts w:ascii="Arial" w:hAnsi="Arial" w:cs="Arial"/>
        </w:rPr>
        <w:t xml:space="preserve"> en la </w:t>
      </w:r>
      <w:proofErr w:type="spellStart"/>
      <w:r w:rsidRPr="00697689">
        <w:rPr>
          <w:rFonts w:ascii="Arial" w:hAnsi="Arial" w:cs="Arial"/>
        </w:rPr>
        <w:t>UNSa</w:t>
      </w:r>
      <w:proofErr w:type="spellEnd"/>
      <w:r w:rsidRPr="00697689">
        <w:rPr>
          <w:rFonts w:ascii="Arial" w:hAnsi="Arial" w:cs="Arial"/>
        </w:rPr>
        <w:t>: ……………………..</w:t>
      </w:r>
    </w:p>
    <w:p w:rsidR="00AD151A" w:rsidRDefault="00AD151A" w:rsidP="00AD151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Dedicación horaria</w:t>
      </w:r>
      <w:r w:rsidR="002C2A92" w:rsidRPr="00697689">
        <w:rPr>
          <w:rFonts w:ascii="Arial" w:hAnsi="Arial" w:cs="Arial"/>
        </w:rPr>
        <w:t xml:space="preserve"> al proyecto</w:t>
      </w:r>
      <w:r w:rsidRPr="00697689">
        <w:rPr>
          <w:rFonts w:ascii="Arial" w:hAnsi="Arial" w:cs="Arial"/>
        </w:rPr>
        <w:t>: ………………</w:t>
      </w:r>
      <w:r w:rsidR="00697689">
        <w:rPr>
          <w:rFonts w:ascii="Arial" w:hAnsi="Arial" w:cs="Arial"/>
        </w:rPr>
        <w:t>..</w:t>
      </w:r>
      <w:r w:rsidRPr="00697689">
        <w:rPr>
          <w:rFonts w:ascii="Arial" w:hAnsi="Arial" w:cs="Arial"/>
        </w:rPr>
        <w:t>..</w:t>
      </w:r>
    </w:p>
    <w:p w:rsidR="005C781E" w:rsidRPr="00697689" w:rsidRDefault="005C781E" w:rsidP="00AD151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 en más de 1 proyecto de investigación   </w:t>
      </w:r>
      <w:sdt>
        <w:sdtPr>
          <w:rPr>
            <w:rFonts w:ascii="Arial" w:hAnsi="Arial" w:cs="Arial"/>
          </w:rPr>
          <w:id w:val="-708951988"/>
          <w:placeholder>
            <w:docPart w:val="DefaultPlaceholder_1081868575"/>
          </w:placeholder>
          <w:showingPlcHdr/>
          <w:dropDownList>
            <w:listItem w:value="Sí"/>
            <w:listItem w:displayText="No" w:value="No"/>
          </w:dropDownList>
        </w:sdtPr>
        <w:sdtEndPr/>
        <w:sdtContent>
          <w:r w:rsidRPr="005C781E">
            <w:rPr>
              <w:rStyle w:val="Textodelmarcadordeposicin"/>
              <w:color w:val="00B0F0"/>
            </w:rPr>
            <w:t>Elija un elemento.</w:t>
          </w:r>
        </w:sdtContent>
      </w:sdt>
    </w:p>
    <w:p w:rsidR="00AD151A" w:rsidRPr="00697689" w:rsidRDefault="00AD151A" w:rsidP="00AD151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697689" w:rsidRPr="00697689" w:rsidRDefault="00AD151A" w:rsidP="00697689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lang w:val="pt-BR"/>
        </w:rPr>
      </w:pPr>
      <w:r w:rsidRPr="00697689">
        <w:rPr>
          <w:rFonts w:ascii="Arial" w:hAnsi="Arial" w:cs="Arial"/>
        </w:rPr>
        <w:t xml:space="preserve">2) </w:t>
      </w:r>
      <w:r w:rsidR="00697689" w:rsidRPr="00697689">
        <w:rPr>
          <w:rFonts w:ascii="Arial" w:hAnsi="Arial" w:cs="Arial"/>
          <w:lang w:val="pt-BR"/>
        </w:rPr>
        <w:t>Apellido y Nombre: …………</w:t>
      </w:r>
      <w:r w:rsidR="00697689">
        <w:rPr>
          <w:rFonts w:ascii="Arial" w:hAnsi="Arial" w:cs="Arial"/>
          <w:lang w:val="pt-BR"/>
        </w:rPr>
        <w:t>....</w:t>
      </w:r>
      <w:r w:rsidR="00697689" w:rsidRPr="00697689">
        <w:rPr>
          <w:rFonts w:ascii="Arial" w:hAnsi="Arial" w:cs="Arial"/>
          <w:lang w:val="pt-BR"/>
        </w:rPr>
        <w:t>…</w:t>
      </w:r>
      <w:r w:rsidR="00697689">
        <w:rPr>
          <w:rFonts w:ascii="Arial" w:hAnsi="Arial" w:cs="Arial"/>
          <w:lang w:val="pt-BR"/>
        </w:rPr>
        <w:t>.....</w:t>
      </w:r>
      <w:r w:rsidR="00697689" w:rsidRPr="00697689">
        <w:rPr>
          <w:rFonts w:ascii="Arial" w:hAnsi="Arial" w:cs="Arial"/>
          <w:lang w:val="pt-BR"/>
        </w:rPr>
        <w:t>………..</w:t>
      </w:r>
    </w:p>
    <w:p w:rsidR="00F468C0" w:rsidRDefault="00F468C0" w:rsidP="00F468C0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lang w:val="pt-BR"/>
        </w:rPr>
      </w:pPr>
      <w:r w:rsidRPr="00697689">
        <w:rPr>
          <w:rFonts w:ascii="Arial" w:hAnsi="Arial" w:cs="Arial"/>
          <w:lang w:val="pt-BR"/>
        </w:rPr>
        <w:t>DNI: …………………</w:t>
      </w:r>
      <w:proofErr w:type="gramStart"/>
      <w:r>
        <w:rPr>
          <w:rFonts w:ascii="Arial" w:hAnsi="Arial" w:cs="Arial"/>
          <w:lang w:val="pt-BR"/>
        </w:rPr>
        <w:t>......................................</w:t>
      </w:r>
      <w:r w:rsidRPr="00697689">
        <w:rPr>
          <w:rFonts w:ascii="Arial" w:hAnsi="Arial" w:cs="Arial"/>
          <w:lang w:val="pt-BR"/>
        </w:rPr>
        <w:t>….</w:t>
      </w:r>
      <w:proofErr w:type="gramEnd"/>
      <w:r w:rsidRPr="00697689">
        <w:rPr>
          <w:rFonts w:ascii="Arial" w:hAnsi="Arial" w:cs="Arial"/>
          <w:lang w:val="pt-BR"/>
        </w:rPr>
        <w:t>.</w:t>
      </w:r>
    </w:p>
    <w:p w:rsidR="00F468C0" w:rsidRPr="00697689" w:rsidRDefault="00F468C0" w:rsidP="00F468C0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proofErr w:type="gramStart"/>
      <w:r>
        <w:rPr>
          <w:rFonts w:ascii="Arial" w:hAnsi="Arial" w:cs="Arial"/>
          <w:lang w:val="pt-BR" w:eastAsia="es-ES"/>
        </w:rPr>
        <w:t>e</w:t>
      </w:r>
      <w:r w:rsidRPr="00697689">
        <w:rPr>
          <w:rFonts w:ascii="Arial" w:hAnsi="Arial" w:cs="Arial"/>
          <w:lang w:val="pt-BR" w:eastAsia="es-ES"/>
        </w:rPr>
        <w:t>-</w:t>
      </w:r>
      <w:r>
        <w:rPr>
          <w:rFonts w:ascii="Arial" w:hAnsi="Arial" w:cs="Arial"/>
          <w:lang w:val="pt-BR" w:eastAsia="es-ES"/>
        </w:rPr>
        <w:t>m</w:t>
      </w:r>
      <w:r w:rsidRPr="00697689">
        <w:rPr>
          <w:rFonts w:ascii="Arial" w:hAnsi="Arial" w:cs="Arial"/>
          <w:lang w:val="pt-BR" w:eastAsia="es-ES"/>
        </w:rPr>
        <w:t>ail</w:t>
      </w:r>
      <w:proofErr w:type="gramEnd"/>
      <w:r w:rsidRPr="00697689">
        <w:rPr>
          <w:rFonts w:ascii="Arial" w:hAnsi="Arial" w:cs="Arial"/>
          <w:lang w:val="pt-BR" w:eastAsia="es-ES"/>
        </w:rPr>
        <w:t>: ........................................</w:t>
      </w:r>
      <w:r>
        <w:rPr>
          <w:rFonts w:ascii="Arial" w:hAnsi="Arial" w:cs="Arial"/>
          <w:lang w:val="pt-BR" w:eastAsia="es-ES"/>
        </w:rPr>
        <w:t>............</w:t>
      </w:r>
      <w:r w:rsidRPr="00697689">
        <w:rPr>
          <w:rFonts w:ascii="Arial" w:hAnsi="Arial" w:cs="Arial"/>
          <w:lang w:val="pt-BR" w:eastAsia="es-ES"/>
        </w:rPr>
        <w:t>......</w:t>
      </w:r>
    </w:p>
    <w:p w:rsidR="00F468C0" w:rsidRPr="00697689" w:rsidRDefault="00F468C0" w:rsidP="00F468C0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proofErr w:type="spellStart"/>
      <w:r w:rsidRPr="00697689">
        <w:rPr>
          <w:rFonts w:ascii="Arial" w:hAnsi="Arial" w:cs="Arial"/>
          <w:lang w:val="pt-BR" w:eastAsia="es-ES"/>
        </w:rPr>
        <w:t>Teléfono</w:t>
      </w:r>
      <w:proofErr w:type="spellEnd"/>
      <w:r w:rsidRPr="00697689">
        <w:rPr>
          <w:rFonts w:ascii="Arial" w:hAnsi="Arial" w:cs="Arial"/>
          <w:lang w:val="pt-BR" w:eastAsia="es-ES"/>
        </w:rPr>
        <w:t xml:space="preserve"> Particular: ………………</w:t>
      </w:r>
      <w:proofErr w:type="gramStart"/>
      <w:r w:rsidRPr="00697689">
        <w:rPr>
          <w:rFonts w:ascii="Arial" w:hAnsi="Arial" w:cs="Arial"/>
          <w:lang w:val="pt-BR" w:eastAsia="es-ES"/>
        </w:rPr>
        <w:t>……</w:t>
      </w:r>
      <w:r>
        <w:rPr>
          <w:rFonts w:ascii="Arial" w:hAnsi="Arial" w:cs="Arial"/>
          <w:lang w:val="pt-BR" w:eastAsia="es-ES"/>
        </w:rPr>
        <w:t>.</w:t>
      </w:r>
      <w:proofErr w:type="gramEnd"/>
      <w:r w:rsidRPr="00697689">
        <w:rPr>
          <w:rFonts w:ascii="Arial" w:hAnsi="Arial" w:cs="Arial"/>
          <w:lang w:val="pt-BR" w:eastAsia="es-ES"/>
        </w:rPr>
        <w:t>…</w:t>
      </w:r>
      <w:r>
        <w:rPr>
          <w:rFonts w:ascii="Arial" w:hAnsi="Arial" w:cs="Arial"/>
          <w:lang w:val="pt-BR" w:eastAsia="es-ES"/>
        </w:rPr>
        <w:t>..</w:t>
      </w:r>
      <w:r w:rsidRPr="00697689">
        <w:rPr>
          <w:rFonts w:ascii="Arial" w:hAnsi="Arial" w:cs="Arial"/>
          <w:lang w:val="pt-BR" w:eastAsia="es-ES"/>
        </w:rPr>
        <w:t>.</w:t>
      </w:r>
    </w:p>
    <w:p w:rsidR="00F468C0" w:rsidRPr="00697689" w:rsidRDefault="00F468C0" w:rsidP="00F468C0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Cargo Docente</w:t>
      </w:r>
      <w:r w:rsidR="00C94BA3">
        <w:rPr>
          <w:rFonts w:ascii="Arial" w:hAnsi="Arial" w:cs="Arial"/>
        </w:rPr>
        <w:t xml:space="preserve"> rentado</w:t>
      </w:r>
      <w:r w:rsidRPr="00697689">
        <w:rPr>
          <w:rFonts w:ascii="Arial" w:hAnsi="Arial" w:cs="Arial"/>
        </w:rPr>
        <w:t xml:space="preserve"> en la </w:t>
      </w:r>
      <w:proofErr w:type="spellStart"/>
      <w:r w:rsidRPr="00697689">
        <w:rPr>
          <w:rFonts w:ascii="Arial" w:hAnsi="Arial" w:cs="Arial"/>
        </w:rPr>
        <w:t>UNSa</w:t>
      </w:r>
      <w:proofErr w:type="spellEnd"/>
      <w:r w:rsidRPr="00697689">
        <w:rPr>
          <w:rFonts w:ascii="Arial" w:hAnsi="Arial" w:cs="Arial"/>
        </w:rPr>
        <w:t>: ……………………..</w:t>
      </w:r>
    </w:p>
    <w:p w:rsidR="00F468C0" w:rsidRPr="00697689" w:rsidRDefault="00F468C0" w:rsidP="00F468C0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Dedicación horaria al proyecto: ………………</w:t>
      </w:r>
      <w:r>
        <w:rPr>
          <w:rFonts w:ascii="Arial" w:hAnsi="Arial" w:cs="Arial"/>
        </w:rPr>
        <w:t>..</w:t>
      </w:r>
      <w:r w:rsidRPr="00697689">
        <w:rPr>
          <w:rFonts w:ascii="Arial" w:hAnsi="Arial" w:cs="Arial"/>
        </w:rPr>
        <w:t>..</w:t>
      </w:r>
    </w:p>
    <w:p w:rsidR="005C781E" w:rsidRPr="00697689" w:rsidRDefault="005C781E" w:rsidP="005C781E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 en más de 1 proyecto de investigación   </w:t>
      </w:r>
      <w:sdt>
        <w:sdtPr>
          <w:rPr>
            <w:rFonts w:ascii="Arial" w:hAnsi="Arial" w:cs="Arial"/>
          </w:rPr>
          <w:id w:val="79803728"/>
          <w:placeholder>
            <w:docPart w:val="62D2E4468B5546CEAFA1C0FEF4AD41E0"/>
          </w:placeholder>
          <w:showingPlcHdr/>
          <w:dropDownList>
            <w:listItem w:value="Sí"/>
            <w:listItem w:displayText="No" w:value="No"/>
          </w:dropDownList>
        </w:sdtPr>
        <w:sdtEndPr/>
        <w:sdtContent>
          <w:r w:rsidRPr="005C781E">
            <w:rPr>
              <w:rStyle w:val="Textodelmarcadordeposicin"/>
              <w:color w:val="00B0F0"/>
            </w:rPr>
            <w:t>Elija un elemento.</w:t>
          </w:r>
        </w:sdtContent>
      </w:sdt>
    </w:p>
    <w:p w:rsidR="00AD151A" w:rsidRPr="00697689" w:rsidRDefault="00AD151A" w:rsidP="00697689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DD49D5" w:rsidRPr="00697689" w:rsidRDefault="000F6FC9" w:rsidP="00053286">
      <w:pPr>
        <w:suppressAutoHyphens w:val="0"/>
        <w:autoSpaceDN w:val="0"/>
        <w:adjustRightInd w:val="0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>3</w:t>
      </w:r>
      <w:r w:rsidR="00DD49D5" w:rsidRPr="00697689">
        <w:rPr>
          <w:rFonts w:ascii="Arial" w:hAnsi="Arial" w:cs="Arial"/>
          <w:lang w:val="es-ES" w:eastAsia="es-ES"/>
        </w:rPr>
        <w:t xml:space="preserve">)…. </w:t>
      </w:r>
      <w:r w:rsidR="004B79B2" w:rsidRPr="00697689">
        <w:rPr>
          <w:rFonts w:ascii="Arial" w:hAnsi="Arial" w:cs="Arial"/>
          <w:lang w:val="es-ES" w:eastAsia="es-ES"/>
        </w:rPr>
        <w:t>*</w:t>
      </w:r>
    </w:p>
    <w:p w:rsidR="00AD151A" w:rsidRPr="00697689" w:rsidRDefault="004B79B2" w:rsidP="00053286">
      <w:pPr>
        <w:suppressAutoHyphens w:val="0"/>
        <w:autoSpaceDN w:val="0"/>
        <w:adjustRightInd w:val="0"/>
        <w:rPr>
          <w:rFonts w:ascii="Arial" w:hAnsi="Arial" w:cs="Arial"/>
          <w:i/>
          <w:lang w:val="es-ES" w:eastAsia="es-ES"/>
        </w:rPr>
      </w:pPr>
      <w:r w:rsidRPr="00697689">
        <w:rPr>
          <w:rFonts w:ascii="Arial" w:hAnsi="Arial" w:cs="Arial"/>
          <w:i/>
          <w:lang w:val="es-ES" w:eastAsia="es-ES"/>
        </w:rPr>
        <w:t>*</w:t>
      </w:r>
      <w:r w:rsidR="00AD151A" w:rsidRPr="00697689">
        <w:rPr>
          <w:rFonts w:ascii="Arial" w:hAnsi="Arial" w:cs="Arial"/>
          <w:i/>
          <w:lang w:val="es-ES" w:eastAsia="es-ES"/>
        </w:rPr>
        <w:t xml:space="preserve">Añadir más </w:t>
      </w:r>
      <w:r w:rsidR="00642700" w:rsidRPr="00697689">
        <w:rPr>
          <w:rFonts w:ascii="Arial" w:hAnsi="Arial" w:cs="Arial"/>
          <w:i/>
          <w:lang w:val="es-ES" w:eastAsia="es-ES"/>
        </w:rPr>
        <w:t>colaboradores</w:t>
      </w:r>
      <w:r w:rsidR="00AD151A" w:rsidRPr="00697689">
        <w:rPr>
          <w:rFonts w:ascii="Arial" w:hAnsi="Arial" w:cs="Arial"/>
          <w:i/>
          <w:lang w:val="es-ES" w:eastAsia="es-ES"/>
        </w:rPr>
        <w:t xml:space="preserve"> si es necesario</w:t>
      </w:r>
    </w:p>
    <w:p w:rsidR="00E32CE6" w:rsidRPr="00697689" w:rsidRDefault="00E32CE6" w:rsidP="00053286">
      <w:pPr>
        <w:suppressAutoHyphens w:val="0"/>
        <w:autoSpaceDN w:val="0"/>
        <w:adjustRightInd w:val="0"/>
        <w:rPr>
          <w:rFonts w:ascii="Arial" w:hAnsi="Arial" w:cs="Arial"/>
          <w:b/>
          <w:lang w:val="es-ES" w:eastAsia="es-ES"/>
        </w:rPr>
      </w:pPr>
    </w:p>
    <w:p w:rsidR="00AD151A" w:rsidRPr="00697689" w:rsidRDefault="00F163F9" w:rsidP="00E36F1E">
      <w:pPr>
        <w:tabs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b/>
          <w:bCs/>
        </w:rPr>
      </w:pPr>
      <w:r w:rsidRPr="00697689">
        <w:rPr>
          <w:rFonts w:ascii="Arial" w:hAnsi="Arial" w:cs="Arial"/>
          <w:b/>
          <w:bCs/>
        </w:rPr>
        <w:t>1.4.4</w:t>
      </w:r>
      <w:proofErr w:type="gramStart"/>
      <w:r w:rsidRPr="00697689">
        <w:rPr>
          <w:rFonts w:ascii="Arial" w:hAnsi="Arial" w:cs="Arial"/>
          <w:b/>
          <w:bCs/>
        </w:rPr>
        <w:t>.b</w:t>
      </w:r>
      <w:proofErr w:type="gramEnd"/>
      <w:r w:rsidRPr="00697689">
        <w:rPr>
          <w:rFonts w:ascii="Arial" w:hAnsi="Arial" w:cs="Arial"/>
          <w:b/>
          <w:bCs/>
        </w:rPr>
        <w:t xml:space="preserve"> </w:t>
      </w:r>
      <w:r w:rsidR="003C2E2C">
        <w:rPr>
          <w:rFonts w:ascii="Arial" w:hAnsi="Arial" w:cs="Arial"/>
          <w:b/>
          <w:bCs/>
        </w:rPr>
        <w:t>Otros colaboradores</w:t>
      </w:r>
      <w:r w:rsidR="00AD151A" w:rsidRPr="00697689">
        <w:rPr>
          <w:rFonts w:ascii="Arial" w:hAnsi="Arial" w:cs="Arial"/>
          <w:b/>
          <w:bCs/>
        </w:rPr>
        <w:t xml:space="preserve"> (CONICET, docentes de otras universidades, graduados de </w:t>
      </w:r>
      <w:r w:rsidR="008866FB">
        <w:rPr>
          <w:rFonts w:ascii="Arial" w:hAnsi="Arial" w:cs="Arial"/>
          <w:b/>
          <w:bCs/>
        </w:rPr>
        <w:t xml:space="preserve">esta Universidad y </w:t>
      </w:r>
      <w:r w:rsidR="00AD151A" w:rsidRPr="00697689">
        <w:rPr>
          <w:rFonts w:ascii="Arial" w:hAnsi="Arial" w:cs="Arial"/>
          <w:b/>
          <w:bCs/>
        </w:rPr>
        <w:t>otros organismos, etc</w:t>
      </w:r>
      <w:r w:rsidR="00D03C1C" w:rsidRPr="00697689">
        <w:rPr>
          <w:rFonts w:ascii="Arial" w:hAnsi="Arial" w:cs="Arial"/>
          <w:b/>
          <w:bCs/>
        </w:rPr>
        <w:t>.</w:t>
      </w:r>
      <w:r w:rsidR="00AD151A" w:rsidRPr="00697689">
        <w:rPr>
          <w:rFonts w:ascii="Arial" w:hAnsi="Arial" w:cs="Arial"/>
          <w:b/>
          <w:bCs/>
        </w:rPr>
        <w:t>)</w:t>
      </w:r>
    </w:p>
    <w:p w:rsidR="00AD151A" w:rsidRPr="000E4511" w:rsidRDefault="00AD151A" w:rsidP="000E4511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lang w:val="pt-BR"/>
        </w:rPr>
      </w:pPr>
    </w:p>
    <w:p w:rsidR="00AD151A" w:rsidRPr="00697689" w:rsidRDefault="00AD151A" w:rsidP="00AD151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1) Apellido y Nombre: ……………</w:t>
      </w:r>
      <w:r w:rsidR="00E1291A">
        <w:rPr>
          <w:rFonts w:ascii="Arial" w:hAnsi="Arial" w:cs="Arial"/>
        </w:rPr>
        <w:t>…….</w:t>
      </w:r>
      <w:r w:rsidRPr="00697689">
        <w:rPr>
          <w:rFonts w:ascii="Arial" w:hAnsi="Arial" w:cs="Arial"/>
        </w:rPr>
        <w:t>………..</w:t>
      </w:r>
    </w:p>
    <w:p w:rsidR="00AD151A" w:rsidRDefault="00AD151A" w:rsidP="00AD151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DNI: ……………………</w:t>
      </w:r>
      <w:r w:rsidR="00E1291A">
        <w:rPr>
          <w:rFonts w:ascii="Arial" w:hAnsi="Arial" w:cs="Arial"/>
        </w:rPr>
        <w:t>………………………….</w:t>
      </w:r>
    </w:p>
    <w:p w:rsidR="00F468C0" w:rsidRPr="00697689" w:rsidRDefault="00F468C0" w:rsidP="00F468C0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proofErr w:type="gramStart"/>
      <w:r>
        <w:rPr>
          <w:rFonts w:ascii="Arial" w:hAnsi="Arial" w:cs="Arial"/>
          <w:lang w:val="pt-BR" w:eastAsia="es-ES"/>
        </w:rPr>
        <w:t>e</w:t>
      </w:r>
      <w:r w:rsidRPr="00697689">
        <w:rPr>
          <w:rFonts w:ascii="Arial" w:hAnsi="Arial" w:cs="Arial"/>
          <w:lang w:val="pt-BR" w:eastAsia="es-ES"/>
        </w:rPr>
        <w:t>-</w:t>
      </w:r>
      <w:r>
        <w:rPr>
          <w:rFonts w:ascii="Arial" w:hAnsi="Arial" w:cs="Arial"/>
          <w:lang w:val="pt-BR" w:eastAsia="es-ES"/>
        </w:rPr>
        <w:t>m</w:t>
      </w:r>
      <w:r w:rsidRPr="00697689">
        <w:rPr>
          <w:rFonts w:ascii="Arial" w:hAnsi="Arial" w:cs="Arial"/>
          <w:lang w:val="pt-BR" w:eastAsia="es-ES"/>
        </w:rPr>
        <w:t>ail</w:t>
      </w:r>
      <w:proofErr w:type="gramEnd"/>
      <w:r w:rsidRPr="00697689">
        <w:rPr>
          <w:rFonts w:ascii="Arial" w:hAnsi="Arial" w:cs="Arial"/>
          <w:lang w:val="pt-BR" w:eastAsia="es-ES"/>
        </w:rPr>
        <w:t>: ........................................</w:t>
      </w:r>
      <w:r>
        <w:rPr>
          <w:rFonts w:ascii="Arial" w:hAnsi="Arial" w:cs="Arial"/>
          <w:lang w:val="pt-BR" w:eastAsia="es-ES"/>
        </w:rPr>
        <w:t>............</w:t>
      </w:r>
      <w:r w:rsidRPr="00697689">
        <w:rPr>
          <w:rFonts w:ascii="Arial" w:hAnsi="Arial" w:cs="Arial"/>
          <w:lang w:val="pt-BR" w:eastAsia="es-ES"/>
        </w:rPr>
        <w:t>......</w:t>
      </w:r>
    </w:p>
    <w:p w:rsidR="00F468C0" w:rsidRPr="00697689" w:rsidRDefault="00F468C0" w:rsidP="00F468C0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proofErr w:type="spellStart"/>
      <w:r w:rsidRPr="00697689">
        <w:rPr>
          <w:rFonts w:ascii="Arial" w:hAnsi="Arial" w:cs="Arial"/>
          <w:lang w:val="pt-BR" w:eastAsia="es-ES"/>
        </w:rPr>
        <w:t>Teléfono</w:t>
      </w:r>
      <w:proofErr w:type="spellEnd"/>
      <w:r w:rsidRPr="00697689">
        <w:rPr>
          <w:rFonts w:ascii="Arial" w:hAnsi="Arial" w:cs="Arial"/>
          <w:lang w:val="pt-BR" w:eastAsia="es-ES"/>
        </w:rPr>
        <w:t xml:space="preserve"> Particular: ………………</w:t>
      </w:r>
      <w:proofErr w:type="gramStart"/>
      <w:r w:rsidRPr="00697689">
        <w:rPr>
          <w:rFonts w:ascii="Arial" w:hAnsi="Arial" w:cs="Arial"/>
          <w:lang w:val="pt-BR" w:eastAsia="es-ES"/>
        </w:rPr>
        <w:t>……</w:t>
      </w:r>
      <w:r>
        <w:rPr>
          <w:rFonts w:ascii="Arial" w:hAnsi="Arial" w:cs="Arial"/>
          <w:lang w:val="pt-BR" w:eastAsia="es-ES"/>
        </w:rPr>
        <w:t>.</w:t>
      </w:r>
      <w:proofErr w:type="gramEnd"/>
      <w:r w:rsidRPr="00697689">
        <w:rPr>
          <w:rFonts w:ascii="Arial" w:hAnsi="Arial" w:cs="Arial"/>
          <w:lang w:val="pt-BR" w:eastAsia="es-ES"/>
        </w:rPr>
        <w:t>…</w:t>
      </w:r>
      <w:r>
        <w:rPr>
          <w:rFonts w:ascii="Arial" w:hAnsi="Arial" w:cs="Arial"/>
          <w:lang w:val="pt-BR" w:eastAsia="es-ES"/>
        </w:rPr>
        <w:t>..</w:t>
      </w:r>
      <w:r w:rsidRPr="00697689">
        <w:rPr>
          <w:rFonts w:ascii="Arial" w:hAnsi="Arial" w:cs="Arial"/>
          <w:lang w:val="pt-BR" w:eastAsia="es-ES"/>
        </w:rPr>
        <w:t>.</w:t>
      </w:r>
    </w:p>
    <w:p w:rsidR="00AD151A" w:rsidRPr="00697689" w:rsidRDefault="00AD151A" w:rsidP="00AD151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Cargo</w:t>
      </w:r>
      <w:r w:rsidR="00BA406B" w:rsidRPr="00697689">
        <w:rPr>
          <w:rFonts w:ascii="Arial" w:hAnsi="Arial" w:cs="Arial"/>
        </w:rPr>
        <w:t xml:space="preserve"> </w:t>
      </w:r>
      <w:r w:rsidR="00F163F9" w:rsidRPr="00697689">
        <w:rPr>
          <w:rFonts w:ascii="Arial" w:hAnsi="Arial" w:cs="Arial"/>
        </w:rPr>
        <w:t>y/o Filia</w:t>
      </w:r>
      <w:r w:rsidR="00BA406B" w:rsidRPr="00697689">
        <w:rPr>
          <w:rFonts w:ascii="Arial" w:hAnsi="Arial" w:cs="Arial"/>
        </w:rPr>
        <w:t>ción</w:t>
      </w:r>
      <w:r w:rsidRPr="00697689">
        <w:rPr>
          <w:rFonts w:ascii="Arial" w:hAnsi="Arial" w:cs="Arial"/>
        </w:rPr>
        <w:t>: ……………………</w:t>
      </w:r>
      <w:r w:rsidR="00E1291A">
        <w:rPr>
          <w:rFonts w:ascii="Arial" w:hAnsi="Arial" w:cs="Arial"/>
        </w:rPr>
        <w:t>…………</w:t>
      </w:r>
    </w:p>
    <w:p w:rsidR="00AD151A" w:rsidRPr="00697689" w:rsidRDefault="00AD151A" w:rsidP="00AD151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Dedicación horaria</w:t>
      </w:r>
      <w:r w:rsidR="00F163F9" w:rsidRPr="00697689">
        <w:rPr>
          <w:rFonts w:ascii="Arial" w:hAnsi="Arial" w:cs="Arial"/>
        </w:rPr>
        <w:t xml:space="preserve"> al proyecto</w:t>
      </w:r>
      <w:r w:rsidRPr="00697689">
        <w:rPr>
          <w:rFonts w:ascii="Arial" w:hAnsi="Arial" w:cs="Arial"/>
        </w:rPr>
        <w:t>: …………………</w:t>
      </w:r>
    </w:p>
    <w:p w:rsidR="005C781E" w:rsidRPr="00697689" w:rsidRDefault="005C781E" w:rsidP="005C781E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 en más de 1 proyecto de investigación   </w:t>
      </w:r>
      <w:sdt>
        <w:sdtPr>
          <w:rPr>
            <w:rFonts w:ascii="Arial" w:hAnsi="Arial" w:cs="Arial"/>
          </w:rPr>
          <w:id w:val="-666474387"/>
          <w:placeholder>
            <w:docPart w:val="7431FF8435BB4A3BAB316B723B405A3B"/>
          </w:placeholder>
          <w:showingPlcHdr/>
          <w:dropDownList>
            <w:listItem w:value="Sí"/>
            <w:listItem w:displayText="No" w:value="No"/>
          </w:dropDownList>
        </w:sdtPr>
        <w:sdtEndPr/>
        <w:sdtContent>
          <w:r w:rsidRPr="005C781E">
            <w:rPr>
              <w:rStyle w:val="Textodelmarcadordeposicin"/>
              <w:color w:val="00B0F0"/>
            </w:rPr>
            <w:t>Elija un elemento.</w:t>
          </w:r>
        </w:sdtContent>
      </w:sdt>
    </w:p>
    <w:p w:rsidR="00AD151A" w:rsidRPr="00697689" w:rsidRDefault="00AD151A" w:rsidP="00053286">
      <w:pPr>
        <w:suppressAutoHyphens w:val="0"/>
        <w:autoSpaceDN w:val="0"/>
        <w:adjustRightInd w:val="0"/>
        <w:rPr>
          <w:rFonts w:ascii="Arial" w:hAnsi="Arial" w:cs="Arial"/>
          <w:b/>
          <w:lang w:val="es-ES" w:eastAsia="es-ES"/>
        </w:rPr>
      </w:pPr>
    </w:p>
    <w:p w:rsidR="00E1291A" w:rsidRPr="00697689" w:rsidRDefault="00AD151A" w:rsidP="00E1291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 xml:space="preserve">2) </w:t>
      </w:r>
      <w:r w:rsidR="00E1291A" w:rsidRPr="00697689">
        <w:rPr>
          <w:rFonts w:ascii="Arial" w:hAnsi="Arial" w:cs="Arial"/>
        </w:rPr>
        <w:t>Apellido y Nombre: ……………</w:t>
      </w:r>
      <w:r w:rsidR="00E1291A">
        <w:rPr>
          <w:rFonts w:ascii="Arial" w:hAnsi="Arial" w:cs="Arial"/>
        </w:rPr>
        <w:t>…….</w:t>
      </w:r>
      <w:r w:rsidR="00E1291A" w:rsidRPr="00697689">
        <w:rPr>
          <w:rFonts w:ascii="Arial" w:hAnsi="Arial" w:cs="Arial"/>
        </w:rPr>
        <w:t>………..</w:t>
      </w:r>
    </w:p>
    <w:p w:rsidR="00E1291A" w:rsidRPr="00697689" w:rsidRDefault="00E1291A" w:rsidP="00E1291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DNI: ……………………</w:t>
      </w:r>
      <w:r>
        <w:rPr>
          <w:rFonts w:ascii="Arial" w:hAnsi="Arial" w:cs="Arial"/>
        </w:rPr>
        <w:t>………………………….</w:t>
      </w:r>
    </w:p>
    <w:p w:rsidR="00EB1C63" w:rsidRPr="00697689" w:rsidRDefault="00EB1C63" w:rsidP="00EB1C63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proofErr w:type="gramStart"/>
      <w:r>
        <w:rPr>
          <w:rFonts w:ascii="Arial" w:hAnsi="Arial" w:cs="Arial"/>
          <w:lang w:val="pt-BR" w:eastAsia="es-ES"/>
        </w:rPr>
        <w:t>e</w:t>
      </w:r>
      <w:r w:rsidRPr="00697689">
        <w:rPr>
          <w:rFonts w:ascii="Arial" w:hAnsi="Arial" w:cs="Arial"/>
          <w:lang w:val="pt-BR" w:eastAsia="es-ES"/>
        </w:rPr>
        <w:t>-</w:t>
      </w:r>
      <w:r>
        <w:rPr>
          <w:rFonts w:ascii="Arial" w:hAnsi="Arial" w:cs="Arial"/>
          <w:lang w:val="pt-BR" w:eastAsia="es-ES"/>
        </w:rPr>
        <w:t>m</w:t>
      </w:r>
      <w:r w:rsidRPr="00697689">
        <w:rPr>
          <w:rFonts w:ascii="Arial" w:hAnsi="Arial" w:cs="Arial"/>
          <w:lang w:val="pt-BR" w:eastAsia="es-ES"/>
        </w:rPr>
        <w:t>ail</w:t>
      </w:r>
      <w:proofErr w:type="gramEnd"/>
      <w:r w:rsidRPr="00697689">
        <w:rPr>
          <w:rFonts w:ascii="Arial" w:hAnsi="Arial" w:cs="Arial"/>
          <w:lang w:val="pt-BR" w:eastAsia="es-ES"/>
        </w:rPr>
        <w:t>: ........................................</w:t>
      </w:r>
      <w:r>
        <w:rPr>
          <w:rFonts w:ascii="Arial" w:hAnsi="Arial" w:cs="Arial"/>
          <w:lang w:val="pt-BR" w:eastAsia="es-ES"/>
        </w:rPr>
        <w:t>............</w:t>
      </w:r>
      <w:r w:rsidRPr="00697689">
        <w:rPr>
          <w:rFonts w:ascii="Arial" w:hAnsi="Arial" w:cs="Arial"/>
          <w:lang w:val="pt-BR" w:eastAsia="es-ES"/>
        </w:rPr>
        <w:t>......</w:t>
      </w:r>
    </w:p>
    <w:p w:rsidR="00EB1C63" w:rsidRPr="00697689" w:rsidRDefault="00EB1C63" w:rsidP="00EB1C63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proofErr w:type="spellStart"/>
      <w:r w:rsidRPr="00697689">
        <w:rPr>
          <w:rFonts w:ascii="Arial" w:hAnsi="Arial" w:cs="Arial"/>
          <w:lang w:val="pt-BR" w:eastAsia="es-ES"/>
        </w:rPr>
        <w:t>Teléfono</w:t>
      </w:r>
      <w:proofErr w:type="spellEnd"/>
      <w:r w:rsidRPr="00697689">
        <w:rPr>
          <w:rFonts w:ascii="Arial" w:hAnsi="Arial" w:cs="Arial"/>
          <w:lang w:val="pt-BR" w:eastAsia="es-ES"/>
        </w:rPr>
        <w:t xml:space="preserve"> Particular: ………………</w:t>
      </w:r>
      <w:proofErr w:type="gramStart"/>
      <w:r w:rsidRPr="00697689">
        <w:rPr>
          <w:rFonts w:ascii="Arial" w:hAnsi="Arial" w:cs="Arial"/>
          <w:lang w:val="pt-BR" w:eastAsia="es-ES"/>
        </w:rPr>
        <w:t>……</w:t>
      </w:r>
      <w:r>
        <w:rPr>
          <w:rFonts w:ascii="Arial" w:hAnsi="Arial" w:cs="Arial"/>
          <w:lang w:val="pt-BR" w:eastAsia="es-ES"/>
        </w:rPr>
        <w:t>.</w:t>
      </w:r>
      <w:proofErr w:type="gramEnd"/>
      <w:r w:rsidRPr="00697689">
        <w:rPr>
          <w:rFonts w:ascii="Arial" w:hAnsi="Arial" w:cs="Arial"/>
          <w:lang w:val="pt-BR" w:eastAsia="es-ES"/>
        </w:rPr>
        <w:t>…</w:t>
      </w:r>
      <w:r>
        <w:rPr>
          <w:rFonts w:ascii="Arial" w:hAnsi="Arial" w:cs="Arial"/>
          <w:lang w:val="pt-BR" w:eastAsia="es-ES"/>
        </w:rPr>
        <w:t>..</w:t>
      </w:r>
      <w:r w:rsidRPr="00697689">
        <w:rPr>
          <w:rFonts w:ascii="Arial" w:hAnsi="Arial" w:cs="Arial"/>
          <w:lang w:val="pt-BR" w:eastAsia="es-ES"/>
        </w:rPr>
        <w:t>.</w:t>
      </w:r>
    </w:p>
    <w:p w:rsidR="00EB1C63" w:rsidRPr="00697689" w:rsidRDefault="00EB1C63" w:rsidP="00EB1C63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Cargo y/o Filiación: ……………………</w:t>
      </w:r>
      <w:r>
        <w:rPr>
          <w:rFonts w:ascii="Arial" w:hAnsi="Arial" w:cs="Arial"/>
        </w:rPr>
        <w:t>…………</w:t>
      </w:r>
    </w:p>
    <w:p w:rsidR="00EB1C63" w:rsidRPr="00697689" w:rsidRDefault="00EB1C63" w:rsidP="00EB1C63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Dedicación horaria al proyecto: …………………</w:t>
      </w:r>
    </w:p>
    <w:p w:rsidR="005C781E" w:rsidRPr="00697689" w:rsidRDefault="005C781E" w:rsidP="005C781E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 en más de 1 proyecto de investigación   </w:t>
      </w:r>
      <w:sdt>
        <w:sdtPr>
          <w:rPr>
            <w:rFonts w:ascii="Arial" w:hAnsi="Arial" w:cs="Arial"/>
          </w:rPr>
          <w:id w:val="867559680"/>
          <w:placeholder>
            <w:docPart w:val="25F30202E8AE457BAA69F4F9D4D3289D"/>
          </w:placeholder>
          <w:showingPlcHdr/>
          <w:dropDownList>
            <w:listItem w:value="Sí"/>
            <w:listItem w:displayText="No" w:value="No"/>
          </w:dropDownList>
        </w:sdtPr>
        <w:sdtEndPr/>
        <w:sdtContent>
          <w:r w:rsidRPr="005C781E">
            <w:rPr>
              <w:rStyle w:val="Textodelmarcadordeposicin"/>
              <w:color w:val="00B0F0"/>
            </w:rPr>
            <w:t>Elija un elemento.</w:t>
          </w:r>
        </w:sdtContent>
      </w:sdt>
    </w:p>
    <w:p w:rsidR="005C781E" w:rsidRPr="00697689" w:rsidRDefault="005C781E" w:rsidP="005C781E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F163F9" w:rsidRPr="00697689" w:rsidRDefault="00F163F9" w:rsidP="00F163F9">
      <w:pPr>
        <w:suppressAutoHyphens w:val="0"/>
        <w:autoSpaceDN w:val="0"/>
        <w:adjustRightInd w:val="0"/>
        <w:rPr>
          <w:rFonts w:ascii="Arial" w:hAnsi="Arial" w:cs="Arial"/>
          <w:lang w:val="es-ES" w:eastAsia="es-ES"/>
        </w:rPr>
      </w:pPr>
      <w:r w:rsidRPr="00697689">
        <w:rPr>
          <w:rFonts w:ascii="Arial" w:hAnsi="Arial" w:cs="Arial"/>
          <w:lang w:val="es-ES" w:eastAsia="es-ES"/>
        </w:rPr>
        <w:t>3)…. *</w:t>
      </w:r>
    </w:p>
    <w:p w:rsidR="00AD151A" w:rsidRPr="00697689" w:rsidRDefault="00F163F9" w:rsidP="00053286">
      <w:pPr>
        <w:suppressAutoHyphens w:val="0"/>
        <w:autoSpaceDN w:val="0"/>
        <w:adjustRightInd w:val="0"/>
        <w:rPr>
          <w:rFonts w:ascii="Arial" w:hAnsi="Arial" w:cs="Arial"/>
          <w:b/>
          <w:lang w:val="es-ES" w:eastAsia="es-ES"/>
        </w:rPr>
      </w:pPr>
      <w:r w:rsidRPr="00697689">
        <w:rPr>
          <w:rFonts w:ascii="Arial" w:hAnsi="Arial" w:cs="Arial"/>
          <w:i/>
          <w:lang w:val="es-ES" w:eastAsia="es-ES"/>
        </w:rPr>
        <w:t>*</w:t>
      </w:r>
      <w:r w:rsidR="00AD151A" w:rsidRPr="00697689">
        <w:rPr>
          <w:rFonts w:ascii="Arial" w:hAnsi="Arial" w:cs="Arial"/>
          <w:i/>
          <w:lang w:val="es-ES" w:eastAsia="es-ES"/>
        </w:rPr>
        <w:t xml:space="preserve">Añadir más </w:t>
      </w:r>
      <w:r w:rsidRPr="00697689">
        <w:rPr>
          <w:rFonts w:ascii="Arial" w:hAnsi="Arial" w:cs="Arial"/>
          <w:i/>
          <w:lang w:val="es-ES" w:eastAsia="es-ES"/>
        </w:rPr>
        <w:t>colaboradores</w:t>
      </w:r>
      <w:r w:rsidR="00AD151A" w:rsidRPr="00697689">
        <w:rPr>
          <w:rFonts w:ascii="Arial" w:hAnsi="Arial" w:cs="Arial"/>
          <w:i/>
          <w:lang w:val="es-ES" w:eastAsia="es-ES"/>
        </w:rPr>
        <w:t xml:space="preserve"> si es necesario</w:t>
      </w:r>
    </w:p>
    <w:p w:rsidR="00AD151A" w:rsidRPr="00697689" w:rsidRDefault="00AD151A" w:rsidP="00053286">
      <w:pPr>
        <w:suppressAutoHyphens w:val="0"/>
        <w:autoSpaceDN w:val="0"/>
        <w:adjustRightInd w:val="0"/>
        <w:rPr>
          <w:rFonts w:ascii="Arial" w:hAnsi="Arial" w:cs="Arial"/>
          <w:b/>
          <w:lang w:val="es-ES" w:eastAsia="es-ES"/>
        </w:rPr>
      </w:pPr>
    </w:p>
    <w:p w:rsidR="001E7B62" w:rsidRDefault="00E83290" w:rsidP="00E36F1E">
      <w:pPr>
        <w:tabs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jc w:val="both"/>
        <w:rPr>
          <w:rFonts w:ascii="Arial" w:hAnsi="Arial" w:cs="Arial"/>
          <w:b/>
          <w:bCs/>
          <w:u w:val="words"/>
        </w:rPr>
      </w:pPr>
      <w:r w:rsidRPr="00697689">
        <w:rPr>
          <w:rFonts w:ascii="Arial" w:hAnsi="Arial" w:cs="Arial"/>
          <w:b/>
          <w:bCs/>
        </w:rPr>
        <w:t>1</w:t>
      </w:r>
      <w:r w:rsidR="001E7B62" w:rsidRPr="00697689">
        <w:rPr>
          <w:rFonts w:ascii="Arial" w:hAnsi="Arial" w:cs="Arial"/>
          <w:b/>
          <w:bCs/>
        </w:rPr>
        <w:t>.</w:t>
      </w:r>
      <w:r w:rsidRPr="00697689">
        <w:rPr>
          <w:rFonts w:ascii="Arial" w:hAnsi="Arial" w:cs="Arial"/>
          <w:b/>
          <w:bCs/>
        </w:rPr>
        <w:t>4.4.c A</w:t>
      </w:r>
      <w:r w:rsidR="001E7B62" w:rsidRPr="00697689">
        <w:rPr>
          <w:rFonts w:ascii="Arial" w:hAnsi="Arial" w:cs="Arial"/>
          <w:b/>
          <w:bCs/>
        </w:rPr>
        <w:t>uxiliar de Investigación Rentado</w:t>
      </w:r>
    </w:p>
    <w:p w:rsidR="001E7B62" w:rsidRPr="00697689" w:rsidRDefault="001E7B62" w:rsidP="001E7B62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1) Apellido y Nombre: ………</w:t>
      </w:r>
      <w:r w:rsidR="004743E6">
        <w:rPr>
          <w:rFonts w:ascii="Arial" w:hAnsi="Arial" w:cs="Arial"/>
        </w:rPr>
        <w:t>……</w:t>
      </w:r>
      <w:r w:rsidRPr="00697689">
        <w:rPr>
          <w:rFonts w:ascii="Arial" w:hAnsi="Arial" w:cs="Arial"/>
        </w:rPr>
        <w:t>……………..</w:t>
      </w:r>
    </w:p>
    <w:p w:rsidR="00F163F9" w:rsidRPr="00697689" w:rsidRDefault="00F163F9" w:rsidP="00F163F9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DNI: ……………………</w:t>
      </w:r>
      <w:r w:rsidR="004743E6">
        <w:rPr>
          <w:rFonts w:ascii="Arial" w:hAnsi="Arial" w:cs="Arial"/>
        </w:rPr>
        <w:t>…………………………</w:t>
      </w:r>
    </w:p>
    <w:p w:rsidR="00EB1C63" w:rsidRPr="00697689" w:rsidRDefault="00EB1C63" w:rsidP="00EB1C63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proofErr w:type="gramStart"/>
      <w:r>
        <w:rPr>
          <w:rFonts w:ascii="Arial" w:hAnsi="Arial" w:cs="Arial"/>
          <w:lang w:val="pt-BR" w:eastAsia="es-ES"/>
        </w:rPr>
        <w:t>e</w:t>
      </w:r>
      <w:r w:rsidRPr="00697689">
        <w:rPr>
          <w:rFonts w:ascii="Arial" w:hAnsi="Arial" w:cs="Arial"/>
          <w:lang w:val="pt-BR" w:eastAsia="es-ES"/>
        </w:rPr>
        <w:t>-</w:t>
      </w:r>
      <w:r>
        <w:rPr>
          <w:rFonts w:ascii="Arial" w:hAnsi="Arial" w:cs="Arial"/>
          <w:lang w:val="pt-BR" w:eastAsia="es-ES"/>
        </w:rPr>
        <w:t>m</w:t>
      </w:r>
      <w:r w:rsidRPr="00697689">
        <w:rPr>
          <w:rFonts w:ascii="Arial" w:hAnsi="Arial" w:cs="Arial"/>
          <w:lang w:val="pt-BR" w:eastAsia="es-ES"/>
        </w:rPr>
        <w:t>ail</w:t>
      </w:r>
      <w:proofErr w:type="gramEnd"/>
      <w:r w:rsidRPr="00697689">
        <w:rPr>
          <w:rFonts w:ascii="Arial" w:hAnsi="Arial" w:cs="Arial"/>
          <w:lang w:val="pt-BR" w:eastAsia="es-ES"/>
        </w:rPr>
        <w:t>: ........................................</w:t>
      </w:r>
      <w:r>
        <w:rPr>
          <w:rFonts w:ascii="Arial" w:hAnsi="Arial" w:cs="Arial"/>
          <w:lang w:val="pt-BR" w:eastAsia="es-ES"/>
        </w:rPr>
        <w:t>............</w:t>
      </w:r>
      <w:r w:rsidRPr="00697689">
        <w:rPr>
          <w:rFonts w:ascii="Arial" w:hAnsi="Arial" w:cs="Arial"/>
          <w:lang w:val="pt-BR" w:eastAsia="es-ES"/>
        </w:rPr>
        <w:t>......</w:t>
      </w:r>
    </w:p>
    <w:p w:rsidR="00EB1C63" w:rsidRPr="00697689" w:rsidRDefault="00EB1C63" w:rsidP="00EB1C63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proofErr w:type="spellStart"/>
      <w:r w:rsidRPr="00697689">
        <w:rPr>
          <w:rFonts w:ascii="Arial" w:hAnsi="Arial" w:cs="Arial"/>
          <w:lang w:val="pt-BR" w:eastAsia="es-ES"/>
        </w:rPr>
        <w:t>Teléfono</w:t>
      </w:r>
      <w:proofErr w:type="spellEnd"/>
      <w:r w:rsidRPr="00697689">
        <w:rPr>
          <w:rFonts w:ascii="Arial" w:hAnsi="Arial" w:cs="Arial"/>
          <w:lang w:val="pt-BR" w:eastAsia="es-ES"/>
        </w:rPr>
        <w:t xml:space="preserve"> Particular: ………………</w:t>
      </w:r>
      <w:proofErr w:type="gramStart"/>
      <w:r w:rsidRPr="00697689">
        <w:rPr>
          <w:rFonts w:ascii="Arial" w:hAnsi="Arial" w:cs="Arial"/>
          <w:lang w:val="pt-BR" w:eastAsia="es-ES"/>
        </w:rPr>
        <w:t>……</w:t>
      </w:r>
      <w:r>
        <w:rPr>
          <w:rFonts w:ascii="Arial" w:hAnsi="Arial" w:cs="Arial"/>
          <w:lang w:val="pt-BR" w:eastAsia="es-ES"/>
        </w:rPr>
        <w:t>.</w:t>
      </w:r>
      <w:proofErr w:type="gramEnd"/>
      <w:r w:rsidRPr="00697689">
        <w:rPr>
          <w:rFonts w:ascii="Arial" w:hAnsi="Arial" w:cs="Arial"/>
          <w:lang w:val="pt-BR" w:eastAsia="es-ES"/>
        </w:rPr>
        <w:t>…</w:t>
      </w:r>
      <w:r>
        <w:rPr>
          <w:rFonts w:ascii="Arial" w:hAnsi="Arial" w:cs="Arial"/>
          <w:lang w:val="pt-BR" w:eastAsia="es-ES"/>
        </w:rPr>
        <w:t>..</w:t>
      </w:r>
      <w:r w:rsidRPr="00697689">
        <w:rPr>
          <w:rFonts w:ascii="Arial" w:hAnsi="Arial" w:cs="Arial"/>
          <w:lang w:val="pt-BR" w:eastAsia="es-ES"/>
        </w:rPr>
        <w:t>.</w:t>
      </w:r>
    </w:p>
    <w:p w:rsidR="00EB1C63" w:rsidRPr="00697689" w:rsidRDefault="00EB1C63" w:rsidP="00EB1C63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Cargo y/o Filiación: ……………………</w:t>
      </w:r>
      <w:r>
        <w:rPr>
          <w:rFonts w:ascii="Arial" w:hAnsi="Arial" w:cs="Arial"/>
        </w:rPr>
        <w:t>…………</w:t>
      </w:r>
    </w:p>
    <w:p w:rsidR="00EB1C63" w:rsidRPr="00697689" w:rsidRDefault="00EB1C63" w:rsidP="00EB1C63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Dedicación horaria al proyecto: …………………</w:t>
      </w:r>
    </w:p>
    <w:p w:rsidR="005C781E" w:rsidRPr="00697689" w:rsidRDefault="005C781E" w:rsidP="005C781E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 en más de 1 proyecto de investigación   </w:t>
      </w:r>
      <w:sdt>
        <w:sdtPr>
          <w:rPr>
            <w:rFonts w:ascii="Arial" w:hAnsi="Arial" w:cs="Arial"/>
          </w:rPr>
          <w:id w:val="351155037"/>
          <w:placeholder>
            <w:docPart w:val="B693D737AEB44A5D9119D88040DE4706"/>
          </w:placeholder>
          <w:showingPlcHdr/>
          <w:dropDownList>
            <w:listItem w:value="Sí"/>
            <w:listItem w:displayText="No" w:value="No"/>
          </w:dropDownList>
        </w:sdtPr>
        <w:sdtEndPr/>
        <w:sdtContent>
          <w:r w:rsidRPr="005C781E">
            <w:rPr>
              <w:rStyle w:val="Textodelmarcadordeposicin"/>
              <w:color w:val="00B0F0"/>
            </w:rPr>
            <w:t>Elija un elemento.</w:t>
          </w:r>
        </w:sdtContent>
      </w:sdt>
    </w:p>
    <w:p w:rsidR="004743E6" w:rsidRDefault="004743E6" w:rsidP="00F163F9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4743E6" w:rsidRPr="00697689" w:rsidRDefault="004743E6" w:rsidP="004743E6">
      <w:pPr>
        <w:suppressAutoHyphens w:val="0"/>
        <w:autoSpaceDN w:val="0"/>
        <w:adjustRightInd w:val="0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>2</w:t>
      </w:r>
      <w:r w:rsidRPr="00697689">
        <w:rPr>
          <w:rFonts w:ascii="Arial" w:hAnsi="Arial" w:cs="Arial"/>
          <w:lang w:val="es-ES" w:eastAsia="es-ES"/>
        </w:rPr>
        <w:t>)…. *</w:t>
      </w:r>
    </w:p>
    <w:p w:rsidR="004743E6" w:rsidRDefault="004743E6" w:rsidP="004743E6">
      <w:pPr>
        <w:suppressAutoHyphens w:val="0"/>
        <w:autoSpaceDN w:val="0"/>
        <w:adjustRightInd w:val="0"/>
        <w:rPr>
          <w:rFonts w:ascii="Arial" w:hAnsi="Arial" w:cs="Arial"/>
          <w:i/>
          <w:lang w:val="es-ES" w:eastAsia="es-ES"/>
        </w:rPr>
      </w:pPr>
      <w:r w:rsidRPr="00697689">
        <w:rPr>
          <w:rFonts w:ascii="Arial" w:hAnsi="Arial" w:cs="Arial"/>
          <w:i/>
          <w:lang w:val="es-ES" w:eastAsia="es-ES"/>
        </w:rPr>
        <w:t>*Añadir más colaboradores si es necesario</w:t>
      </w:r>
    </w:p>
    <w:p w:rsidR="000F6FC9" w:rsidRPr="00697689" w:rsidRDefault="000F6FC9" w:rsidP="004743E6">
      <w:pPr>
        <w:suppressAutoHyphens w:val="0"/>
        <w:autoSpaceDN w:val="0"/>
        <w:adjustRightInd w:val="0"/>
        <w:rPr>
          <w:rFonts w:ascii="Arial" w:hAnsi="Arial" w:cs="Arial"/>
          <w:b/>
          <w:lang w:val="es-ES" w:eastAsia="es-ES"/>
        </w:rPr>
      </w:pPr>
    </w:p>
    <w:p w:rsidR="004743E6" w:rsidRPr="004743E6" w:rsidRDefault="004743E6" w:rsidP="00F163F9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lang w:val="es-ES"/>
        </w:rPr>
      </w:pPr>
    </w:p>
    <w:p w:rsidR="00E83290" w:rsidRDefault="00642700" w:rsidP="00E36F1E">
      <w:pPr>
        <w:tabs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jc w:val="both"/>
        <w:rPr>
          <w:rFonts w:ascii="Arial" w:hAnsi="Arial" w:cs="Arial"/>
          <w:b/>
          <w:bCs/>
          <w:u w:val="words"/>
        </w:rPr>
      </w:pPr>
      <w:r w:rsidRPr="00697689">
        <w:rPr>
          <w:rFonts w:ascii="Arial" w:hAnsi="Arial" w:cs="Arial"/>
          <w:b/>
          <w:bCs/>
        </w:rPr>
        <w:lastRenderedPageBreak/>
        <w:t>1.4.4</w:t>
      </w:r>
      <w:proofErr w:type="gramStart"/>
      <w:r w:rsidRPr="00697689">
        <w:rPr>
          <w:rFonts w:ascii="Arial" w:hAnsi="Arial" w:cs="Arial"/>
          <w:b/>
          <w:bCs/>
        </w:rPr>
        <w:t>.d</w:t>
      </w:r>
      <w:proofErr w:type="gramEnd"/>
      <w:r w:rsidR="00FF6526" w:rsidRPr="00697689">
        <w:rPr>
          <w:rFonts w:ascii="Arial" w:hAnsi="Arial" w:cs="Arial"/>
          <w:b/>
          <w:bCs/>
        </w:rPr>
        <w:t xml:space="preserve"> Colaboradores </w:t>
      </w:r>
      <w:r w:rsidR="00E83290" w:rsidRPr="00697689">
        <w:rPr>
          <w:rFonts w:ascii="Arial" w:hAnsi="Arial" w:cs="Arial"/>
          <w:b/>
          <w:bCs/>
        </w:rPr>
        <w:t>Técnicos de Apoyo</w:t>
      </w:r>
    </w:p>
    <w:p w:rsidR="00E83290" w:rsidRPr="00697689" w:rsidRDefault="00E83290" w:rsidP="00E83290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1) Apellido y Nombre: …………</w:t>
      </w:r>
      <w:r w:rsidR="004743E6">
        <w:rPr>
          <w:rFonts w:ascii="Arial" w:hAnsi="Arial" w:cs="Arial"/>
        </w:rPr>
        <w:t>……</w:t>
      </w:r>
      <w:r w:rsidRPr="00697689">
        <w:rPr>
          <w:rFonts w:ascii="Arial" w:hAnsi="Arial" w:cs="Arial"/>
        </w:rPr>
        <w:t>…………..</w:t>
      </w:r>
    </w:p>
    <w:p w:rsidR="00F163F9" w:rsidRPr="00697689" w:rsidRDefault="00F163F9" w:rsidP="00F163F9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DNI: ……………………</w:t>
      </w:r>
      <w:r w:rsidR="004743E6">
        <w:rPr>
          <w:rFonts w:ascii="Arial" w:hAnsi="Arial" w:cs="Arial"/>
        </w:rPr>
        <w:t>…………………………</w:t>
      </w:r>
    </w:p>
    <w:p w:rsidR="00EB1C63" w:rsidRPr="00697689" w:rsidRDefault="00EB1C63" w:rsidP="00EB1C63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proofErr w:type="gramStart"/>
      <w:r>
        <w:rPr>
          <w:rFonts w:ascii="Arial" w:hAnsi="Arial" w:cs="Arial"/>
          <w:lang w:val="pt-BR" w:eastAsia="es-ES"/>
        </w:rPr>
        <w:t>e</w:t>
      </w:r>
      <w:r w:rsidRPr="00697689">
        <w:rPr>
          <w:rFonts w:ascii="Arial" w:hAnsi="Arial" w:cs="Arial"/>
          <w:lang w:val="pt-BR" w:eastAsia="es-ES"/>
        </w:rPr>
        <w:t>-</w:t>
      </w:r>
      <w:r>
        <w:rPr>
          <w:rFonts w:ascii="Arial" w:hAnsi="Arial" w:cs="Arial"/>
          <w:lang w:val="pt-BR" w:eastAsia="es-ES"/>
        </w:rPr>
        <w:t>m</w:t>
      </w:r>
      <w:r w:rsidRPr="00697689">
        <w:rPr>
          <w:rFonts w:ascii="Arial" w:hAnsi="Arial" w:cs="Arial"/>
          <w:lang w:val="pt-BR" w:eastAsia="es-ES"/>
        </w:rPr>
        <w:t>ail</w:t>
      </w:r>
      <w:proofErr w:type="gramEnd"/>
      <w:r w:rsidRPr="00697689">
        <w:rPr>
          <w:rFonts w:ascii="Arial" w:hAnsi="Arial" w:cs="Arial"/>
          <w:lang w:val="pt-BR" w:eastAsia="es-ES"/>
        </w:rPr>
        <w:t>: ........................................</w:t>
      </w:r>
      <w:r>
        <w:rPr>
          <w:rFonts w:ascii="Arial" w:hAnsi="Arial" w:cs="Arial"/>
          <w:lang w:val="pt-BR" w:eastAsia="es-ES"/>
        </w:rPr>
        <w:t>............</w:t>
      </w:r>
      <w:r w:rsidRPr="00697689">
        <w:rPr>
          <w:rFonts w:ascii="Arial" w:hAnsi="Arial" w:cs="Arial"/>
          <w:lang w:val="pt-BR" w:eastAsia="es-ES"/>
        </w:rPr>
        <w:t>......</w:t>
      </w:r>
    </w:p>
    <w:p w:rsidR="00EB1C63" w:rsidRPr="00697689" w:rsidRDefault="00EB1C63" w:rsidP="00EB1C63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proofErr w:type="spellStart"/>
      <w:r w:rsidRPr="00697689">
        <w:rPr>
          <w:rFonts w:ascii="Arial" w:hAnsi="Arial" w:cs="Arial"/>
          <w:lang w:val="pt-BR" w:eastAsia="es-ES"/>
        </w:rPr>
        <w:t>Teléfono</w:t>
      </w:r>
      <w:proofErr w:type="spellEnd"/>
      <w:r w:rsidRPr="00697689">
        <w:rPr>
          <w:rFonts w:ascii="Arial" w:hAnsi="Arial" w:cs="Arial"/>
          <w:lang w:val="pt-BR" w:eastAsia="es-ES"/>
        </w:rPr>
        <w:t xml:space="preserve"> Particular: ………………</w:t>
      </w:r>
      <w:proofErr w:type="gramStart"/>
      <w:r w:rsidRPr="00697689">
        <w:rPr>
          <w:rFonts w:ascii="Arial" w:hAnsi="Arial" w:cs="Arial"/>
          <w:lang w:val="pt-BR" w:eastAsia="es-ES"/>
        </w:rPr>
        <w:t>……</w:t>
      </w:r>
      <w:r>
        <w:rPr>
          <w:rFonts w:ascii="Arial" w:hAnsi="Arial" w:cs="Arial"/>
          <w:lang w:val="pt-BR" w:eastAsia="es-ES"/>
        </w:rPr>
        <w:t>.</w:t>
      </w:r>
      <w:proofErr w:type="gramEnd"/>
      <w:r w:rsidRPr="00697689">
        <w:rPr>
          <w:rFonts w:ascii="Arial" w:hAnsi="Arial" w:cs="Arial"/>
          <w:lang w:val="pt-BR" w:eastAsia="es-ES"/>
        </w:rPr>
        <w:t>…</w:t>
      </w:r>
      <w:r>
        <w:rPr>
          <w:rFonts w:ascii="Arial" w:hAnsi="Arial" w:cs="Arial"/>
          <w:lang w:val="pt-BR" w:eastAsia="es-ES"/>
        </w:rPr>
        <w:t>..</w:t>
      </w:r>
      <w:r w:rsidRPr="00697689">
        <w:rPr>
          <w:rFonts w:ascii="Arial" w:hAnsi="Arial" w:cs="Arial"/>
          <w:lang w:val="pt-BR" w:eastAsia="es-ES"/>
        </w:rPr>
        <w:t>.</w:t>
      </w:r>
    </w:p>
    <w:p w:rsidR="00EB1C63" w:rsidRPr="00697689" w:rsidRDefault="00EB1C63" w:rsidP="00EB1C63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Cargo y/o Filiación: ……………………</w:t>
      </w:r>
      <w:r>
        <w:rPr>
          <w:rFonts w:ascii="Arial" w:hAnsi="Arial" w:cs="Arial"/>
        </w:rPr>
        <w:t>…………</w:t>
      </w:r>
    </w:p>
    <w:p w:rsidR="00EB1C63" w:rsidRPr="00697689" w:rsidRDefault="00EB1C63" w:rsidP="00EB1C63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Dedicación horaria al proyecto: …………………</w:t>
      </w:r>
    </w:p>
    <w:p w:rsidR="005C781E" w:rsidRPr="00697689" w:rsidRDefault="005C781E" w:rsidP="005C781E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 en más de 1 proyecto de investigación   </w:t>
      </w:r>
      <w:sdt>
        <w:sdtPr>
          <w:rPr>
            <w:rFonts w:ascii="Arial" w:hAnsi="Arial" w:cs="Arial"/>
          </w:rPr>
          <w:id w:val="-455028200"/>
          <w:placeholder>
            <w:docPart w:val="1AB3BF3107814B41A228377A89C6F850"/>
          </w:placeholder>
          <w:showingPlcHdr/>
          <w:dropDownList>
            <w:listItem w:value="Sí"/>
            <w:listItem w:displayText="No" w:value="No"/>
          </w:dropDownList>
        </w:sdtPr>
        <w:sdtEndPr/>
        <w:sdtContent>
          <w:r w:rsidRPr="005C781E">
            <w:rPr>
              <w:rStyle w:val="Textodelmarcadordeposicin"/>
              <w:color w:val="00B0F0"/>
            </w:rPr>
            <w:t>Elija un elemento.</w:t>
          </w:r>
        </w:sdtContent>
      </w:sdt>
    </w:p>
    <w:p w:rsidR="00F163F9" w:rsidRPr="00697689" w:rsidRDefault="00F163F9" w:rsidP="004743E6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lang w:val="es-ES" w:eastAsia="es-ES"/>
        </w:rPr>
      </w:pPr>
    </w:p>
    <w:p w:rsidR="00F163F9" w:rsidRPr="00697689" w:rsidRDefault="00C94BA3" w:rsidP="00F163F9">
      <w:pPr>
        <w:suppressAutoHyphens w:val="0"/>
        <w:autoSpaceDN w:val="0"/>
        <w:adjustRightInd w:val="0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>2</w:t>
      </w:r>
      <w:r w:rsidR="00F163F9" w:rsidRPr="00697689">
        <w:rPr>
          <w:rFonts w:ascii="Arial" w:hAnsi="Arial" w:cs="Arial"/>
          <w:lang w:val="es-ES" w:eastAsia="es-ES"/>
        </w:rPr>
        <w:t>)…. *</w:t>
      </w:r>
    </w:p>
    <w:p w:rsidR="00F163F9" w:rsidRPr="00697689" w:rsidRDefault="00F163F9" w:rsidP="00F163F9">
      <w:pPr>
        <w:suppressAutoHyphens w:val="0"/>
        <w:autoSpaceDN w:val="0"/>
        <w:adjustRightInd w:val="0"/>
        <w:rPr>
          <w:rFonts w:ascii="Arial" w:hAnsi="Arial" w:cs="Arial"/>
          <w:b/>
          <w:lang w:val="es-ES" w:eastAsia="es-ES"/>
        </w:rPr>
      </w:pPr>
      <w:r w:rsidRPr="00697689">
        <w:rPr>
          <w:rFonts w:ascii="Arial" w:hAnsi="Arial" w:cs="Arial"/>
          <w:i/>
          <w:lang w:val="es-ES" w:eastAsia="es-ES"/>
        </w:rPr>
        <w:t>*Añadir más colaboradores si es necesario</w:t>
      </w:r>
    </w:p>
    <w:p w:rsidR="00642700" w:rsidRPr="00697689" w:rsidRDefault="00642700" w:rsidP="00E83290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lang w:val="es-ES"/>
        </w:rPr>
      </w:pPr>
    </w:p>
    <w:p w:rsidR="00E83290" w:rsidRPr="00697689" w:rsidRDefault="00642700" w:rsidP="00E36F1E">
      <w:pPr>
        <w:tabs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jc w:val="both"/>
        <w:rPr>
          <w:rFonts w:ascii="Arial" w:hAnsi="Arial" w:cs="Arial"/>
          <w:b/>
          <w:bCs/>
          <w:u w:val="words"/>
        </w:rPr>
      </w:pPr>
      <w:r w:rsidRPr="00697689">
        <w:rPr>
          <w:rFonts w:ascii="Arial" w:hAnsi="Arial" w:cs="Arial"/>
          <w:b/>
          <w:bCs/>
        </w:rPr>
        <w:t>1.4.4</w:t>
      </w:r>
      <w:proofErr w:type="gramStart"/>
      <w:r w:rsidRPr="00697689">
        <w:rPr>
          <w:rFonts w:ascii="Arial" w:hAnsi="Arial" w:cs="Arial"/>
          <w:b/>
          <w:bCs/>
        </w:rPr>
        <w:t>.e</w:t>
      </w:r>
      <w:proofErr w:type="gramEnd"/>
      <w:r w:rsidR="00E83290" w:rsidRPr="00697689">
        <w:rPr>
          <w:rFonts w:ascii="Arial" w:hAnsi="Arial" w:cs="Arial"/>
          <w:b/>
          <w:bCs/>
          <w:u w:val="words"/>
        </w:rPr>
        <w:t xml:space="preserve"> </w:t>
      </w:r>
      <w:r w:rsidR="00E83290" w:rsidRPr="00697689">
        <w:rPr>
          <w:rFonts w:ascii="Arial" w:hAnsi="Arial" w:cs="Arial"/>
          <w:b/>
          <w:bCs/>
        </w:rPr>
        <w:t>Colaboradores Alumnos</w:t>
      </w:r>
    </w:p>
    <w:p w:rsidR="00E83290" w:rsidRPr="00697689" w:rsidRDefault="00E83290" w:rsidP="00E83290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1) Apellido y Nombre: …………</w:t>
      </w:r>
      <w:r w:rsidR="000E4511">
        <w:rPr>
          <w:rFonts w:ascii="Arial" w:hAnsi="Arial" w:cs="Arial"/>
        </w:rPr>
        <w:t>……</w:t>
      </w:r>
      <w:r w:rsidRPr="00697689">
        <w:rPr>
          <w:rFonts w:ascii="Arial" w:hAnsi="Arial" w:cs="Arial"/>
        </w:rPr>
        <w:t>…………..</w:t>
      </w:r>
    </w:p>
    <w:p w:rsidR="00E83290" w:rsidRPr="00697689" w:rsidRDefault="00E83290" w:rsidP="00E83290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DNI: ……………………</w:t>
      </w:r>
      <w:r w:rsidR="000E4511">
        <w:rPr>
          <w:rFonts w:ascii="Arial" w:hAnsi="Arial" w:cs="Arial"/>
        </w:rPr>
        <w:t>…………………………</w:t>
      </w:r>
    </w:p>
    <w:p w:rsidR="00EB1C63" w:rsidRPr="00697689" w:rsidRDefault="00EB1C63" w:rsidP="00EB1C63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proofErr w:type="gramStart"/>
      <w:r>
        <w:rPr>
          <w:rFonts w:ascii="Arial" w:hAnsi="Arial" w:cs="Arial"/>
          <w:lang w:val="pt-BR" w:eastAsia="es-ES"/>
        </w:rPr>
        <w:t>e</w:t>
      </w:r>
      <w:r w:rsidRPr="00697689">
        <w:rPr>
          <w:rFonts w:ascii="Arial" w:hAnsi="Arial" w:cs="Arial"/>
          <w:lang w:val="pt-BR" w:eastAsia="es-ES"/>
        </w:rPr>
        <w:t>-</w:t>
      </w:r>
      <w:r>
        <w:rPr>
          <w:rFonts w:ascii="Arial" w:hAnsi="Arial" w:cs="Arial"/>
          <w:lang w:val="pt-BR" w:eastAsia="es-ES"/>
        </w:rPr>
        <w:t>m</w:t>
      </w:r>
      <w:r w:rsidRPr="00697689">
        <w:rPr>
          <w:rFonts w:ascii="Arial" w:hAnsi="Arial" w:cs="Arial"/>
          <w:lang w:val="pt-BR" w:eastAsia="es-ES"/>
        </w:rPr>
        <w:t>ail</w:t>
      </w:r>
      <w:proofErr w:type="gramEnd"/>
      <w:r w:rsidRPr="00697689">
        <w:rPr>
          <w:rFonts w:ascii="Arial" w:hAnsi="Arial" w:cs="Arial"/>
          <w:lang w:val="pt-BR" w:eastAsia="es-ES"/>
        </w:rPr>
        <w:t>: ........................................</w:t>
      </w:r>
      <w:r>
        <w:rPr>
          <w:rFonts w:ascii="Arial" w:hAnsi="Arial" w:cs="Arial"/>
          <w:lang w:val="pt-BR" w:eastAsia="es-ES"/>
        </w:rPr>
        <w:t>............</w:t>
      </w:r>
      <w:r w:rsidRPr="00697689">
        <w:rPr>
          <w:rFonts w:ascii="Arial" w:hAnsi="Arial" w:cs="Arial"/>
          <w:lang w:val="pt-BR" w:eastAsia="es-ES"/>
        </w:rPr>
        <w:t>......</w:t>
      </w:r>
    </w:p>
    <w:p w:rsidR="00EB1C63" w:rsidRPr="00697689" w:rsidRDefault="00EB1C63" w:rsidP="00EB1C63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proofErr w:type="spellStart"/>
      <w:r w:rsidRPr="00697689">
        <w:rPr>
          <w:rFonts w:ascii="Arial" w:hAnsi="Arial" w:cs="Arial"/>
          <w:lang w:val="pt-BR" w:eastAsia="es-ES"/>
        </w:rPr>
        <w:t>Teléfono</w:t>
      </w:r>
      <w:proofErr w:type="spellEnd"/>
      <w:r w:rsidRPr="00697689">
        <w:rPr>
          <w:rFonts w:ascii="Arial" w:hAnsi="Arial" w:cs="Arial"/>
          <w:lang w:val="pt-BR" w:eastAsia="es-ES"/>
        </w:rPr>
        <w:t xml:space="preserve"> Particular: ………………</w:t>
      </w:r>
      <w:proofErr w:type="gramStart"/>
      <w:r w:rsidRPr="00697689">
        <w:rPr>
          <w:rFonts w:ascii="Arial" w:hAnsi="Arial" w:cs="Arial"/>
          <w:lang w:val="pt-BR" w:eastAsia="es-ES"/>
        </w:rPr>
        <w:t>……</w:t>
      </w:r>
      <w:r>
        <w:rPr>
          <w:rFonts w:ascii="Arial" w:hAnsi="Arial" w:cs="Arial"/>
          <w:lang w:val="pt-BR" w:eastAsia="es-ES"/>
        </w:rPr>
        <w:t>.</w:t>
      </w:r>
      <w:proofErr w:type="gramEnd"/>
      <w:r w:rsidRPr="00697689">
        <w:rPr>
          <w:rFonts w:ascii="Arial" w:hAnsi="Arial" w:cs="Arial"/>
          <w:lang w:val="pt-BR" w:eastAsia="es-ES"/>
        </w:rPr>
        <w:t>…</w:t>
      </w:r>
      <w:r>
        <w:rPr>
          <w:rFonts w:ascii="Arial" w:hAnsi="Arial" w:cs="Arial"/>
          <w:lang w:val="pt-BR" w:eastAsia="es-ES"/>
        </w:rPr>
        <w:t>..</w:t>
      </w:r>
      <w:r w:rsidRPr="00697689">
        <w:rPr>
          <w:rFonts w:ascii="Arial" w:hAnsi="Arial" w:cs="Arial"/>
          <w:lang w:val="pt-BR" w:eastAsia="es-ES"/>
        </w:rPr>
        <w:t>.</w:t>
      </w:r>
    </w:p>
    <w:p w:rsidR="00E83290" w:rsidRPr="00697689" w:rsidRDefault="00E83290" w:rsidP="00E83290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Dedicación horaria</w:t>
      </w:r>
      <w:r w:rsidR="00FF6526" w:rsidRPr="00697689">
        <w:rPr>
          <w:rFonts w:ascii="Arial" w:hAnsi="Arial" w:cs="Arial"/>
        </w:rPr>
        <w:t xml:space="preserve"> al proyecto</w:t>
      </w:r>
      <w:r w:rsidRPr="00697689">
        <w:rPr>
          <w:rFonts w:ascii="Arial" w:hAnsi="Arial" w:cs="Arial"/>
        </w:rPr>
        <w:t>: ………………</w:t>
      </w:r>
      <w:r w:rsidR="000E4511">
        <w:rPr>
          <w:rFonts w:ascii="Arial" w:hAnsi="Arial" w:cs="Arial"/>
        </w:rPr>
        <w:t>.</w:t>
      </w:r>
      <w:r w:rsidRPr="00697689">
        <w:rPr>
          <w:rFonts w:ascii="Arial" w:hAnsi="Arial" w:cs="Arial"/>
        </w:rPr>
        <w:t>.</w:t>
      </w:r>
    </w:p>
    <w:p w:rsidR="005C781E" w:rsidRPr="00697689" w:rsidRDefault="005C781E" w:rsidP="005C781E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 en más de 1 proyecto de investigación   </w:t>
      </w:r>
      <w:sdt>
        <w:sdtPr>
          <w:rPr>
            <w:rFonts w:ascii="Arial" w:hAnsi="Arial" w:cs="Arial"/>
          </w:rPr>
          <w:id w:val="-1626069682"/>
          <w:placeholder>
            <w:docPart w:val="780767A2B2554872A526A553BA87467C"/>
          </w:placeholder>
          <w:showingPlcHdr/>
          <w:dropDownList>
            <w:listItem w:value="Sí"/>
            <w:listItem w:displayText="No" w:value="No"/>
          </w:dropDownList>
        </w:sdtPr>
        <w:sdtEndPr/>
        <w:sdtContent>
          <w:r w:rsidRPr="005C781E">
            <w:rPr>
              <w:rStyle w:val="Textodelmarcadordeposicin"/>
              <w:color w:val="00B0F0"/>
            </w:rPr>
            <w:t>Elija un elemento.</w:t>
          </w:r>
        </w:sdtContent>
      </w:sdt>
    </w:p>
    <w:p w:rsidR="005C781E" w:rsidRPr="00697689" w:rsidRDefault="005C781E" w:rsidP="005C781E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0E4511" w:rsidRPr="00697689" w:rsidRDefault="00E83290" w:rsidP="000E4511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 xml:space="preserve">2) </w:t>
      </w:r>
      <w:r w:rsidR="000E4511" w:rsidRPr="00697689">
        <w:rPr>
          <w:rFonts w:ascii="Arial" w:hAnsi="Arial" w:cs="Arial"/>
        </w:rPr>
        <w:t>Apellido y Nombre: …………</w:t>
      </w:r>
      <w:r w:rsidR="000E4511">
        <w:rPr>
          <w:rFonts w:ascii="Arial" w:hAnsi="Arial" w:cs="Arial"/>
        </w:rPr>
        <w:t>……</w:t>
      </w:r>
      <w:r w:rsidR="000E4511" w:rsidRPr="00697689">
        <w:rPr>
          <w:rFonts w:ascii="Arial" w:hAnsi="Arial" w:cs="Arial"/>
        </w:rPr>
        <w:t>…………..</w:t>
      </w:r>
    </w:p>
    <w:p w:rsidR="000E4511" w:rsidRPr="00697689" w:rsidRDefault="000E4511" w:rsidP="000E4511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DNI: ……………………</w:t>
      </w:r>
      <w:r>
        <w:rPr>
          <w:rFonts w:ascii="Arial" w:hAnsi="Arial" w:cs="Arial"/>
        </w:rPr>
        <w:t>…………………………</w:t>
      </w:r>
    </w:p>
    <w:p w:rsidR="00EB1C63" w:rsidRPr="00697689" w:rsidRDefault="00EB1C63" w:rsidP="00EB1C63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proofErr w:type="gramStart"/>
      <w:r>
        <w:rPr>
          <w:rFonts w:ascii="Arial" w:hAnsi="Arial" w:cs="Arial"/>
          <w:lang w:val="pt-BR" w:eastAsia="es-ES"/>
        </w:rPr>
        <w:t>e</w:t>
      </w:r>
      <w:r w:rsidRPr="00697689">
        <w:rPr>
          <w:rFonts w:ascii="Arial" w:hAnsi="Arial" w:cs="Arial"/>
          <w:lang w:val="pt-BR" w:eastAsia="es-ES"/>
        </w:rPr>
        <w:t>-</w:t>
      </w:r>
      <w:r>
        <w:rPr>
          <w:rFonts w:ascii="Arial" w:hAnsi="Arial" w:cs="Arial"/>
          <w:lang w:val="pt-BR" w:eastAsia="es-ES"/>
        </w:rPr>
        <w:t>m</w:t>
      </w:r>
      <w:r w:rsidRPr="00697689">
        <w:rPr>
          <w:rFonts w:ascii="Arial" w:hAnsi="Arial" w:cs="Arial"/>
          <w:lang w:val="pt-BR" w:eastAsia="es-ES"/>
        </w:rPr>
        <w:t>ail</w:t>
      </w:r>
      <w:proofErr w:type="gramEnd"/>
      <w:r w:rsidRPr="00697689">
        <w:rPr>
          <w:rFonts w:ascii="Arial" w:hAnsi="Arial" w:cs="Arial"/>
          <w:lang w:val="pt-BR" w:eastAsia="es-ES"/>
        </w:rPr>
        <w:t>: ........................................</w:t>
      </w:r>
      <w:r>
        <w:rPr>
          <w:rFonts w:ascii="Arial" w:hAnsi="Arial" w:cs="Arial"/>
          <w:lang w:val="pt-BR" w:eastAsia="es-ES"/>
        </w:rPr>
        <w:t>............</w:t>
      </w:r>
      <w:r w:rsidRPr="00697689">
        <w:rPr>
          <w:rFonts w:ascii="Arial" w:hAnsi="Arial" w:cs="Arial"/>
          <w:lang w:val="pt-BR" w:eastAsia="es-ES"/>
        </w:rPr>
        <w:t>......</w:t>
      </w:r>
    </w:p>
    <w:p w:rsidR="00EB1C63" w:rsidRPr="00697689" w:rsidRDefault="00EB1C63" w:rsidP="00EB1C63">
      <w:pPr>
        <w:suppressAutoHyphens w:val="0"/>
        <w:autoSpaceDN w:val="0"/>
        <w:adjustRightInd w:val="0"/>
        <w:rPr>
          <w:rFonts w:ascii="Arial" w:hAnsi="Arial" w:cs="Arial"/>
          <w:lang w:val="pt-BR" w:eastAsia="es-ES"/>
        </w:rPr>
      </w:pPr>
      <w:proofErr w:type="spellStart"/>
      <w:r w:rsidRPr="00697689">
        <w:rPr>
          <w:rFonts w:ascii="Arial" w:hAnsi="Arial" w:cs="Arial"/>
          <w:lang w:val="pt-BR" w:eastAsia="es-ES"/>
        </w:rPr>
        <w:t>Teléfono</w:t>
      </w:r>
      <w:proofErr w:type="spellEnd"/>
      <w:r w:rsidRPr="00697689">
        <w:rPr>
          <w:rFonts w:ascii="Arial" w:hAnsi="Arial" w:cs="Arial"/>
          <w:lang w:val="pt-BR" w:eastAsia="es-ES"/>
        </w:rPr>
        <w:t xml:space="preserve"> Particular: ………………</w:t>
      </w:r>
      <w:proofErr w:type="gramStart"/>
      <w:r w:rsidRPr="00697689">
        <w:rPr>
          <w:rFonts w:ascii="Arial" w:hAnsi="Arial" w:cs="Arial"/>
          <w:lang w:val="pt-BR" w:eastAsia="es-ES"/>
        </w:rPr>
        <w:t>……</w:t>
      </w:r>
      <w:r>
        <w:rPr>
          <w:rFonts w:ascii="Arial" w:hAnsi="Arial" w:cs="Arial"/>
          <w:lang w:val="pt-BR" w:eastAsia="es-ES"/>
        </w:rPr>
        <w:t>.</w:t>
      </w:r>
      <w:proofErr w:type="gramEnd"/>
      <w:r w:rsidRPr="00697689">
        <w:rPr>
          <w:rFonts w:ascii="Arial" w:hAnsi="Arial" w:cs="Arial"/>
          <w:lang w:val="pt-BR" w:eastAsia="es-ES"/>
        </w:rPr>
        <w:t>…</w:t>
      </w:r>
      <w:r>
        <w:rPr>
          <w:rFonts w:ascii="Arial" w:hAnsi="Arial" w:cs="Arial"/>
          <w:lang w:val="pt-BR" w:eastAsia="es-ES"/>
        </w:rPr>
        <w:t>..</w:t>
      </w:r>
      <w:r w:rsidRPr="00697689">
        <w:rPr>
          <w:rFonts w:ascii="Arial" w:hAnsi="Arial" w:cs="Arial"/>
          <w:lang w:val="pt-BR" w:eastAsia="es-ES"/>
        </w:rPr>
        <w:t>.</w:t>
      </w:r>
    </w:p>
    <w:p w:rsidR="000E4511" w:rsidRPr="00697689" w:rsidRDefault="000E4511" w:rsidP="000E4511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 w:rsidRPr="00697689">
        <w:rPr>
          <w:rFonts w:ascii="Arial" w:hAnsi="Arial" w:cs="Arial"/>
        </w:rPr>
        <w:t>Dedicación horaria al proyecto: ………………</w:t>
      </w:r>
      <w:r>
        <w:rPr>
          <w:rFonts w:ascii="Arial" w:hAnsi="Arial" w:cs="Arial"/>
        </w:rPr>
        <w:t>.</w:t>
      </w:r>
      <w:r w:rsidRPr="00697689">
        <w:rPr>
          <w:rFonts w:ascii="Arial" w:hAnsi="Arial" w:cs="Arial"/>
        </w:rPr>
        <w:t>.</w:t>
      </w:r>
    </w:p>
    <w:p w:rsidR="005C781E" w:rsidRPr="00697689" w:rsidRDefault="005C781E" w:rsidP="005C781E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 en más de 1 proyecto de investigación   </w:t>
      </w:r>
      <w:sdt>
        <w:sdtPr>
          <w:rPr>
            <w:rFonts w:ascii="Arial" w:hAnsi="Arial" w:cs="Arial"/>
          </w:rPr>
          <w:id w:val="-1252119960"/>
          <w:placeholder>
            <w:docPart w:val="4D1181CE5D0E43558320B78B689E1951"/>
          </w:placeholder>
          <w:showingPlcHdr/>
          <w:dropDownList>
            <w:listItem w:value="Sí"/>
            <w:listItem w:displayText="No" w:value="No"/>
          </w:dropDownList>
        </w:sdtPr>
        <w:sdtEndPr/>
        <w:sdtContent>
          <w:r w:rsidRPr="005C781E">
            <w:rPr>
              <w:rStyle w:val="Textodelmarcadordeposicin"/>
              <w:color w:val="00B0F0"/>
            </w:rPr>
            <w:t>Elija un elemento.</w:t>
          </w:r>
        </w:sdtContent>
      </w:sdt>
    </w:p>
    <w:p w:rsidR="005C781E" w:rsidRPr="00697689" w:rsidRDefault="005C781E" w:rsidP="005C781E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C61A6F" w:rsidRPr="00697689" w:rsidRDefault="00C61A6F" w:rsidP="00C61A6F">
      <w:pPr>
        <w:suppressAutoHyphens w:val="0"/>
        <w:autoSpaceDN w:val="0"/>
        <w:adjustRightInd w:val="0"/>
        <w:rPr>
          <w:rFonts w:ascii="Arial" w:hAnsi="Arial" w:cs="Arial"/>
          <w:lang w:val="es-ES" w:eastAsia="es-ES"/>
        </w:rPr>
      </w:pPr>
      <w:r w:rsidRPr="00697689">
        <w:rPr>
          <w:rFonts w:ascii="Arial" w:hAnsi="Arial" w:cs="Arial"/>
          <w:lang w:val="es-ES" w:eastAsia="es-ES"/>
        </w:rPr>
        <w:t>3)…. *</w:t>
      </w:r>
    </w:p>
    <w:p w:rsidR="00C61A6F" w:rsidRPr="00697689" w:rsidRDefault="00C61A6F" w:rsidP="00C61A6F">
      <w:pPr>
        <w:suppressAutoHyphens w:val="0"/>
        <w:autoSpaceDN w:val="0"/>
        <w:adjustRightInd w:val="0"/>
        <w:rPr>
          <w:rFonts w:ascii="Arial" w:hAnsi="Arial" w:cs="Arial"/>
          <w:b/>
          <w:lang w:val="es-ES" w:eastAsia="es-ES"/>
        </w:rPr>
      </w:pPr>
      <w:r w:rsidRPr="00697689">
        <w:rPr>
          <w:rFonts w:ascii="Arial" w:hAnsi="Arial" w:cs="Arial"/>
          <w:i/>
          <w:lang w:val="es-ES" w:eastAsia="es-ES"/>
        </w:rPr>
        <w:t>*Añadir más colaboradores si es necesario</w:t>
      </w:r>
    </w:p>
    <w:p w:rsidR="00642700" w:rsidRPr="00697689" w:rsidRDefault="00642700" w:rsidP="00E83290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lang w:val="es-ES"/>
        </w:rPr>
      </w:pPr>
    </w:p>
    <w:p w:rsidR="000E6914" w:rsidRPr="00697689" w:rsidRDefault="0001051F" w:rsidP="000E6914">
      <w:pPr>
        <w:suppressAutoHyphens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697689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2. DISCIPLINAS </w:t>
      </w:r>
      <w:r w:rsidR="00A9241F" w:rsidRPr="00697689">
        <w:rPr>
          <w:rFonts w:ascii="Arial" w:hAnsi="Arial" w:cs="Arial"/>
          <w:b/>
          <w:bCs/>
          <w:sz w:val="22"/>
          <w:szCs w:val="22"/>
          <w:lang w:val="es-ES" w:eastAsia="es-ES"/>
        </w:rPr>
        <w:t>CIENTÍ</w:t>
      </w:r>
      <w:r w:rsidR="000E6914" w:rsidRPr="00697689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FICAS: </w:t>
      </w:r>
    </w:p>
    <w:p w:rsidR="000E6914" w:rsidRPr="00697689" w:rsidRDefault="000E6914">
      <w:pPr>
        <w:tabs>
          <w:tab w:val="left" w:pos="567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ind w:left="567"/>
        <w:jc w:val="both"/>
        <w:rPr>
          <w:rFonts w:ascii="Arial" w:hAnsi="Arial" w:cs="Arial"/>
          <w:b/>
          <w:bCs/>
        </w:rPr>
      </w:pPr>
    </w:p>
    <w:p w:rsidR="006F57A0" w:rsidRPr="00697689" w:rsidRDefault="006F57A0" w:rsidP="00D03C1C">
      <w:pPr>
        <w:suppressAutoHyphens w:val="0"/>
        <w:autoSpaceDN w:val="0"/>
        <w:adjustRightInd w:val="0"/>
        <w:rPr>
          <w:rFonts w:ascii="Arial" w:hAnsi="Arial" w:cs="Arial"/>
          <w:b/>
          <w:bCs/>
          <w:lang w:val="es-ES" w:eastAsia="es-ES"/>
        </w:rPr>
      </w:pPr>
      <w:r w:rsidRPr="00697689">
        <w:rPr>
          <w:rFonts w:ascii="Arial" w:hAnsi="Arial" w:cs="Arial"/>
          <w:b/>
          <w:bCs/>
          <w:lang w:val="es-ES" w:eastAsia="es-ES"/>
        </w:rPr>
        <w:t xml:space="preserve">2.1. </w:t>
      </w:r>
      <w:r w:rsidR="00697689" w:rsidRPr="00697689">
        <w:rPr>
          <w:rFonts w:ascii="Arial" w:hAnsi="Arial" w:cs="Arial"/>
          <w:b/>
          <w:bCs/>
          <w:lang w:val="es-ES" w:eastAsia="es-ES"/>
        </w:rPr>
        <w:t>PRINCIPAL</w:t>
      </w:r>
    </w:p>
    <w:p w:rsidR="00D03C1C" w:rsidRPr="00697689" w:rsidRDefault="00D03C1C" w:rsidP="00D03C1C">
      <w:pPr>
        <w:suppressAutoHyphens w:val="0"/>
        <w:autoSpaceDN w:val="0"/>
        <w:adjustRightInd w:val="0"/>
        <w:rPr>
          <w:rFonts w:ascii="Arial" w:hAnsi="Arial" w:cs="Arial"/>
          <w:b/>
          <w:bCs/>
          <w:lang w:val="es-ES" w:eastAsia="es-ES"/>
        </w:rPr>
      </w:pPr>
    </w:p>
    <w:p w:rsidR="00B43061" w:rsidRPr="00B43061" w:rsidRDefault="00B43061" w:rsidP="00B43061">
      <w:pPr>
        <w:tabs>
          <w:tab w:val="left" w:pos="567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lang w:val="es-ES" w:eastAsia="es-ES"/>
        </w:rPr>
        <w:t>Área:</w:t>
      </w:r>
      <w:r w:rsidRPr="00B43061">
        <w:rPr>
          <w:rFonts w:ascii="Arial" w:hAnsi="Arial" w:cs="Arial"/>
          <w:b/>
          <w:bCs/>
          <w:lang w:val="es-ES" w:eastAsia="es-ES"/>
        </w:rPr>
        <w:t xml:space="preserve"> </w:t>
      </w:r>
      <w:sdt>
        <w:sdtPr>
          <w:rPr>
            <w:rStyle w:val="Textodelmarcadordeposicin"/>
            <w:rFonts w:ascii="Arial" w:hAnsi="Arial" w:cs="Arial"/>
            <w:b/>
            <w:color w:val="00B0F0"/>
          </w:rPr>
          <w:id w:val="1894003171"/>
          <w:placeholder>
            <w:docPart w:val="0A55C39DA7A14CB595D51D60EF49B8F6"/>
          </w:placeholder>
          <w:showingPlcHdr/>
          <w:dropDownList>
            <w:listItem w:displayText="Ciencias exactas y naturales" w:value="Ciencias exactas y naturales"/>
            <w:listItem w:displayText="Ingeniería y tecnología" w:value="Ingeniería y tecnología"/>
            <w:listItem w:displayText="Ciencias médicas y de la salud" w:value="Ciencias médicas y de la salud"/>
            <w:listItem w:displayText="Ciencias agrícolas" w:value="Ciencias agrícolas"/>
            <w:listItem w:displayText="Ciencias sociales" w:value="Ciencias sociales"/>
            <w:listItem w:displayText="Humanidades" w:value="Humanidades"/>
          </w:dropDownList>
        </w:sdtPr>
        <w:sdtEndPr>
          <w:rPr>
            <w:rStyle w:val="Textodelmarcadordeposicin"/>
            <w:b w:val="0"/>
          </w:rPr>
        </w:sdtEndPr>
        <w:sdtContent>
          <w:r w:rsidRPr="005117A0">
            <w:rPr>
              <w:rStyle w:val="Textodelmarcadordeposicin"/>
              <w:rFonts w:ascii="Arial" w:hAnsi="Arial" w:cs="Arial"/>
              <w:color w:val="00B0F0"/>
            </w:rPr>
            <w:t>Elija un elemento.</w:t>
          </w:r>
        </w:sdtContent>
      </w:sdt>
    </w:p>
    <w:p w:rsidR="00053286" w:rsidRPr="00697689" w:rsidRDefault="00053286" w:rsidP="00D03C1C">
      <w:pPr>
        <w:tabs>
          <w:tab w:val="left" w:pos="567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jc w:val="both"/>
        <w:rPr>
          <w:rFonts w:ascii="Arial" w:hAnsi="Arial" w:cs="Arial"/>
          <w:bCs/>
        </w:rPr>
      </w:pPr>
      <w:r w:rsidRPr="00697689">
        <w:rPr>
          <w:rFonts w:ascii="Arial" w:hAnsi="Arial" w:cs="Arial"/>
          <w:bCs/>
        </w:rPr>
        <w:t xml:space="preserve">Disciplina:………………………………………… </w:t>
      </w:r>
    </w:p>
    <w:p w:rsidR="000E4C7D" w:rsidRDefault="000E4C7D" w:rsidP="00D03C1C">
      <w:pPr>
        <w:suppressAutoHyphens w:val="0"/>
        <w:autoSpaceDN w:val="0"/>
        <w:adjustRightInd w:val="0"/>
        <w:rPr>
          <w:rFonts w:ascii="Arial" w:hAnsi="Arial" w:cs="Arial"/>
          <w:b/>
          <w:bCs/>
          <w:lang w:val="es-ES" w:eastAsia="es-ES"/>
        </w:rPr>
      </w:pPr>
    </w:p>
    <w:p w:rsidR="006F57A0" w:rsidRPr="00697689" w:rsidRDefault="006F57A0" w:rsidP="00D03C1C">
      <w:pPr>
        <w:suppressAutoHyphens w:val="0"/>
        <w:autoSpaceDN w:val="0"/>
        <w:adjustRightInd w:val="0"/>
        <w:rPr>
          <w:rFonts w:ascii="Arial" w:hAnsi="Arial" w:cs="Arial"/>
          <w:b/>
          <w:bCs/>
          <w:lang w:val="es-ES" w:eastAsia="es-ES"/>
        </w:rPr>
      </w:pPr>
      <w:r w:rsidRPr="00697689">
        <w:rPr>
          <w:rFonts w:ascii="Arial" w:hAnsi="Arial" w:cs="Arial"/>
          <w:b/>
          <w:bCs/>
          <w:lang w:val="es-ES" w:eastAsia="es-ES"/>
        </w:rPr>
        <w:t xml:space="preserve">2.2. </w:t>
      </w:r>
      <w:r w:rsidR="00697689" w:rsidRPr="00697689">
        <w:rPr>
          <w:rFonts w:ascii="Arial" w:hAnsi="Arial" w:cs="Arial"/>
          <w:b/>
          <w:bCs/>
          <w:lang w:val="es-ES" w:eastAsia="es-ES"/>
        </w:rPr>
        <w:t xml:space="preserve">COMPLEMENTARIA </w:t>
      </w:r>
      <w:r w:rsidR="0001051F" w:rsidRPr="00697689">
        <w:rPr>
          <w:rFonts w:ascii="Arial" w:hAnsi="Arial" w:cs="Arial"/>
          <w:b/>
          <w:bCs/>
          <w:lang w:val="es-ES" w:eastAsia="es-ES"/>
        </w:rPr>
        <w:t xml:space="preserve">(En caso de </w:t>
      </w:r>
      <w:r w:rsidR="00FE7FE0" w:rsidRPr="00697689">
        <w:rPr>
          <w:rFonts w:ascii="Arial" w:hAnsi="Arial" w:cs="Arial"/>
          <w:b/>
          <w:bCs/>
          <w:lang w:val="es-ES" w:eastAsia="es-ES"/>
        </w:rPr>
        <w:t>corresponder</w:t>
      </w:r>
      <w:r w:rsidR="0001051F" w:rsidRPr="00697689">
        <w:rPr>
          <w:rFonts w:ascii="Arial" w:hAnsi="Arial" w:cs="Arial"/>
          <w:b/>
          <w:bCs/>
          <w:lang w:val="es-ES" w:eastAsia="es-ES"/>
        </w:rPr>
        <w:t>)</w:t>
      </w:r>
    </w:p>
    <w:p w:rsidR="00D03C1C" w:rsidRPr="00697689" w:rsidRDefault="00D03C1C" w:rsidP="00D03C1C">
      <w:pPr>
        <w:suppressAutoHyphens w:val="0"/>
        <w:autoSpaceDN w:val="0"/>
        <w:adjustRightInd w:val="0"/>
        <w:rPr>
          <w:rFonts w:ascii="Arial" w:hAnsi="Arial" w:cs="Arial"/>
          <w:b/>
          <w:bCs/>
          <w:lang w:val="es-ES" w:eastAsia="es-ES"/>
        </w:rPr>
      </w:pPr>
    </w:p>
    <w:p w:rsidR="00BA6E9A" w:rsidRPr="00697689" w:rsidRDefault="00BA6E9A" w:rsidP="00D03C1C">
      <w:pPr>
        <w:tabs>
          <w:tab w:val="left" w:pos="567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jc w:val="both"/>
        <w:rPr>
          <w:rFonts w:ascii="Arial" w:hAnsi="Arial" w:cs="Arial"/>
          <w:b/>
          <w:bCs/>
        </w:rPr>
      </w:pPr>
      <w:r w:rsidRPr="00697689">
        <w:rPr>
          <w:rFonts w:ascii="Arial" w:hAnsi="Arial" w:cs="Arial"/>
          <w:bCs/>
        </w:rPr>
        <w:t xml:space="preserve">Área: </w:t>
      </w:r>
      <w:sdt>
        <w:sdtPr>
          <w:rPr>
            <w:rFonts w:ascii="Arial" w:hAnsi="Arial" w:cs="Arial"/>
            <w:bCs/>
            <w:color w:val="00B0F0"/>
            <w:sz w:val="22"/>
          </w:rPr>
          <w:id w:val="1614395805"/>
          <w:placeholder>
            <w:docPart w:val="991AA8E7A3404065B688ADE29AD928C3"/>
          </w:placeholder>
          <w:showingPlcHdr/>
          <w:dropDownList>
            <w:listItem w:displayText="Ciencias exactas y naturales" w:value="Ciencias exactas y naturales"/>
            <w:listItem w:displayText="Ingeniería y tecnología" w:value="Ingeniería y tecnología"/>
            <w:listItem w:displayText="Ciencias médicas y de la salud" w:value="Ciencias médicas y de la salud"/>
            <w:listItem w:displayText="Ciencias agrícolas" w:value="Ciencias agrícolas"/>
            <w:listItem w:displayText="Ciencias sociales" w:value="Ciencias sociales"/>
            <w:listItem w:displayText="Humanidades" w:value="Humanidades"/>
          </w:dropDownList>
        </w:sdtPr>
        <w:sdtEndPr>
          <w:rPr>
            <w:color w:val="auto"/>
            <w:sz w:val="20"/>
          </w:rPr>
        </w:sdtEndPr>
        <w:sdtContent>
          <w:r w:rsidRPr="0091340D">
            <w:rPr>
              <w:rStyle w:val="Textodelmarcadordeposicin"/>
              <w:color w:val="00B0F0"/>
              <w:sz w:val="22"/>
            </w:rPr>
            <w:t>Elija un elemento.</w:t>
          </w:r>
        </w:sdtContent>
      </w:sdt>
    </w:p>
    <w:p w:rsidR="003D7645" w:rsidRDefault="003D7645" w:rsidP="00D03C1C">
      <w:pPr>
        <w:tabs>
          <w:tab w:val="left" w:pos="567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jc w:val="both"/>
        <w:rPr>
          <w:rFonts w:ascii="Arial" w:hAnsi="Arial" w:cs="Arial"/>
          <w:bCs/>
        </w:rPr>
      </w:pPr>
      <w:r w:rsidRPr="00697689">
        <w:rPr>
          <w:rFonts w:ascii="Arial" w:hAnsi="Arial" w:cs="Arial"/>
          <w:bCs/>
        </w:rPr>
        <w:t>Disciplina:…………………………………………</w:t>
      </w:r>
      <w:r w:rsidRPr="00544481">
        <w:rPr>
          <w:rFonts w:ascii="Arial" w:hAnsi="Arial" w:cs="Arial"/>
          <w:bCs/>
        </w:rPr>
        <w:t xml:space="preserve"> </w:t>
      </w:r>
    </w:p>
    <w:p w:rsidR="000F6FC9" w:rsidRDefault="000F6FC9" w:rsidP="00D03C1C">
      <w:pPr>
        <w:tabs>
          <w:tab w:val="left" w:pos="567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jc w:val="both"/>
        <w:rPr>
          <w:rFonts w:ascii="Arial" w:hAnsi="Arial" w:cs="Arial"/>
          <w:bCs/>
        </w:rPr>
      </w:pPr>
    </w:p>
    <w:p w:rsidR="000F6FC9" w:rsidRDefault="000F6FC9" w:rsidP="00D03C1C">
      <w:pPr>
        <w:tabs>
          <w:tab w:val="left" w:pos="567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jc w:val="both"/>
        <w:rPr>
          <w:rFonts w:ascii="Arial" w:hAnsi="Arial" w:cs="Arial"/>
          <w:bCs/>
        </w:rPr>
      </w:pPr>
    </w:p>
    <w:p w:rsidR="00F353F6" w:rsidRDefault="00F353F6" w:rsidP="00D03C1C">
      <w:pPr>
        <w:tabs>
          <w:tab w:val="left" w:pos="567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jc w:val="both"/>
        <w:rPr>
          <w:rFonts w:ascii="Arial" w:hAnsi="Arial" w:cs="Arial"/>
          <w:bCs/>
        </w:rPr>
      </w:pPr>
    </w:p>
    <w:p w:rsidR="00F353F6" w:rsidRDefault="00F353F6" w:rsidP="00D03C1C">
      <w:pPr>
        <w:tabs>
          <w:tab w:val="left" w:pos="567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jc w:val="both"/>
        <w:rPr>
          <w:rFonts w:ascii="Arial" w:hAnsi="Arial" w:cs="Arial"/>
          <w:bCs/>
        </w:rPr>
      </w:pPr>
    </w:p>
    <w:p w:rsidR="00F353F6" w:rsidRDefault="00F353F6" w:rsidP="00D03C1C">
      <w:pPr>
        <w:tabs>
          <w:tab w:val="left" w:pos="567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jc w:val="both"/>
        <w:rPr>
          <w:rFonts w:ascii="Arial" w:hAnsi="Arial" w:cs="Arial"/>
          <w:bCs/>
        </w:rPr>
      </w:pPr>
    </w:p>
    <w:p w:rsidR="00F353F6" w:rsidRDefault="00F353F6" w:rsidP="00D03C1C">
      <w:pPr>
        <w:tabs>
          <w:tab w:val="left" w:pos="567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jc w:val="both"/>
        <w:rPr>
          <w:rFonts w:ascii="Arial" w:hAnsi="Arial" w:cs="Arial"/>
          <w:bCs/>
        </w:rPr>
      </w:pPr>
    </w:p>
    <w:p w:rsidR="00F353F6" w:rsidRDefault="00F353F6" w:rsidP="00D03C1C">
      <w:pPr>
        <w:tabs>
          <w:tab w:val="left" w:pos="567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jc w:val="both"/>
        <w:rPr>
          <w:rFonts w:ascii="Arial" w:hAnsi="Arial" w:cs="Arial"/>
          <w:bCs/>
        </w:rPr>
      </w:pPr>
    </w:p>
    <w:p w:rsidR="000F6FC9" w:rsidRPr="00544481" w:rsidRDefault="000F6FC9" w:rsidP="00D03C1C">
      <w:pPr>
        <w:tabs>
          <w:tab w:val="left" w:pos="567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jc w:val="both"/>
        <w:rPr>
          <w:rFonts w:ascii="Arial" w:hAnsi="Arial" w:cs="Arial"/>
          <w:bCs/>
        </w:rPr>
      </w:pPr>
    </w:p>
    <w:p w:rsidR="003D7645" w:rsidRPr="00544481" w:rsidRDefault="003D7645">
      <w:pPr>
        <w:tabs>
          <w:tab w:val="left" w:pos="567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spacing w:line="360" w:lineRule="auto"/>
        <w:ind w:firstLine="567"/>
        <w:jc w:val="both"/>
        <w:rPr>
          <w:rFonts w:ascii="Arial" w:hAnsi="Arial" w:cs="Arial"/>
        </w:rPr>
      </w:pPr>
    </w:p>
    <w:p w:rsidR="000E6914" w:rsidRPr="00544481" w:rsidRDefault="000E6914" w:rsidP="000E4511">
      <w:pPr>
        <w:suppressAutoHyphens w:val="0"/>
        <w:autoSpaceDN w:val="0"/>
        <w:adjustRightInd w:val="0"/>
        <w:spacing w:after="120"/>
        <w:rPr>
          <w:rFonts w:ascii="Arial" w:hAnsi="Arial" w:cs="Arial"/>
          <w:b/>
          <w:bCs/>
          <w:lang w:val="es-ES" w:eastAsia="es-ES"/>
        </w:rPr>
      </w:pPr>
      <w:r w:rsidRPr="00D03C1C">
        <w:rPr>
          <w:rFonts w:ascii="Arial" w:hAnsi="Arial" w:cs="Arial"/>
          <w:b/>
          <w:bCs/>
          <w:sz w:val="22"/>
          <w:szCs w:val="22"/>
          <w:lang w:val="es-ES" w:eastAsia="es-ES"/>
        </w:rPr>
        <w:lastRenderedPageBreak/>
        <w:t>3. RESUMEN DEL PROYECTO</w:t>
      </w:r>
      <w:r w:rsidRPr="00544481">
        <w:rPr>
          <w:rFonts w:ascii="Arial" w:hAnsi="Arial" w:cs="Arial"/>
          <w:b/>
          <w:bCs/>
          <w:lang w:val="es-ES" w:eastAsia="es-ES"/>
        </w:rPr>
        <w:t xml:space="preserve"> </w:t>
      </w:r>
      <w:r w:rsidRPr="00D03C1C">
        <w:rPr>
          <w:rFonts w:ascii="Arial" w:hAnsi="Arial" w:cs="Arial"/>
        </w:rPr>
        <w:t>(máx</w:t>
      </w:r>
      <w:r w:rsidR="00FE7FE0" w:rsidRPr="00D03C1C">
        <w:rPr>
          <w:rFonts w:ascii="Arial" w:hAnsi="Arial" w:cs="Arial"/>
        </w:rPr>
        <w:t>imo</w:t>
      </w:r>
      <w:r w:rsidRPr="00D03C1C">
        <w:rPr>
          <w:rFonts w:ascii="Arial" w:hAnsi="Arial" w:cs="Arial"/>
        </w:rPr>
        <w:t xml:space="preserve"> 500 palabras)</w:t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B23549" w:rsidTr="00C86889">
        <w:trPr>
          <w:trHeight w:val="5262"/>
        </w:trPr>
        <w:tc>
          <w:tcPr>
            <w:tcW w:w="9180" w:type="dxa"/>
          </w:tcPr>
          <w:p w:rsidR="00B23549" w:rsidRDefault="00B23549" w:rsidP="00C733E6">
            <w:pPr>
              <w:suppressAutoHyphens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:lang w:val="es-ES" w:eastAsia="es-ES"/>
              </w:rPr>
            </w:pPr>
          </w:p>
        </w:tc>
      </w:tr>
    </w:tbl>
    <w:p w:rsidR="000E6914" w:rsidRPr="00544481" w:rsidRDefault="000E6914" w:rsidP="00C733E6">
      <w:pPr>
        <w:suppressAutoHyphens w:val="0"/>
        <w:autoSpaceDN w:val="0"/>
        <w:adjustRightInd w:val="0"/>
        <w:rPr>
          <w:rFonts w:ascii="Arial" w:hAnsi="Arial" w:cs="Arial"/>
          <w:sz w:val="23"/>
          <w:szCs w:val="23"/>
          <w:lang w:val="es-ES" w:eastAsia="es-ES"/>
        </w:rPr>
      </w:pPr>
    </w:p>
    <w:p w:rsidR="000E6914" w:rsidRPr="00544481" w:rsidRDefault="000E6914" w:rsidP="000E6914">
      <w:pPr>
        <w:tabs>
          <w:tab w:val="left" w:pos="360"/>
          <w:tab w:val="left" w:pos="801"/>
          <w:tab w:val="left" w:pos="2241"/>
          <w:tab w:val="left" w:pos="2961"/>
          <w:tab w:val="left" w:pos="3681"/>
          <w:tab w:val="left" w:pos="4401"/>
          <w:tab w:val="left" w:pos="5121"/>
          <w:tab w:val="left" w:pos="5841"/>
          <w:tab w:val="left" w:pos="6561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544481">
        <w:rPr>
          <w:rFonts w:ascii="Arial" w:hAnsi="Arial" w:cs="Arial"/>
          <w:b/>
          <w:bCs/>
          <w:sz w:val="22"/>
          <w:szCs w:val="22"/>
          <w:lang w:val="es-ES" w:eastAsia="es-ES"/>
        </w:rPr>
        <w:t>4. PLAN DE TRABAJO</w:t>
      </w:r>
    </w:p>
    <w:p w:rsidR="000E6914" w:rsidRPr="00544481" w:rsidRDefault="000E6914" w:rsidP="000E4511">
      <w:pPr>
        <w:suppressAutoHyphens w:val="0"/>
        <w:autoSpaceDN w:val="0"/>
        <w:adjustRightInd w:val="0"/>
        <w:spacing w:after="120"/>
        <w:rPr>
          <w:rFonts w:ascii="Arial" w:hAnsi="Arial" w:cs="Arial"/>
          <w:b/>
          <w:bCs/>
          <w:lang w:val="es-ES" w:eastAsia="es-ES"/>
        </w:rPr>
      </w:pPr>
      <w:r w:rsidRPr="00544481">
        <w:rPr>
          <w:rFonts w:ascii="Arial" w:hAnsi="Arial" w:cs="Arial"/>
          <w:b/>
          <w:bCs/>
          <w:lang w:val="es-ES" w:eastAsia="es-ES"/>
        </w:rPr>
        <w:t>4.1. OBJETIVOS</w:t>
      </w:r>
    </w:p>
    <w:p w:rsidR="000E6914" w:rsidRDefault="000E6914" w:rsidP="000E6914">
      <w:pPr>
        <w:tabs>
          <w:tab w:val="left" w:pos="360"/>
          <w:tab w:val="left" w:pos="801"/>
          <w:tab w:val="left" w:pos="2241"/>
          <w:tab w:val="left" w:pos="2961"/>
          <w:tab w:val="left" w:pos="3681"/>
          <w:tab w:val="left" w:pos="4401"/>
          <w:tab w:val="left" w:pos="5121"/>
          <w:tab w:val="left" w:pos="5841"/>
          <w:tab w:val="left" w:pos="6561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544481">
        <w:rPr>
          <w:rFonts w:ascii="Arial" w:hAnsi="Arial" w:cs="Arial"/>
          <w:b/>
          <w:bCs/>
          <w:lang w:val="es-ES" w:eastAsia="es-ES"/>
        </w:rPr>
        <w:t xml:space="preserve">4.1.1 Objetivos generales </w:t>
      </w:r>
      <w:r w:rsidRPr="00D03C1C">
        <w:rPr>
          <w:rFonts w:ascii="Arial" w:hAnsi="Arial" w:cs="Arial"/>
          <w:bCs/>
          <w:color w:val="000000"/>
        </w:rPr>
        <w:t>(máx</w:t>
      </w:r>
      <w:r w:rsidR="00FE7FE0" w:rsidRPr="00D03C1C">
        <w:rPr>
          <w:rFonts w:ascii="Arial" w:hAnsi="Arial" w:cs="Arial"/>
          <w:bCs/>
          <w:color w:val="000000"/>
        </w:rPr>
        <w:t>imo</w:t>
      </w:r>
      <w:r w:rsidRPr="00D03C1C">
        <w:rPr>
          <w:rFonts w:ascii="Arial" w:hAnsi="Arial" w:cs="Arial"/>
          <w:bCs/>
          <w:color w:val="000000"/>
        </w:rPr>
        <w:t xml:space="preserve"> 300 palabras)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23549" w:rsidTr="0091340D">
        <w:trPr>
          <w:trHeight w:val="1193"/>
        </w:trPr>
        <w:tc>
          <w:tcPr>
            <w:tcW w:w="9224" w:type="dxa"/>
          </w:tcPr>
          <w:p w:rsidR="00B23549" w:rsidRDefault="00B23549" w:rsidP="000E6914">
            <w:pPr>
              <w:tabs>
                <w:tab w:val="left" w:pos="360"/>
                <w:tab w:val="left" w:pos="801"/>
                <w:tab w:val="left" w:pos="2241"/>
                <w:tab w:val="left" w:pos="2961"/>
                <w:tab w:val="left" w:pos="3681"/>
                <w:tab w:val="left" w:pos="4401"/>
                <w:tab w:val="left" w:pos="5121"/>
                <w:tab w:val="left" w:pos="5841"/>
                <w:tab w:val="left" w:pos="6561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</w:tbl>
    <w:p w:rsidR="00B23549" w:rsidRPr="00544481" w:rsidRDefault="00B23549" w:rsidP="000E6914">
      <w:pPr>
        <w:tabs>
          <w:tab w:val="left" w:pos="360"/>
          <w:tab w:val="left" w:pos="801"/>
          <w:tab w:val="left" w:pos="2241"/>
          <w:tab w:val="left" w:pos="2961"/>
          <w:tab w:val="left" w:pos="3681"/>
          <w:tab w:val="left" w:pos="4401"/>
          <w:tab w:val="left" w:pos="5121"/>
          <w:tab w:val="left" w:pos="5841"/>
          <w:tab w:val="left" w:pos="6561"/>
        </w:tabs>
        <w:spacing w:line="360" w:lineRule="auto"/>
        <w:jc w:val="both"/>
        <w:rPr>
          <w:rFonts w:ascii="Arial" w:hAnsi="Arial" w:cs="Arial"/>
          <w:b/>
          <w:bCs/>
          <w:lang w:val="es-ES" w:eastAsia="es-ES"/>
        </w:rPr>
      </w:pPr>
    </w:p>
    <w:p w:rsidR="000E6914" w:rsidRDefault="000E6914" w:rsidP="000E6914">
      <w:pPr>
        <w:tabs>
          <w:tab w:val="left" w:pos="360"/>
          <w:tab w:val="left" w:pos="801"/>
          <w:tab w:val="left" w:pos="2241"/>
          <w:tab w:val="left" w:pos="2961"/>
          <w:tab w:val="left" w:pos="3681"/>
          <w:tab w:val="left" w:pos="4401"/>
          <w:tab w:val="left" w:pos="5121"/>
          <w:tab w:val="left" w:pos="5841"/>
          <w:tab w:val="left" w:pos="6561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544481">
        <w:rPr>
          <w:rFonts w:ascii="Arial" w:hAnsi="Arial" w:cs="Arial"/>
          <w:b/>
          <w:bCs/>
          <w:lang w:val="es-ES" w:eastAsia="es-ES"/>
        </w:rPr>
        <w:t xml:space="preserve">4.1.2 Objetivos específicos </w:t>
      </w:r>
      <w:r w:rsidRPr="00C86889">
        <w:rPr>
          <w:rFonts w:ascii="Arial" w:hAnsi="Arial" w:cs="Arial"/>
          <w:bCs/>
          <w:color w:val="000000"/>
        </w:rPr>
        <w:t>(máx</w:t>
      </w:r>
      <w:r w:rsidR="00FE7FE0" w:rsidRPr="00C86889">
        <w:rPr>
          <w:rFonts w:ascii="Arial" w:hAnsi="Arial" w:cs="Arial"/>
          <w:bCs/>
          <w:color w:val="000000"/>
        </w:rPr>
        <w:t>imo</w:t>
      </w:r>
      <w:r w:rsidRPr="00C86889">
        <w:rPr>
          <w:rFonts w:ascii="Arial" w:hAnsi="Arial" w:cs="Arial"/>
          <w:bCs/>
          <w:color w:val="000000"/>
        </w:rPr>
        <w:t xml:space="preserve"> 600 palabras)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86889" w:rsidTr="0091340D">
        <w:trPr>
          <w:trHeight w:val="1379"/>
        </w:trPr>
        <w:tc>
          <w:tcPr>
            <w:tcW w:w="9224" w:type="dxa"/>
          </w:tcPr>
          <w:p w:rsidR="00C86889" w:rsidRDefault="00C86889" w:rsidP="000E6914">
            <w:pPr>
              <w:tabs>
                <w:tab w:val="left" w:pos="360"/>
                <w:tab w:val="left" w:pos="801"/>
                <w:tab w:val="left" w:pos="2241"/>
                <w:tab w:val="left" w:pos="2961"/>
                <w:tab w:val="left" w:pos="3681"/>
                <w:tab w:val="left" w:pos="4401"/>
                <w:tab w:val="left" w:pos="5121"/>
                <w:tab w:val="left" w:pos="5841"/>
                <w:tab w:val="left" w:pos="6561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B23549" w:rsidRPr="00544481" w:rsidRDefault="00B23549" w:rsidP="000E6914">
      <w:pPr>
        <w:tabs>
          <w:tab w:val="left" w:pos="360"/>
          <w:tab w:val="left" w:pos="801"/>
          <w:tab w:val="left" w:pos="2241"/>
          <w:tab w:val="left" w:pos="2961"/>
          <w:tab w:val="left" w:pos="3681"/>
          <w:tab w:val="left" w:pos="4401"/>
          <w:tab w:val="left" w:pos="5121"/>
          <w:tab w:val="left" w:pos="5841"/>
          <w:tab w:val="left" w:pos="6561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0E6914" w:rsidRPr="00544481" w:rsidRDefault="000E6914" w:rsidP="00D03C1C">
      <w:pPr>
        <w:tabs>
          <w:tab w:val="left" w:pos="360"/>
          <w:tab w:val="left" w:pos="801"/>
          <w:tab w:val="left" w:pos="2241"/>
          <w:tab w:val="left" w:pos="2961"/>
          <w:tab w:val="left" w:pos="3681"/>
          <w:tab w:val="left" w:pos="4401"/>
          <w:tab w:val="left" w:pos="5121"/>
          <w:tab w:val="left" w:pos="5841"/>
          <w:tab w:val="left" w:pos="6561"/>
        </w:tabs>
        <w:spacing w:line="360" w:lineRule="auto"/>
        <w:jc w:val="both"/>
        <w:rPr>
          <w:rFonts w:ascii="Arial" w:hAnsi="Arial" w:cs="Arial"/>
          <w:b/>
          <w:bCs/>
          <w:lang w:val="es-ES" w:eastAsia="es-ES"/>
        </w:rPr>
      </w:pPr>
      <w:r w:rsidRPr="00544481">
        <w:rPr>
          <w:rFonts w:ascii="Arial" w:hAnsi="Arial" w:cs="Arial"/>
          <w:b/>
          <w:bCs/>
          <w:lang w:val="es-ES" w:eastAsia="es-ES"/>
        </w:rPr>
        <w:t>4.1.3 Objetivos socioeconómicos</w:t>
      </w:r>
    </w:p>
    <w:p w:rsidR="000E6914" w:rsidRPr="00544481" w:rsidRDefault="000E6914" w:rsidP="003D7645">
      <w:pPr>
        <w:tabs>
          <w:tab w:val="left" w:pos="360"/>
          <w:tab w:val="left" w:pos="801"/>
          <w:tab w:val="left" w:pos="2241"/>
          <w:tab w:val="left" w:pos="2961"/>
          <w:tab w:val="left" w:pos="3681"/>
          <w:tab w:val="left" w:pos="4401"/>
          <w:tab w:val="left" w:pos="5121"/>
          <w:tab w:val="left" w:pos="5841"/>
          <w:tab w:val="left" w:pos="6561"/>
        </w:tabs>
        <w:jc w:val="both"/>
        <w:rPr>
          <w:rFonts w:ascii="Arial" w:hAnsi="Arial" w:cs="Arial"/>
          <w:b/>
          <w:bCs/>
          <w:lang w:val="es-ES" w:eastAsia="es-ES"/>
        </w:rPr>
      </w:pPr>
    </w:p>
    <w:sdt>
      <w:sdtPr>
        <w:rPr>
          <w:rFonts w:ascii="Arial" w:hAnsi="Arial" w:cs="Arial"/>
          <w:b/>
          <w:bCs/>
          <w:color w:val="00B0F0"/>
          <w:lang w:val="es-ES" w:eastAsia="es-ES"/>
        </w:rPr>
        <w:id w:val="-1443994376"/>
        <w:placeholder>
          <w:docPart w:val="124BE3145B7D47FE84BB81388713AFC4"/>
        </w:placeholder>
        <w:showingPlcHdr/>
        <w:dropDownList>
          <w:listItem w:displayText="Medio ambiente" w:value="Medio ambiente"/>
          <w:listItem w:displayText="Transporte, telecomunicación y otras infraestructuras" w:value="Transporte, telecomunicación y otras infraestructuras"/>
          <w:listItem w:displayText="Energía" w:value="Energía"/>
          <w:listItem w:displayText="Exploración y explotación de la tierra" w:value="Exploración y explotación de la tierra"/>
          <w:listItem w:displayText="Agricultura" w:value="Agricultura"/>
          <w:listItem w:displayText="Educación" w:value="Educación"/>
          <w:listItem w:displayText="Producción y tecnología industrial" w:value="Producción y tecnología industrial"/>
          <w:listItem w:displayText="Cultura, recreación, religión y medios de comunicación" w:value="Cultura, recreación, religión y medios de comunicación"/>
          <w:listItem w:displayText="Exploración y explotación del espacio" w:value="Exploración y explotación del espacio"/>
          <w:listItem w:displayText="Estructura, procesos y sistemas políticos y sociales" w:value="Estructura, procesos y sistemas políticos y sociales"/>
          <w:listItem w:displayText="Producción general del conocimiento" w:value="Producción general del conocimiento"/>
          <w:listItem w:displayText="Defensa" w:value="Defensa"/>
          <w:listItem w:displayText="Salud" w:value="Salud"/>
        </w:dropDownList>
      </w:sdtPr>
      <w:sdtEndPr>
        <w:rPr>
          <w:color w:val="auto"/>
        </w:rPr>
      </w:sdtEndPr>
      <w:sdtContent>
        <w:p w:rsidR="0013459B" w:rsidRPr="00544481" w:rsidRDefault="00A9241F" w:rsidP="003D7645">
          <w:pPr>
            <w:tabs>
              <w:tab w:val="left" w:pos="360"/>
              <w:tab w:val="left" w:pos="801"/>
              <w:tab w:val="left" w:pos="2241"/>
              <w:tab w:val="left" w:pos="2961"/>
              <w:tab w:val="left" w:pos="3681"/>
              <w:tab w:val="left" w:pos="4401"/>
              <w:tab w:val="left" w:pos="5121"/>
              <w:tab w:val="left" w:pos="5841"/>
              <w:tab w:val="left" w:pos="6561"/>
            </w:tabs>
            <w:jc w:val="both"/>
            <w:rPr>
              <w:rFonts w:ascii="Arial" w:hAnsi="Arial" w:cs="Arial"/>
              <w:b/>
              <w:bCs/>
              <w:lang w:val="es-ES" w:eastAsia="es-ES"/>
            </w:rPr>
          </w:pPr>
          <w:r w:rsidRPr="00E033DB">
            <w:rPr>
              <w:rStyle w:val="Textodelmarcadordeposicin"/>
              <w:rFonts w:ascii="Arial" w:hAnsi="Arial" w:cs="Arial"/>
              <w:color w:val="00B0F0"/>
              <w:sz w:val="22"/>
              <w:szCs w:val="22"/>
            </w:rPr>
            <w:t>Elija un elemento.</w:t>
          </w:r>
        </w:p>
      </w:sdtContent>
    </w:sdt>
    <w:p w:rsidR="003D7645" w:rsidRPr="00E033DB" w:rsidRDefault="003D7645" w:rsidP="003D7645">
      <w:pPr>
        <w:tabs>
          <w:tab w:val="left" w:pos="360"/>
          <w:tab w:val="left" w:pos="801"/>
          <w:tab w:val="left" w:pos="2241"/>
          <w:tab w:val="left" w:pos="2961"/>
          <w:tab w:val="left" w:pos="3681"/>
          <w:tab w:val="left" w:pos="4401"/>
          <w:tab w:val="left" w:pos="5121"/>
          <w:tab w:val="left" w:pos="5841"/>
          <w:tab w:val="left" w:pos="6561"/>
        </w:tabs>
        <w:jc w:val="both"/>
        <w:rPr>
          <w:rFonts w:ascii="Arial" w:hAnsi="Arial" w:cs="Arial"/>
        </w:rPr>
      </w:pPr>
    </w:p>
    <w:p w:rsidR="00C86889" w:rsidRPr="00544481" w:rsidRDefault="00C86889" w:rsidP="003D7645">
      <w:pPr>
        <w:tabs>
          <w:tab w:val="left" w:pos="360"/>
          <w:tab w:val="left" w:pos="801"/>
          <w:tab w:val="left" w:pos="2241"/>
          <w:tab w:val="left" w:pos="2961"/>
          <w:tab w:val="left" w:pos="3681"/>
          <w:tab w:val="left" w:pos="4401"/>
          <w:tab w:val="left" w:pos="5121"/>
          <w:tab w:val="left" w:pos="5841"/>
          <w:tab w:val="left" w:pos="6561"/>
        </w:tabs>
        <w:jc w:val="both"/>
        <w:rPr>
          <w:rFonts w:ascii="Arial" w:hAnsi="Arial" w:cs="Arial"/>
        </w:rPr>
      </w:pPr>
    </w:p>
    <w:p w:rsidR="005C781E" w:rsidRDefault="005C781E" w:rsidP="00C86889">
      <w:pPr>
        <w:suppressAutoHyphens w:val="0"/>
        <w:autoSpaceDN w:val="0"/>
        <w:adjustRightInd w:val="0"/>
        <w:spacing w:after="120"/>
        <w:rPr>
          <w:rFonts w:ascii="Arial" w:hAnsi="Arial" w:cs="Arial"/>
          <w:b/>
          <w:bCs/>
          <w:lang w:val="es-ES" w:eastAsia="es-ES"/>
        </w:rPr>
      </w:pPr>
    </w:p>
    <w:p w:rsidR="005C781E" w:rsidRDefault="005C781E" w:rsidP="00C86889">
      <w:pPr>
        <w:suppressAutoHyphens w:val="0"/>
        <w:autoSpaceDN w:val="0"/>
        <w:adjustRightInd w:val="0"/>
        <w:spacing w:after="120"/>
        <w:rPr>
          <w:rFonts w:ascii="Arial" w:hAnsi="Arial" w:cs="Arial"/>
          <w:b/>
          <w:bCs/>
          <w:lang w:val="es-ES" w:eastAsia="es-ES"/>
        </w:rPr>
      </w:pPr>
    </w:p>
    <w:p w:rsidR="000F6FC9" w:rsidRDefault="000F6FC9" w:rsidP="00C86889">
      <w:pPr>
        <w:suppressAutoHyphens w:val="0"/>
        <w:autoSpaceDN w:val="0"/>
        <w:adjustRightInd w:val="0"/>
        <w:spacing w:after="120"/>
        <w:rPr>
          <w:rFonts w:ascii="Arial" w:hAnsi="Arial" w:cs="Arial"/>
          <w:b/>
          <w:bCs/>
          <w:lang w:val="es-ES" w:eastAsia="es-ES"/>
        </w:rPr>
      </w:pPr>
    </w:p>
    <w:p w:rsidR="000F6FC9" w:rsidRDefault="000F6FC9" w:rsidP="00C86889">
      <w:pPr>
        <w:suppressAutoHyphens w:val="0"/>
        <w:autoSpaceDN w:val="0"/>
        <w:adjustRightInd w:val="0"/>
        <w:spacing w:after="120"/>
        <w:rPr>
          <w:rFonts w:ascii="Arial" w:hAnsi="Arial" w:cs="Arial"/>
          <w:b/>
          <w:bCs/>
          <w:lang w:val="es-ES" w:eastAsia="es-ES"/>
        </w:rPr>
      </w:pPr>
    </w:p>
    <w:p w:rsidR="00544481" w:rsidRPr="00D03C1C" w:rsidRDefault="00544481" w:rsidP="00C86889">
      <w:pPr>
        <w:suppressAutoHyphens w:val="0"/>
        <w:autoSpaceDN w:val="0"/>
        <w:adjustRightInd w:val="0"/>
        <w:spacing w:after="120"/>
        <w:rPr>
          <w:rFonts w:ascii="Arial" w:hAnsi="Arial" w:cs="Arial"/>
          <w:b/>
          <w:bCs/>
          <w:lang w:val="es-ES" w:eastAsia="es-ES"/>
        </w:rPr>
      </w:pPr>
      <w:r w:rsidRPr="00D03C1C">
        <w:rPr>
          <w:rFonts w:ascii="Arial" w:hAnsi="Arial" w:cs="Arial"/>
          <w:b/>
          <w:bCs/>
          <w:lang w:val="es-ES" w:eastAsia="es-ES"/>
        </w:rPr>
        <w:lastRenderedPageBreak/>
        <w:t xml:space="preserve">4.2. INTRODUCCIÓN Y RELEVANCIA DEL PROBLEMA </w:t>
      </w:r>
      <w:r w:rsidRPr="00D03C1C">
        <w:rPr>
          <w:rFonts w:ascii="Arial" w:hAnsi="Arial" w:cs="Arial"/>
          <w:bCs/>
          <w:lang w:val="es-ES" w:eastAsia="es-ES"/>
        </w:rPr>
        <w:t>(máx</w:t>
      </w:r>
      <w:r w:rsidR="00FE7FE0" w:rsidRPr="00D03C1C">
        <w:rPr>
          <w:rFonts w:ascii="Arial" w:hAnsi="Arial" w:cs="Arial"/>
          <w:bCs/>
          <w:lang w:val="es-ES" w:eastAsia="es-ES"/>
        </w:rPr>
        <w:t>imo</w:t>
      </w:r>
      <w:r w:rsidR="00D03C1C">
        <w:rPr>
          <w:rFonts w:ascii="Arial" w:hAnsi="Arial" w:cs="Arial"/>
          <w:bCs/>
          <w:lang w:val="es-ES" w:eastAsia="es-ES"/>
        </w:rPr>
        <w:t xml:space="preserve"> 2 páginas</w:t>
      </w:r>
      <w:r w:rsidRPr="00D03C1C">
        <w:rPr>
          <w:rFonts w:ascii="Arial" w:hAnsi="Arial" w:cs="Arial"/>
          <w:bCs/>
          <w:lang w:val="es-ES" w:eastAsia="es-ES"/>
        </w:rPr>
        <w:t>)</w:t>
      </w:r>
      <w:r w:rsidRPr="00D03C1C">
        <w:rPr>
          <w:rFonts w:ascii="Arial" w:hAnsi="Arial" w:cs="Arial"/>
          <w:b/>
          <w:bCs/>
          <w:lang w:val="es-ES" w:eastAsia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852D6" w:rsidTr="0091340D">
        <w:trPr>
          <w:trHeight w:val="6508"/>
        </w:trPr>
        <w:tc>
          <w:tcPr>
            <w:tcW w:w="9142" w:type="dxa"/>
          </w:tcPr>
          <w:p w:rsidR="002852D6" w:rsidRDefault="002852D6" w:rsidP="00F50F08">
            <w:pPr>
              <w:suppressAutoHyphens w:val="0"/>
              <w:autoSpaceDN w:val="0"/>
              <w:adjustRightInd w:val="0"/>
              <w:rPr>
                <w:rFonts w:ascii="Arial" w:hAnsi="Arial" w:cs="Arial"/>
                <w:b/>
                <w:sz w:val="23"/>
                <w:szCs w:val="23"/>
                <w:lang w:val="es-ES" w:eastAsia="es-ES"/>
              </w:rPr>
            </w:pPr>
          </w:p>
        </w:tc>
      </w:tr>
    </w:tbl>
    <w:p w:rsidR="00B23549" w:rsidRPr="00F50F08" w:rsidRDefault="00B23549" w:rsidP="00F50F08">
      <w:pPr>
        <w:suppressAutoHyphens w:val="0"/>
        <w:autoSpaceDN w:val="0"/>
        <w:adjustRightInd w:val="0"/>
        <w:rPr>
          <w:rFonts w:ascii="Arial" w:hAnsi="Arial" w:cs="Arial"/>
          <w:b/>
          <w:sz w:val="23"/>
          <w:szCs w:val="23"/>
          <w:lang w:val="es-ES" w:eastAsia="es-ES"/>
        </w:rPr>
      </w:pPr>
    </w:p>
    <w:p w:rsidR="00544481" w:rsidRPr="00D03C1C" w:rsidRDefault="00544481" w:rsidP="00544481">
      <w:pPr>
        <w:suppressAutoHyphens w:val="0"/>
        <w:autoSpaceDN w:val="0"/>
        <w:adjustRightInd w:val="0"/>
        <w:rPr>
          <w:rFonts w:ascii="Arial" w:hAnsi="Arial" w:cs="Arial"/>
          <w:b/>
          <w:bCs/>
          <w:lang w:val="es-ES" w:eastAsia="es-ES"/>
        </w:rPr>
      </w:pPr>
      <w:r w:rsidRPr="00D03C1C">
        <w:rPr>
          <w:rFonts w:ascii="Arial" w:hAnsi="Arial" w:cs="Arial"/>
          <w:b/>
          <w:bCs/>
          <w:lang w:val="es-ES" w:eastAsia="es-ES"/>
        </w:rPr>
        <w:t>4.3. CONOCIMIENTOS E</w:t>
      </w:r>
      <w:r w:rsidR="000961ED" w:rsidRPr="00D03C1C">
        <w:rPr>
          <w:rFonts w:ascii="Arial" w:hAnsi="Arial" w:cs="Arial"/>
          <w:b/>
          <w:bCs/>
          <w:lang w:val="es-ES" w:eastAsia="es-ES"/>
        </w:rPr>
        <w:t xml:space="preserve">XISTENTES Y RESULTADOS PREVIOS </w:t>
      </w:r>
    </w:p>
    <w:p w:rsidR="00632940" w:rsidRPr="00544481" w:rsidRDefault="00632940" w:rsidP="0013459B">
      <w:pPr>
        <w:tabs>
          <w:tab w:val="left" w:pos="360"/>
          <w:tab w:val="left" w:pos="801"/>
          <w:tab w:val="left" w:pos="2241"/>
          <w:tab w:val="left" w:pos="2961"/>
          <w:tab w:val="left" w:pos="3681"/>
          <w:tab w:val="left" w:pos="4401"/>
          <w:tab w:val="left" w:pos="5121"/>
          <w:tab w:val="left" w:pos="5841"/>
          <w:tab w:val="left" w:pos="6561"/>
        </w:tabs>
        <w:jc w:val="both"/>
        <w:rPr>
          <w:rFonts w:ascii="Arial" w:hAnsi="Arial" w:cs="Arial"/>
          <w:color w:val="000000"/>
        </w:rPr>
      </w:pPr>
    </w:p>
    <w:p w:rsidR="00544481" w:rsidRPr="00D03C1C" w:rsidRDefault="00544481" w:rsidP="00A23E56">
      <w:pPr>
        <w:suppressAutoHyphens w:val="0"/>
        <w:autoSpaceDN w:val="0"/>
        <w:adjustRightInd w:val="0"/>
        <w:spacing w:after="120"/>
        <w:rPr>
          <w:rFonts w:ascii="Arial" w:hAnsi="Arial" w:cs="Arial"/>
          <w:b/>
          <w:bCs/>
          <w:lang w:val="es-ES" w:eastAsia="es-ES"/>
        </w:rPr>
      </w:pPr>
      <w:r w:rsidRPr="00D03C1C">
        <w:rPr>
          <w:rFonts w:ascii="Arial" w:hAnsi="Arial" w:cs="Arial"/>
          <w:b/>
          <w:bCs/>
          <w:lang w:val="es-ES" w:eastAsia="es-ES"/>
        </w:rPr>
        <w:t xml:space="preserve">4.3.1 Principales contribuciones al tema </w:t>
      </w:r>
      <w:r w:rsidRPr="00D03C1C">
        <w:rPr>
          <w:rFonts w:ascii="Arial" w:hAnsi="Arial" w:cs="Arial"/>
          <w:bCs/>
          <w:lang w:val="es-ES" w:eastAsia="es-ES"/>
        </w:rPr>
        <w:t>(máx</w:t>
      </w:r>
      <w:r w:rsidR="002852D6" w:rsidRPr="00D03C1C">
        <w:rPr>
          <w:rFonts w:ascii="Arial" w:hAnsi="Arial" w:cs="Arial"/>
          <w:bCs/>
          <w:lang w:val="es-ES" w:eastAsia="es-ES"/>
        </w:rPr>
        <w:t>imo</w:t>
      </w:r>
      <w:r w:rsidRPr="00D03C1C">
        <w:rPr>
          <w:rFonts w:ascii="Arial" w:hAnsi="Arial" w:cs="Arial"/>
          <w:bCs/>
          <w:lang w:val="es-ES" w:eastAsia="es-ES"/>
        </w:rPr>
        <w:t xml:space="preserve"> 2 páginas)</w:t>
      </w:r>
    </w:p>
    <w:tbl>
      <w:tblPr>
        <w:tblStyle w:val="Tablaconcuadrcula"/>
        <w:tblW w:w="9306" w:type="dxa"/>
        <w:tblLook w:val="04A0" w:firstRow="1" w:lastRow="0" w:firstColumn="1" w:lastColumn="0" w:noHBand="0" w:noVBand="1"/>
      </w:tblPr>
      <w:tblGrid>
        <w:gridCol w:w="9306"/>
      </w:tblGrid>
      <w:tr w:rsidR="002852D6" w:rsidTr="005C781E">
        <w:trPr>
          <w:trHeight w:val="5284"/>
        </w:trPr>
        <w:tc>
          <w:tcPr>
            <w:tcW w:w="9306" w:type="dxa"/>
          </w:tcPr>
          <w:p w:rsidR="002852D6" w:rsidRDefault="002852D6" w:rsidP="006A0B3B">
            <w:pPr>
              <w:suppressAutoHyphens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2852D6" w:rsidRPr="00544481" w:rsidRDefault="002852D6" w:rsidP="006A0B3B">
      <w:pPr>
        <w:suppressAutoHyphens w:val="0"/>
        <w:autoSpaceDN w:val="0"/>
        <w:adjustRightInd w:val="0"/>
        <w:rPr>
          <w:rFonts w:ascii="Arial" w:hAnsi="Arial" w:cs="Arial"/>
          <w:b/>
          <w:color w:val="000000"/>
        </w:rPr>
      </w:pPr>
    </w:p>
    <w:p w:rsidR="006A0B3B" w:rsidRPr="00D03C1C" w:rsidRDefault="002852D6" w:rsidP="00A23E56">
      <w:pPr>
        <w:suppressAutoHyphens w:val="0"/>
        <w:autoSpaceDN w:val="0"/>
        <w:adjustRightInd w:val="0"/>
        <w:spacing w:after="120"/>
        <w:rPr>
          <w:rFonts w:ascii="Arial" w:hAnsi="Arial" w:cs="Arial"/>
          <w:bCs/>
          <w:lang w:val="es-ES" w:eastAsia="es-ES"/>
        </w:rPr>
      </w:pPr>
      <w:r w:rsidRPr="00D03C1C">
        <w:rPr>
          <w:rFonts w:ascii="Arial" w:hAnsi="Arial" w:cs="Arial"/>
          <w:b/>
          <w:bCs/>
          <w:lang w:val="es-ES" w:eastAsia="es-ES"/>
        </w:rPr>
        <w:lastRenderedPageBreak/>
        <w:t>4.3.2 Resultados Preliminares</w:t>
      </w:r>
      <w:r w:rsidR="00544481" w:rsidRPr="00D03C1C">
        <w:rPr>
          <w:rFonts w:ascii="Arial" w:hAnsi="Arial" w:cs="Arial"/>
          <w:b/>
          <w:bCs/>
          <w:lang w:val="es-ES" w:eastAsia="es-ES"/>
        </w:rPr>
        <w:t xml:space="preserve"> </w:t>
      </w:r>
      <w:r w:rsidR="00544481" w:rsidRPr="00D03C1C">
        <w:rPr>
          <w:rFonts w:ascii="Arial" w:hAnsi="Arial" w:cs="Arial"/>
          <w:bCs/>
          <w:lang w:val="es-ES" w:eastAsia="es-ES"/>
        </w:rPr>
        <w:t>(máximo 1 página)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852D6" w:rsidTr="0091340D">
        <w:trPr>
          <w:trHeight w:val="12472"/>
        </w:trPr>
        <w:tc>
          <w:tcPr>
            <w:tcW w:w="9224" w:type="dxa"/>
          </w:tcPr>
          <w:p w:rsidR="002852D6" w:rsidRDefault="002852D6" w:rsidP="006A0B3B">
            <w:pPr>
              <w:suppressAutoHyphens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2852D6" w:rsidRPr="00544481" w:rsidRDefault="002852D6" w:rsidP="006A0B3B">
      <w:pPr>
        <w:suppressAutoHyphens w:val="0"/>
        <w:autoSpaceDN w:val="0"/>
        <w:adjustRightInd w:val="0"/>
        <w:rPr>
          <w:rFonts w:ascii="Arial" w:hAnsi="Arial" w:cs="Arial"/>
          <w:b/>
          <w:color w:val="000000"/>
        </w:rPr>
      </w:pPr>
    </w:p>
    <w:p w:rsidR="00544481" w:rsidRPr="00544481" w:rsidRDefault="00544481" w:rsidP="006A0B3B">
      <w:pPr>
        <w:suppressAutoHyphens w:val="0"/>
        <w:autoSpaceDN w:val="0"/>
        <w:adjustRightInd w:val="0"/>
        <w:rPr>
          <w:rFonts w:ascii="Arial" w:hAnsi="Arial" w:cs="Arial"/>
          <w:b/>
          <w:color w:val="000000"/>
        </w:rPr>
      </w:pPr>
    </w:p>
    <w:p w:rsidR="00544481" w:rsidRPr="00D03C1C" w:rsidRDefault="00544481" w:rsidP="00A23E56">
      <w:pPr>
        <w:suppressAutoHyphens w:val="0"/>
        <w:autoSpaceDN w:val="0"/>
        <w:adjustRightInd w:val="0"/>
        <w:spacing w:after="120"/>
        <w:rPr>
          <w:rFonts w:ascii="Arial" w:hAnsi="Arial" w:cs="Arial"/>
          <w:b/>
          <w:bCs/>
          <w:lang w:val="es-ES" w:eastAsia="es-ES"/>
        </w:rPr>
      </w:pPr>
      <w:r w:rsidRPr="00D03C1C">
        <w:rPr>
          <w:rFonts w:ascii="Arial" w:hAnsi="Arial" w:cs="Arial"/>
          <w:b/>
          <w:bCs/>
          <w:lang w:val="es-ES" w:eastAsia="es-ES"/>
        </w:rPr>
        <w:lastRenderedPageBreak/>
        <w:t xml:space="preserve">4.4. ACTIVIDADES Y METODOLOGÍA DE TRABAJO </w:t>
      </w:r>
      <w:r w:rsidRPr="00D03C1C">
        <w:rPr>
          <w:rFonts w:ascii="Arial" w:hAnsi="Arial" w:cs="Arial"/>
          <w:bCs/>
          <w:lang w:val="es-ES" w:eastAsia="es-ES"/>
        </w:rPr>
        <w:t>(máx</w:t>
      </w:r>
      <w:r w:rsidR="002852D6" w:rsidRPr="00D03C1C">
        <w:rPr>
          <w:rFonts w:ascii="Arial" w:hAnsi="Arial" w:cs="Arial"/>
          <w:bCs/>
          <w:lang w:val="es-ES" w:eastAsia="es-ES"/>
        </w:rPr>
        <w:t>imo</w:t>
      </w:r>
      <w:r w:rsidRPr="00D03C1C">
        <w:rPr>
          <w:rFonts w:ascii="Arial" w:hAnsi="Arial" w:cs="Arial"/>
          <w:bCs/>
          <w:lang w:val="es-ES" w:eastAsia="es-ES"/>
        </w:rPr>
        <w:t xml:space="preserve"> </w:t>
      </w:r>
      <w:r w:rsidR="00F50F08" w:rsidRPr="00D03C1C">
        <w:rPr>
          <w:rFonts w:ascii="Arial" w:hAnsi="Arial" w:cs="Arial"/>
          <w:bCs/>
          <w:lang w:val="es-ES" w:eastAsia="es-ES"/>
        </w:rPr>
        <w:t>4</w:t>
      </w:r>
      <w:r w:rsidR="00D03C1C" w:rsidRPr="00D03C1C">
        <w:rPr>
          <w:rFonts w:ascii="Arial" w:hAnsi="Arial" w:cs="Arial"/>
          <w:bCs/>
          <w:lang w:val="es-ES" w:eastAsia="es-ES"/>
        </w:rPr>
        <w:t xml:space="preserve"> páginas</w:t>
      </w:r>
      <w:r w:rsidRPr="00D03C1C">
        <w:rPr>
          <w:rFonts w:ascii="Arial" w:hAnsi="Arial" w:cs="Arial"/>
          <w:bCs/>
          <w:lang w:val="es-ES" w:eastAsia="es-ES"/>
        </w:rPr>
        <w:t>)</w:t>
      </w:r>
      <w:r w:rsidRPr="00D03C1C">
        <w:rPr>
          <w:rFonts w:ascii="Arial" w:hAnsi="Arial" w:cs="Arial"/>
          <w:b/>
          <w:bCs/>
          <w:lang w:val="es-ES" w:eastAsia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852D6" w:rsidTr="0091340D">
        <w:trPr>
          <w:trHeight w:val="12635"/>
        </w:trPr>
        <w:tc>
          <w:tcPr>
            <w:tcW w:w="9238" w:type="dxa"/>
          </w:tcPr>
          <w:p w:rsidR="002852D6" w:rsidRDefault="002852D6" w:rsidP="00F50F08">
            <w:pPr>
              <w:suppressAutoHyphens w:val="0"/>
              <w:autoSpaceDN w:val="0"/>
              <w:adjustRightInd w:val="0"/>
              <w:rPr>
                <w:rFonts w:ascii="Arial" w:hAnsi="Arial" w:cs="Arial"/>
                <w:b/>
                <w:sz w:val="23"/>
                <w:szCs w:val="23"/>
                <w:lang w:val="es-ES" w:eastAsia="es-ES"/>
              </w:rPr>
            </w:pPr>
          </w:p>
        </w:tc>
      </w:tr>
    </w:tbl>
    <w:p w:rsidR="002852D6" w:rsidRPr="00F50F08" w:rsidRDefault="002852D6" w:rsidP="00F50F08">
      <w:pPr>
        <w:suppressAutoHyphens w:val="0"/>
        <w:autoSpaceDN w:val="0"/>
        <w:adjustRightInd w:val="0"/>
        <w:rPr>
          <w:rFonts w:ascii="Arial" w:hAnsi="Arial" w:cs="Arial"/>
          <w:b/>
          <w:sz w:val="23"/>
          <w:szCs w:val="23"/>
          <w:lang w:val="es-ES" w:eastAsia="es-ES"/>
        </w:rPr>
      </w:pPr>
    </w:p>
    <w:p w:rsidR="000F6FC9" w:rsidRDefault="000F6FC9" w:rsidP="00A23E56">
      <w:pPr>
        <w:suppressAutoHyphens w:val="0"/>
        <w:autoSpaceDN w:val="0"/>
        <w:adjustRightInd w:val="0"/>
        <w:spacing w:after="120"/>
        <w:rPr>
          <w:rFonts w:ascii="Arial" w:hAnsi="Arial" w:cs="Arial"/>
          <w:b/>
          <w:bCs/>
          <w:lang w:val="es-ES" w:eastAsia="es-ES"/>
        </w:rPr>
      </w:pPr>
    </w:p>
    <w:p w:rsidR="00544481" w:rsidRPr="00D03C1C" w:rsidRDefault="00544481" w:rsidP="00A23E56">
      <w:pPr>
        <w:suppressAutoHyphens w:val="0"/>
        <w:autoSpaceDN w:val="0"/>
        <w:adjustRightInd w:val="0"/>
        <w:spacing w:after="120"/>
        <w:rPr>
          <w:rFonts w:ascii="Arial" w:hAnsi="Arial" w:cs="Arial"/>
          <w:b/>
          <w:bCs/>
          <w:lang w:val="es-ES" w:eastAsia="es-ES"/>
        </w:rPr>
      </w:pPr>
      <w:r w:rsidRPr="00D03C1C">
        <w:rPr>
          <w:rFonts w:ascii="Arial" w:hAnsi="Arial" w:cs="Arial"/>
          <w:b/>
          <w:bCs/>
          <w:lang w:val="es-ES" w:eastAsia="es-ES"/>
        </w:rPr>
        <w:lastRenderedPageBreak/>
        <w:t xml:space="preserve">4.5. </w:t>
      </w:r>
      <w:r w:rsidR="002B6CA8">
        <w:rPr>
          <w:rFonts w:ascii="Arial" w:hAnsi="Arial" w:cs="Arial"/>
          <w:b/>
          <w:bCs/>
          <w:lang w:val="es-ES" w:eastAsia="es-ES"/>
        </w:rPr>
        <w:t>BIBLIOGRAFÍA</w:t>
      </w:r>
      <w:r w:rsidRPr="00D03C1C">
        <w:rPr>
          <w:rFonts w:ascii="Arial" w:hAnsi="Arial" w:cs="Arial"/>
          <w:b/>
          <w:bCs/>
          <w:lang w:val="es-ES" w:eastAsia="es-ES"/>
        </w:rPr>
        <w:t xml:space="preserve"> </w:t>
      </w:r>
      <w:r w:rsidRPr="00D03C1C">
        <w:rPr>
          <w:rFonts w:ascii="Arial" w:hAnsi="Arial" w:cs="Arial"/>
          <w:bCs/>
          <w:lang w:val="es-ES" w:eastAsia="es-ES"/>
        </w:rPr>
        <w:t xml:space="preserve">(máximo </w:t>
      </w:r>
      <w:r w:rsidR="002B6CA8">
        <w:rPr>
          <w:rFonts w:ascii="Arial" w:hAnsi="Arial" w:cs="Arial"/>
          <w:bCs/>
          <w:lang w:val="es-ES" w:eastAsia="es-ES"/>
        </w:rPr>
        <w:t>5</w:t>
      </w:r>
      <w:r w:rsidRPr="00D03C1C">
        <w:rPr>
          <w:rFonts w:ascii="Arial" w:hAnsi="Arial" w:cs="Arial"/>
          <w:bCs/>
          <w:lang w:val="es-ES" w:eastAsia="es-ES"/>
        </w:rPr>
        <w:t xml:space="preserve"> páginas)</w:t>
      </w:r>
      <w:r w:rsidRPr="00D03C1C">
        <w:rPr>
          <w:rFonts w:ascii="Arial" w:hAnsi="Arial" w:cs="Arial"/>
          <w:b/>
          <w:bCs/>
          <w:lang w:val="es-ES" w:eastAsia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852D6" w:rsidTr="0091340D">
        <w:trPr>
          <w:trHeight w:val="5475"/>
        </w:trPr>
        <w:tc>
          <w:tcPr>
            <w:tcW w:w="9210" w:type="dxa"/>
          </w:tcPr>
          <w:p w:rsidR="002852D6" w:rsidRDefault="002852D6" w:rsidP="00544481">
            <w:pPr>
              <w:suppressAutoHyphens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:lang w:val="es-ES" w:eastAsia="es-ES"/>
              </w:rPr>
            </w:pPr>
          </w:p>
        </w:tc>
      </w:tr>
    </w:tbl>
    <w:p w:rsidR="002852D6" w:rsidRDefault="002852D6" w:rsidP="00544481">
      <w:pPr>
        <w:suppressAutoHyphens w:val="0"/>
        <w:autoSpaceDN w:val="0"/>
        <w:adjustRightInd w:val="0"/>
        <w:rPr>
          <w:rFonts w:ascii="Arial" w:hAnsi="Arial" w:cs="Arial"/>
          <w:sz w:val="23"/>
          <w:szCs w:val="23"/>
          <w:lang w:val="es-ES" w:eastAsia="es-ES"/>
        </w:rPr>
      </w:pPr>
    </w:p>
    <w:p w:rsidR="00544481" w:rsidRPr="00544481" w:rsidRDefault="00544481" w:rsidP="00544481">
      <w:pPr>
        <w:suppressAutoHyphens w:val="0"/>
        <w:autoSpaceDN w:val="0"/>
        <w:adjustRightInd w:val="0"/>
        <w:ind w:left="142" w:hanging="142"/>
        <w:jc w:val="both"/>
        <w:rPr>
          <w:rFonts w:ascii="Arial" w:hAnsi="Arial" w:cs="Arial"/>
          <w:lang w:val="es-ES"/>
        </w:rPr>
      </w:pPr>
    </w:p>
    <w:p w:rsidR="00637C39" w:rsidRPr="00D03C1C" w:rsidRDefault="00544481" w:rsidP="00A23E56">
      <w:pPr>
        <w:suppressAutoHyphens w:val="0"/>
        <w:autoSpaceDN w:val="0"/>
        <w:adjustRightInd w:val="0"/>
        <w:spacing w:after="120"/>
        <w:rPr>
          <w:rFonts w:ascii="Arial" w:hAnsi="Arial" w:cs="Arial"/>
          <w:bCs/>
          <w:lang w:val="es-ES" w:eastAsia="es-ES"/>
        </w:rPr>
      </w:pPr>
      <w:r w:rsidRPr="00D03C1C">
        <w:rPr>
          <w:rFonts w:ascii="Arial" w:hAnsi="Arial" w:cs="Arial"/>
          <w:b/>
          <w:bCs/>
          <w:lang w:val="es-ES" w:eastAsia="es-ES"/>
        </w:rPr>
        <w:t>4.6. CRONOGRAMA DE ACTIVIDADES</w:t>
      </w:r>
      <w:r w:rsidR="00F50F08" w:rsidRPr="00D03C1C">
        <w:rPr>
          <w:rFonts w:ascii="Arial" w:hAnsi="Arial" w:cs="Arial"/>
          <w:b/>
          <w:bCs/>
          <w:lang w:val="es-ES" w:eastAsia="es-ES"/>
        </w:rPr>
        <w:t xml:space="preserve"> </w:t>
      </w:r>
      <w:r w:rsidR="00F50F08" w:rsidRPr="00D03C1C">
        <w:rPr>
          <w:rFonts w:ascii="Arial" w:hAnsi="Arial" w:cs="Arial"/>
          <w:bCs/>
          <w:lang w:val="es-ES" w:eastAsia="es-ES"/>
        </w:rPr>
        <w:t>(máximo 1 página)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852D6" w:rsidTr="0091340D">
        <w:trPr>
          <w:trHeight w:val="6080"/>
        </w:trPr>
        <w:tc>
          <w:tcPr>
            <w:tcW w:w="9224" w:type="dxa"/>
          </w:tcPr>
          <w:p w:rsidR="002852D6" w:rsidRDefault="002852D6" w:rsidP="00637C39">
            <w:pPr>
              <w:pStyle w:val="Default"/>
              <w:rPr>
                <w:rFonts w:ascii="Arial" w:hAnsi="Arial" w:cs="Arial"/>
              </w:rPr>
            </w:pPr>
          </w:p>
        </w:tc>
      </w:tr>
    </w:tbl>
    <w:p w:rsidR="002852D6" w:rsidRPr="00544481" w:rsidRDefault="002852D6" w:rsidP="00637C39">
      <w:pPr>
        <w:pStyle w:val="Default"/>
        <w:rPr>
          <w:rFonts w:ascii="Arial" w:hAnsi="Arial" w:cs="Arial"/>
        </w:rPr>
      </w:pPr>
    </w:p>
    <w:p w:rsidR="000F6FC9" w:rsidRDefault="000F6FC9" w:rsidP="00F50F08">
      <w:pPr>
        <w:suppressAutoHyphens w:val="0"/>
        <w:autoSpaceDN w:val="0"/>
        <w:adjustRightInd w:val="0"/>
        <w:rPr>
          <w:rFonts w:ascii="Arial" w:hAnsi="Arial" w:cs="Arial"/>
          <w:b/>
          <w:bCs/>
          <w:lang w:val="es-ES" w:eastAsia="es-ES"/>
        </w:rPr>
      </w:pPr>
    </w:p>
    <w:p w:rsidR="00544481" w:rsidRPr="00D03C1C" w:rsidRDefault="00544481" w:rsidP="00F50F08">
      <w:pPr>
        <w:suppressAutoHyphens w:val="0"/>
        <w:autoSpaceDN w:val="0"/>
        <w:adjustRightInd w:val="0"/>
        <w:rPr>
          <w:rFonts w:ascii="Arial" w:hAnsi="Arial" w:cs="Arial"/>
          <w:b/>
          <w:bCs/>
          <w:lang w:val="es-ES" w:eastAsia="es-ES"/>
        </w:rPr>
      </w:pPr>
      <w:r w:rsidRPr="00D03C1C">
        <w:rPr>
          <w:rFonts w:ascii="Arial" w:hAnsi="Arial" w:cs="Arial"/>
          <w:b/>
          <w:bCs/>
          <w:lang w:val="es-ES" w:eastAsia="es-ES"/>
        </w:rPr>
        <w:lastRenderedPageBreak/>
        <w:t>4.7. RE</w:t>
      </w:r>
      <w:r w:rsidR="009376EC" w:rsidRPr="00D03C1C">
        <w:rPr>
          <w:rFonts w:ascii="Arial" w:hAnsi="Arial" w:cs="Arial"/>
          <w:b/>
          <w:bCs/>
          <w:lang w:val="es-ES" w:eastAsia="es-ES"/>
        </w:rPr>
        <w:t>SUL</w:t>
      </w:r>
      <w:r w:rsidRPr="00D03C1C">
        <w:rPr>
          <w:rFonts w:ascii="Arial" w:hAnsi="Arial" w:cs="Arial"/>
          <w:b/>
          <w:bCs/>
          <w:lang w:val="es-ES" w:eastAsia="es-ES"/>
        </w:rPr>
        <w:t xml:space="preserve">TADOS DEL PROYECTO </w:t>
      </w:r>
    </w:p>
    <w:p w:rsidR="00544481" w:rsidRPr="00544481" w:rsidRDefault="00544481" w:rsidP="00544481">
      <w:pPr>
        <w:suppressAutoHyphens w:val="0"/>
        <w:autoSpaceDN w:val="0"/>
        <w:adjustRightInd w:val="0"/>
        <w:rPr>
          <w:rFonts w:ascii="Arial" w:hAnsi="Arial" w:cs="Arial"/>
          <w:b/>
        </w:rPr>
      </w:pPr>
    </w:p>
    <w:p w:rsidR="00544481" w:rsidRPr="00D03C1C" w:rsidRDefault="00544481" w:rsidP="00A23E56">
      <w:pPr>
        <w:suppressAutoHyphens w:val="0"/>
        <w:autoSpaceDN w:val="0"/>
        <w:adjustRightInd w:val="0"/>
        <w:spacing w:after="120"/>
        <w:rPr>
          <w:rFonts w:ascii="Arial" w:hAnsi="Arial" w:cs="Arial"/>
          <w:b/>
          <w:bCs/>
          <w:lang w:val="es-ES" w:eastAsia="es-ES"/>
        </w:rPr>
      </w:pPr>
      <w:r w:rsidRPr="00D03C1C">
        <w:rPr>
          <w:rFonts w:ascii="Arial" w:hAnsi="Arial" w:cs="Arial"/>
          <w:b/>
          <w:bCs/>
          <w:lang w:val="es-ES" w:eastAsia="es-ES"/>
        </w:rPr>
        <w:t xml:space="preserve">4.7.1. Resultados esperados </w:t>
      </w:r>
      <w:r w:rsidRPr="00D03C1C">
        <w:rPr>
          <w:rFonts w:ascii="Arial" w:hAnsi="Arial" w:cs="Arial"/>
          <w:bCs/>
          <w:lang w:val="es-ES" w:eastAsia="es-ES"/>
        </w:rPr>
        <w:t xml:space="preserve">(máximo 300 palabras)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852D6" w:rsidTr="0091340D">
        <w:trPr>
          <w:trHeight w:val="2030"/>
        </w:trPr>
        <w:tc>
          <w:tcPr>
            <w:tcW w:w="9224" w:type="dxa"/>
          </w:tcPr>
          <w:p w:rsidR="002852D6" w:rsidRDefault="002852D6" w:rsidP="00544481">
            <w:pPr>
              <w:suppressAutoHyphens w:val="0"/>
              <w:autoSpaceDN w:val="0"/>
              <w:adjustRightInd w:val="0"/>
              <w:rPr>
                <w:rFonts w:ascii="Arial" w:hAnsi="Arial" w:cs="Arial"/>
                <w:i/>
                <w:iCs/>
                <w:lang w:val="es-ES" w:eastAsia="es-ES"/>
              </w:rPr>
            </w:pPr>
          </w:p>
        </w:tc>
      </w:tr>
    </w:tbl>
    <w:p w:rsidR="002852D6" w:rsidRPr="00544481" w:rsidRDefault="002852D6" w:rsidP="00544481">
      <w:pPr>
        <w:suppressAutoHyphens w:val="0"/>
        <w:autoSpaceDN w:val="0"/>
        <w:adjustRightInd w:val="0"/>
        <w:rPr>
          <w:rFonts w:ascii="Arial" w:hAnsi="Arial" w:cs="Arial"/>
          <w:i/>
          <w:iCs/>
          <w:lang w:val="es-ES" w:eastAsia="es-ES"/>
        </w:rPr>
      </w:pPr>
    </w:p>
    <w:p w:rsidR="00544481" w:rsidRDefault="00544481" w:rsidP="00A23E56">
      <w:pPr>
        <w:suppressAutoHyphens w:val="0"/>
        <w:autoSpaceDN w:val="0"/>
        <w:adjustRightInd w:val="0"/>
        <w:spacing w:after="120"/>
        <w:rPr>
          <w:rFonts w:ascii="Arial" w:hAnsi="Arial" w:cs="Arial"/>
          <w:i/>
          <w:iCs/>
          <w:lang w:val="es-ES" w:eastAsia="es-ES"/>
        </w:rPr>
      </w:pPr>
      <w:r w:rsidRPr="00544481">
        <w:rPr>
          <w:rFonts w:ascii="Arial" w:hAnsi="Arial" w:cs="Arial"/>
          <w:b/>
          <w:bCs/>
          <w:lang w:val="es-ES" w:eastAsia="es-ES"/>
        </w:rPr>
        <w:t>4.</w:t>
      </w:r>
      <w:r w:rsidR="00FE7FE0">
        <w:rPr>
          <w:rFonts w:ascii="Arial" w:hAnsi="Arial" w:cs="Arial"/>
          <w:b/>
          <w:bCs/>
          <w:lang w:val="es-ES" w:eastAsia="es-ES"/>
        </w:rPr>
        <w:t>7.2. Difusión de los resultados</w:t>
      </w:r>
      <w:r w:rsidRPr="00544481">
        <w:rPr>
          <w:rFonts w:ascii="Arial" w:hAnsi="Arial" w:cs="Arial"/>
          <w:b/>
          <w:bCs/>
          <w:lang w:val="es-ES" w:eastAsia="es-ES"/>
        </w:rPr>
        <w:t xml:space="preserve"> </w:t>
      </w:r>
      <w:r w:rsidRPr="00D03C1C">
        <w:rPr>
          <w:rFonts w:ascii="Arial" w:hAnsi="Arial" w:cs="Arial"/>
          <w:iCs/>
          <w:lang w:val="es-ES" w:eastAsia="es-ES"/>
        </w:rPr>
        <w:t>(máximo 200 palabras)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852D6" w:rsidTr="0091340D">
        <w:trPr>
          <w:trHeight w:val="1815"/>
        </w:trPr>
        <w:tc>
          <w:tcPr>
            <w:tcW w:w="9183" w:type="dxa"/>
          </w:tcPr>
          <w:p w:rsidR="002852D6" w:rsidRDefault="002852D6" w:rsidP="00544481">
            <w:pPr>
              <w:tabs>
                <w:tab w:val="left" w:pos="567"/>
                <w:tab w:val="left" w:pos="1008"/>
                <w:tab w:val="left" w:pos="2448"/>
                <w:tab w:val="left" w:pos="3168"/>
                <w:tab w:val="left" w:pos="3888"/>
                <w:tab w:val="left" w:pos="4608"/>
                <w:tab w:val="left" w:pos="5328"/>
                <w:tab w:val="left" w:pos="6048"/>
                <w:tab w:val="left" w:pos="6768"/>
              </w:tabs>
              <w:jc w:val="both"/>
              <w:rPr>
                <w:rFonts w:ascii="Arial" w:hAnsi="Arial" w:cs="Arial"/>
                <w:b/>
              </w:rPr>
            </w:pPr>
          </w:p>
        </w:tc>
      </w:tr>
    </w:tbl>
    <w:p w:rsidR="002852D6" w:rsidRPr="00544481" w:rsidRDefault="002852D6" w:rsidP="00544481">
      <w:pPr>
        <w:tabs>
          <w:tab w:val="left" w:pos="567"/>
          <w:tab w:val="left" w:pos="100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b/>
        </w:rPr>
      </w:pPr>
    </w:p>
    <w:p w:rsidR="00544481" w:rsidRPr="00544481" w:rsidRDefault="00544481" w:rsidP="00A23E56">
      <w:pPr>
        <w:suppressAutoHyphens w:val="0"/>
        <w:autoSpaceDN w:val="0"/>
        <w:adjustRightInd w:val="0"/>
        <w:spacing w:after="120"/>
        <w:rPr>
          <w:rFonts w:ascii="Arial" w:hAnsi="Arial" w:cs="Arial"/>
          <w:b/>
          <w:lang w:val="es-ES"/>
        </w:rPr>
      </w:pPr>
      <w:r w:rsidRPr="00544481">
        <w:rPr>
          <w:rFonts w:ascii="Arial" w:hAnsi="Arial" w:cs="Arial"/>
          <w:b/>
        </w:rPr>
        <w:t xml:space="preserve">4.7.3. </w:t>
      </w:r>
      <w:r w:rsidRPr="00544481">
        <w:rPr>
          <w:rFonts w:ascii="Arial" w:hAnsi="Arial" w:cs="Arial"/>
          <w:b/>
          <w:bCs/>
          <w:lang w:val="es-ES" w:eastAsia="es-ES"/>
        </w:rPr>
        <w:t>Protección de los resultados:</w:t>
      </w:r>
      <w:r w:rsidRPr="00544481">
        <w:rPr>
          <w:rFonts w:ascii="Arial" w:hAnsi="Arial" w:cs="Arial"/>
          <w:lang w:val="es-ES" w:eastAsia="es-ES"/>
        </w:rPr>
        <w:t xml:space="preserve"> </w:t>
      </w:r>
      <w:r w:rsidRPr="00D03C1C">
        <w:rPr>
          <w:rFonts w:ascii="Arial" w:hAnsi="Arial" w:cs="Arial"/>
          <w:iCs/>
          <w:lang w:val="es-ES" w:eastAsia="es-ES"/>
        </w:rPr>
        <w:t>(máximo 200 palabras)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852D6" w:rsidTr="0091340D">
        <w:trPr>
          <w:trHeight w:val="1571"/>
        </w:trPr>
        <w:tc>
          <w:tcPr>
            <w:tcW w:w="9197" w:type="dxa"/>
          </w:tcPr>
          <w:p w:rsidR="002852D6" w:rsidRDefault="002852D6" w:rsidP="00544481">
            <w:pPr>
              <w:suppressAutoHyphens w:val="0"/>
              <w:autoSpaceDN w:val="0"/>
              <w:adjustRightInd w:val="0"/>
              <w:rPr>
                <w:rFonts w:ascii="Arial" w:hAnsi="Arial" w:cs="Arial"/>
                <w:b/>
                <w:lang w:val="es-ES"/>
              </w:rPr>
            </w:pPr>
          </w:p>
        </w:tc>
      </w:tr>
    </w:tbl>
    <w:p w:rsidR="002852D6" w:rsidRPr="00544481" w:rsidRDefault="002852D6" w:rsidP="00544481">
      <w:pPr>
        <w:suppressAutoHyphens w:val="0"/>
        <w:autoSpaceDN w:val="0"/>
        <w:adjustRightInd w:val="0"/>
        <w:rPr>
          <w:rFonts w:ascii="Arial" w:hAnsi="Arial" w:cs="Arial"/>
          <w:b/>
          <w:lang w:val="es-ES"/>
        </w:rPr>
      </w:pPr>
    </w:p>
    <w:p w:rsidR="00544481" w:rsidRDefault="00544481" w:rsidP="00A23E56">
      <w:pPr>
        <w:suppressAutoHyphens w:val="0"/>
        <w:autoSpaceDN w:val="0"/>
        <w:adjustRightInd w:val="0"/>
        <w:spacing w:after="120"/>
        <w:rPr>
          <w:rFonts w:ascii="Arial" w:hAnsi="Arial" w:cs="Arial"/>
          <w:b/>
          <w:sz w:val="23"/>
          <w:szCs w:val="23"/>
          <w:lang w:val="es-ES" w:eastAsia="es-ES"/>
        </w:rPr>
      </w:pPr>
      <w:r w:rsidRPr="00D03C1C">
        <w:rPr>
          <w:rFonts w:ascii="Arial" w:hAnsi="Arial" w:cs="Arial"/>
          <w:b/>
          <w:bCs/>
          <w:lang w:val="es-ES" w:eastAsia="es-ES"/>
        </w:rPr>
        <w:t>4.8. ACTIVIDADES DE TRANSFERENCIA (si corresponde)</w:t>
      </w:r>
      <w:r w:rsidRPr="00F50F08">
        <w:rPr>
          <w:rFonts w:ascii="Arial" w:hAnsi="Arial" w:cs="Arial"/>
          <w:b/>
          <w:sz w:val="23"/>
          <w:szCs w:val="23"/>
          <w:lang w:val="es-ES" w:eastAsia="es-ES"/>
        </w:rPr>
        <w:t xml:space="preserve"> </w:t>
      </w:r>
      <w:r w:rsidRPr="00D03C1C">
        <w:rPr>
          <w:rFonts w:ascii="Arial" w:hAnsi="Arial" w:cs="Arial"/>
        </w:rPr>
        <w:t xml:space="preserve">(máximo </w:t>
      </w:r>
      <w:r w:rsidR="004C499F" w:rsidRPr="00D03C1C">
        <w:rPr>
          <w:rFonts w:ascii="Arial" w:hAnsi="Arial" w:cs="Arial"/>
        </w:rPr>
        <w:t>3</w:t>
      </w:r>
      <w:r w:rsidRPr="00D03C1C">
        <w:rPr>
          <w:rFonts w:ascii="Arial" w:hAnsi="Arial" w:cs="Arial"/>
        </w:rPr>
        <w:t>00 palabras)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852D6" w:rsidTr="0091340D">
        <w:trPr>
          <w:trHeight w:val="1491"/>
        </w:trPr>
        <w:tc>
          <w:tcPr>
            <w:tcW w:w="9224" w:type="dxa"/>
          </w:tcPr>
          <w:p w:rsidR="002852D6" w:rsidRDefault="002852D6" w:rsidP="00544481">
            <w:pPr>
              <w:suppressAutoHyphens w:val="0"/>
              <w:autoSpaceDN w:val="0"/>
              <w:adjustRightInd w:val="0"/>
              <w:rPr>
                <w:rFonts w:ascii="Arial" w:hAnsi="Arial" w:cs="Arial"/>
                <w:b/>
                <w:sz w:val="23"/>
                <w:szCs w:val="23"/>
                <w:lang w:val="es-ES" w:eastAsia="es-ES"/>
              </w:rPr>
            </w:pPr>
          </w:p>
        </w:tc>
      </w:tr>
    </w:tbl>
    <w:p w:rsidR="002852D6" w:rsidRPr="00F50F08" w:rsidRDefault="002852D6" w:rsidP="00544481">
      <w:pPr>
        <w:suppressAutoHyphens w:val="0"/>
        <w:autoSpaceDN w:val="0"/>
        <w:adjustRightInd w:val="0"/>
        <w:rPr>
          <w:rFonts w:ascii="Arial" w:hAnsi="Arial" w:cs="Arial"/>
          <w:b/>
          <w:sz w:val="23"/>
          <w:szCs w:val="23"/>
          <w:lang w:val="es-ES" w:eastAsia="es-ES"/>
        </w:rPr>
      </w:pPr>
    </w:p>
    <w:p w:rsidR="00544481" w:rsidRPr="00F50F08" w:rsidRDefault="00544481" w:rsidP="00A23E56">
      <w:pPr>
        <w:suppressAutoHyphens w:val="0"/>
        <w:autoSpaceDN w:val="0"/>
        <w:adjustRightInd w:val="0"/>
        <w:spacing w:after="120"/>
        <w:rPr>
          <w:rFonts w:ascii="Arial" w:hAnsi="Arial" w:cs="Arial"/>
          <w:b/>
          <w:sz w:val="23"/>
          <w:szCs w:val="23"/>
          <w:lang w:val="es-ES" w:eastAsia="es-ES"/>
        </w:rPr>
      </w:pPr>
      <w:r w:rsidRPr="00D03C1C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5. FORMACIÓN DE RECURSOS HUMANOS </w:t>
      </w:r>
      <w:r w:rsidRPr="00D03C1C">
        <w:rPr>
          <w:rFonts w:ascii="Arial" w:hAnsi="Arial" w:cs="Arial"/>
        </w:rPr>
        <w:t>(máximo 200 palabras)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852D6" w:rsidTr="005C781E">
        <w:trPr>
          <w:trHeight w:val="3153"/>
        </w:trPr>
        <w:tc>
          <w:tcPr>
            <w:tcW w:w="9183" w:type="dxa"/>
          </w:tcPr>
          <w:p w:rsidR="002852D6" w:rsidRDefault="002852D6" w:rsidP="00F50F08">
            <w:pPr>
              <w:suppressAutoHyphens w:val="0"/>
              <w:autoSpaceDN w:val="0"/>
              <w:adjustRightInd w:val="0"/>
              <w:rPr>
                <w:rFonts w:ascii="Arial" w:hAnsi="Arial" w:cs="Arial"/>
                <w:b/>
                <w:sz w:val="23"/>
                <w:szCs w:val="23"/>
                <w:lang w:val="es-ES" w:eastAsia="es-ES"/>
              </w:rPr>
            </w:pPr>
          </w:p>
        </w:tc>
      </w:tr>
    </w:tbl>
    <w:p w:rsidR="00544481" w:rsidRPr="00F50F08" w:rsidRDefault="00544481" w:rsidP="00A23E56">
      <w:pPr>
        <w:suppressAutoHyphens w:val="0"/>
        <w:autoSpaceDN w:val="0"/>
        <w:adjustRightInd w:val="0"/>
        <w:spacing w:after="120"/>
        <w:rPr>
          <w:rFonts w:ascii="Arial" w:hAnsi="Arial" w:cs="Arial"/>
          <w:b/>
          <w:sz w:val="23"/>
          <w:szCs w:val="23"/>
          <w:lang w:val="es-ES" w:eastAsia="es-ES"/>
        </w:rPr>
      </w:pPr>
      <w:r w:rsidRPr="00D03C1C">
        <w:rPr>
          <w:rFonts w:ascii="Arial" w:hAnsi="Arial" w:cs="Arial"/>
          <w:b/>
          <w:bCs/>
          <w:sz w:val="22"/>
          <w:szCs w:val="22"/>
          <w:lang w:val="es-ES" w:eastAsia="es-ES"/>
        </w:rPr>
        <w:lastRenderedPageBreak/>
        <w:t>6. VINCULACIONES</w:t>
      </w:r>
      <w:r w:rsidRPr="00F50F08">
        <w:rPr>
          <w:rFonts w:ascii="Arial" w:hAnsi="Arial" w:cs="Arial"/>
          <w:b/>
          <w:sz w:val="23"/>
          <w:szCs w:val="23"/>
          <w:lang w:val="es-ES" w:eastAsia="es-ES"/>
        </w:rPr>
        <w:t xml:space="preserve"> </w:t>
      </w:r>
      <w:r w:rsidRPr="00D03C1C">
        <w:rPr>
          <w:rFonts w:ascii="Arial" w:hAnsi="Arial" w:cs="Arial"/>
        </w:rPr>
        <w:t>(máximo 600 palabras)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852D6" w:rsidTr="0091340D">
        <w:trPr>
          <w:trHeight w:val="1774"/>
        </w:trPr>
        <w:tc>
          <w:tcPr>
            <w:tcW w:w="9210" w:type="dxa"/>
          </w:tcPr>
          <w:p w:rsidR="002852D6" w:rsidRDefault="002852D6" w:rsidP="00F50F08">
            <w:pPr>
              <w:suppressAutoHyphens w:val="0"/>
              <w:autoSpaceDN w:val="0"/>
              <w:adjustRightInd w:val="0"/>
              <w:rPr>
                <w:rFonts w:ascii="Arial" w:hAnsi="Arial" w:cs="Arial"/>
                <w:b/>
                <w:sz w:val="23"/>
                <w:szCs w:val="23"/>
                <w:lang w:val="es-ES" w:eastAsia="es-ES"/>
              </w:rPr>
            </w:pPr>
          </w:p>
        </w:tc>
      </w:tr>
    </w:tbl>
    <w:p w:rsidR="00544481" w:rsidRPr="00544481" w:rsidRDefault="00544481" w:rsidP="00544481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b/>
          <w:bCs/>
        </w:rPr>
      </w:pPr>
    </w:p>
    <w:p w:rsidR="00544481" w:rsidRPr="002852D6" w:rsidRDefault="00544481" w:rsidP="00A23E56">
      <w:pPr>
        <w:suppressAutoHyphens w:val="0"/>
        <w:autoSpaceDN w:val="0"/>
        <w:adjustRightInd w:val="0"/>
        <w:spacing w:after="120"/>
        <w:rPr>
          <w:rFonts w:ascii="Arial" w:hAnsi="Arial" w:cs="Arial"/>
        </w:rPr>
      </w:pPr>
      <w:r w:rsidRPr="00D03C1C">
        <w:rPr>
          <w:rFonts w:ascii="Arial" w:hAnsi="Arial" w:cs="Arial"/>
          <w:b/>
          <w:bCs/>
          <w:sz w:val="22"/>
          <w:szCs w:val="22"/>
          <w:lang w:val="es-ES" w:eastAsia="es-ES"/>
        </w:rPr>
        <w:t>7. VIABILIDAD Y FACTIBILIDAD TÉCNICA</w:t>
      </w:r>
      <w:r w:rsidRPr="00544481">
        <w:rPr>
          <w:rFonts w:ascii="Arial" w:hAnsi="Arial" w:cs="Arial"/>
          <w:b/>
          <w:bCs/>
          <w:sz w:val="23"/>
          <w:szCs w:val="23"/>
          <w:lang w:val="es-ES" w:eastAsia="es-ES"/>
        </w:rPr>
        <w:t xml:space="preserve"> </w:t>
      </w:r>
      <w:r w:rsidRPr="002852D6">
        <w:rPr>
          <w:rFonts w:ascii="Arial" w:hAnsi="Arial" w:cs="Arial"/>
        </w:rPr>
        <w:t>(máximo 500 palabras)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852D6" w:rsidTr="0091340D">
        <w:trPr>
          <w:trHeight w:val="1780"/>
        </w:trPr>
        <w:tc>
          <w:tcPr>
            <w:tcW w:w="9197" w:type="dxa"/>
          </w:tcPr>
          <w:p w:rsidR="002852D6" w:rsidRDefault="002852D6" w:rsidP="00544481">
            <w:pPr>
              <w:tabs>
                <w:tab w:val="left" w:pos="288"/>
                <w:tab w:val="left" w:pos="1008"/>
                <w:tab w:val="left" w:pos="1728"/>
                <w:tab w:val="left" w:pos="2448"/>
                <w:tab w:val="left" w:pos="3168"/>
                <w:tab w:val="left" w:pos="3888"/>
                <w:tab w:val="left" w:pos="4608"/>
                <w:tab w:val="left" w:pos="5328"/>
                <w:tab w:val="left" w:pos="6048"/>
                <w:tab w:val="left" w:pos="6768"/>
              </w:tabs>
              <w:jc w:val="both"/>
              <w:rPr>
                <w:rFonts w:ascii="Arial" w:hAnsi="Arial" w:cs="Arial"/>
                <w:b/>
                <w:bCs/>
                <w:sz w:val="23"/>
                <w:szCs w:val="23"/>
                <w:lang w:val="es-ES" w:eastAsia="es-ES"/>
              </w:rPr>
            </w:pPr>
          </w:p>
        </w:tc>
      </w:tr>
    </w:tbl>
    <w:p w:rsidR="002852D6" w:rsidRPr="00544481" w:rsidRDefault="002852D6" w:rsidP="00544481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b/>
          <w:bCs/>
          <w:sz w:val="23"/>
          <w:szCs w:val="23"/>
          <w:lang w:val="es-ES" w:eastAsia="es-ES"/>
        </w:rPr>
      </w:pPr>
    </w:p>
    <w:p w:rsidR="00544481" w:rsidRDefault="00544481" w:rsidP="00A23E56">
      <w:pPr>
        <w:suppressAutoHyphens w:val="0"/>
        <w:autoSpaceDN w:val="0"/>
        <w:adjustRightInd w:val="0"/>
        <w:spacing w:after="120"/>
        <w:rPr>
          <w:rFonts w:ascii="Arial" w:hAnsi="Arial" w:cs="Arial"/>
          <w:b/>
          <w:bCs/>
          <w:sz w:val="23"/>
          <w:szCs w:val="23"/>
        </w:rPr>
      </w:pPr>
      <w:r w:rsidRPr="00D03C1C">
        <w:rPr>
          <w:rFonts w:ascii="Arial" w:hAnsi="Arial" w:cs="Arial"/>
          <w:b/>
          <w:bCs/>
          <w:sz w:val="22"/>
          <w:szCs w:val="22"/>
          <w:lang w:val="es-ES" w:eastAsia="es-ES"/>
        </w:rPr>
        <w:t>8. RECURSOS FINANCIEROS SOLICITADOS</w:t>
      </w:r>
      <w:r w:rsidRPr="00495FA4">
        <w:rPr>
          <w:rFonts w:ascii="Arial" w:hAnsi="Arial" w:cs="Arial"/>
          <w:b/>
          <w:bCs/>
          <w:sz w:val="23"/>
          <w:szCs w:val="23"/>
        </w:rPr>
        <w:t xml:space="preserve"> </w:t>
      </w:r>
      <w:r w:rsidRPr="00D03C1C">
        <w:rPr>
          <w:rFonts w:ascii="Arial" w:hAnsi="Arial" w:cs="Arial"/>
        </w:rPr>
        <w:t>(máximo 500 palabras)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852D6" w:rsidTr="0091340D">
        <w:trPr>
          <w:trHeight w:val="1775"/>
        </w:trPr>
        <w:tc>
          <w:tcPr>
            <w:tcW w:w="9224" w:type="dxa"/>
          </w:tcPr>
          <w:p w:rsidR="002852D6" w:rsidRDefault="002852D6" w:rsidP="00544481">
            <w:pPr>
              <w:tabs>
                <w:tab w:val="left" w:pos="288"/>
                <w:tab w:val="left" w:pos="1008"/>
                <w:tab w:val="left" w:pos="1728"/>
                <w:tab w:val="left" w:pos="2448"/>
                <w:tab w:val="left" w:pos="3168"/>
                <w:tab w:val="left" w:pos="3888"/>
                <w:tab w:val="left" w:pos="4608"/>
                <w:tab w:val="left" w:pos="5328"/>
                <w:tab w:val="left" w:pos="6048"/>
                <w:tab w:val="left" w:pos="6768"/>
              </w:tabs>
              <w:jc w:val="both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</w:tr>
    </w:tbl>
    <w:p w:rsidR="00544481" w:rsidRPr="00495FA4" w:rsidRDefault="00544481" w:rsidP="00F50F08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b/>
          <w:bCs/>
          <w:sz w:val="23"/>
          <w:szCs w:val="23"/>
        </w:rPr>
      </w:pPr>
    </w:p>
    <w:p w:rsidR="00544481" w:rsidRDefault="00544481" w:rsidP="00A23E56">
      <w:pPr>
        <w:suppressAutoHyphens w:val="0"/>
        <w:autoSpaceDN w:val="0"/>
        <w:adjustRightInd w:val="0"/>
        <w:spacing w:after="120"/>
        <w:rPr>
          <w:rFonts w:ascii="Arial" w:hAnsi="Arial" w:cs="Arial"/>
          <w:b/>
          <w:bCs/>
          <w:sz w:val="23"/>
          <w:szCs w:val="23"/>
        </w:rPr>
      </w:pPr>
      <w:r w:rsidRPr="00D03C1C">
        <w:rPr>
          <w:rFonts w:ascii="Arial" w:hAnsi="Arial" w:cs="Arial"/>
          <w:b/>
          <w:bCs/>
          <w:sz w:val="22"/>
          <w:szCs w:val="22"/>
          <w:lang w:val="es-ES" w:eastAsia="es-ES"/>
        </w:rPr>
        <w:t>9. ASPECTOS ÉTICOS</w:t>
      </w:r>
      <w:r w:rsidR="00495FA4" w:rsidRPr="00D03C1C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(si corresponde)</w:t>
      </w:r>
      <w:r w:rsidRPr="00495FA4">
        <w:rPr>
          <w:rFonts w:ascii="Arial" w:hAnsi="Arial" w:cs="Arial"/>
          <w:b/>
          <w:bCs/>
          <w:sz w:val="23"/>
          <w:szCs w:val="23"/>
        </w:rPr>
        <w:t xml:space="preserve"> </w:t>
      </w:r>
      <w:r w:rsidRPr="00D03C1C">
        <w:rPr>
          <w:rFonts w:ascii="Arial" w:hAnsi="Arial" w:cs="Arial"/>
        </w:rPr>
        <w:t>(máximo 200 palabras)</w:t>
      </w:r>
      <w:r w:rsidR="00495FA4" w:rsidRPr="00D03C1C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852D6" w:rsidTr="0091340D">
        <w:trPr>
          <w:trHeight w:val="1491"/>
        </w:trPr>
        <w:tc>
          <w:tcPr>
            <w:tcW w:w="9170" w:type="dxa"/>
          </w:tcPr>
          <w:p w:rsidR="002852D6" w:rsidRDefault="002852D6" w:rsidP="00544481">
            <w:pPr>
              <w:tabs>
                <w:tab w:val="left" w:pos="288"/>
                <w:tab w:val="left" w:pos="1008"/>
                <w:tab w:val="left" w:pos="1728"/>
                <w:tab w:val="left" w:pos="2448"/>
                <w:tab w:val="left" w:pos="3168"/>
                <w:tab w:val="left" w:pos="3888"/>
                <w:tab w:val="left" w:pos="4608"/>
                <w:tab w:val="left" w:pos="5328"/>
                <w:tab w:val="left" w:pos="6048"/>
                <w:tab w:val="left" w:pos="6768"/>
              </w:tabs>
              <w:jc w:val="both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</w:tr>
    </w:tbl>
    <w:p w:rsidR="00544481" w:rsidRPr="00544481" w:rsidRDefault="00544481" w:rsidP="00544481">
      <w:pPr>
        <w:suppressAutoHyphens w:val="0"/>
        <w:autoSpaceDN w:val="0"/>
        <w:adjustRightInd w:val="0"/>
        <w:rPr>
          <w:rFonts w:ascii="Arial" w:hAnsi="Arial" w:cs="Arial"/>
          <w:lang w:val="es-ES" w:eastAsia="es-ES"/>
        </w:rPr>
      </w:pPr>
    </w:p>
    <w:p w:rsidR="00544481" w:rsidRPr="00D03C1C" w:rsidRDefault="00544481" w:rsidP="002852D6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D03C1C">
        <w:rPr>
          <w:rFonts w:ascii="Arial" w:hAnsi="Arial" w:cs="Arial"/>
          <w:b/>
          <w:bCs/>
          <w:sz w:val="22"/>
          <w:szCs w:val="22"/>
          <w:lang w:val="es-ES" w:eastAsia="es-ES"/>
        </w:rPr>
        <w:t>10.  ASPECTOS DE SEGURIDAD LABORAL AMBIENTAL Y BIOSEGURIDAD</w:t>
      </w:r>
    </w:p>
    <w:p w:rsidR="00544481" w:rsidRPr="002852D6" w:rsidRDefault="00544481" w:rsidP="00A23E56">
      <w:pPr>
        <w:suppressAutoHyphens w:val="0"/>
        <w:autoSpaceDN w:val="0"/>
        <w:adjustRightInd w:val="0"/>
        <w:spacing w:after="120"/>
        <w:rPr>
          <w:rFonts w:ascii="Arial" w:hAnsi="Arial" w:cs="Arial"/>
          <w:b/>
          <w:bCs/>
          <w:sz w:val="23"/>
          <w:szCs w:val="23"/>
        </w:rPr>
      </w:pPr>
      <w:r w:rsidRPr="00D03C1C">
        <w:rPr>
          <w:rFonts w:ascii="Arial" w:hAnsi="Arial" w:cs="Arial"/>
          <w:b/>
          <w:bCs/>
          <w:sz w:val="22"/>
          <w:szCs w:val="22"/>
          <w:lang w:val="es-ES" w:eastAsia="es-ES"/>
        </w:rPr>
        <w:t>RELACIONADOS CON EL PROYECTO</w:t>
      </w:r>
      <w:r w:rsidR="00495FA4" w:rsidRPr="00D03C1C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(si corresponde)</w:t>
      </w:r>
      <w:r w:rsidRPr="002852D6">
        <w:rPr>
          <w:rFonts w:ascii="Arial" w:hAnsi="Arial" w:cs="Arial"/>
          <w:b/>
          <w:bCs/>
          <w:sz w:val="23"/>
          <w:szCs w:val="23"/>
        </w:rPr>
        <w:t xml:space="preserve"> </w:t>
      </w:r>
      <w:r w:rsidRPr="00D03C1C">
        <w:rPr>
          <w:rFonts w:ascii="Arial" w:hAnsi="Arial" w:cs="Arial"/>
        </w:rPr>
        <w:t xml:space="preserve">(máximo 300 </w:t>
      </w:r>
      <w:r w:rsidR="00FE7FE0" w:rsidRPr="00D03C1C">
        <w:rPr>
          <w:rFonts w:ascii="Arial" w:hAnsi="Arial" w:cs="Arial"/>
        </w:rPr>
        <w:t>palabras)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852D6" w:rsidTr="0091340D">
        <w:trPr>
          <w:trHeight w:val="1692"/>
        </w:trPr>
        <w:tc>
          <w:tcPr>
            <w:tcW w:w="9183" w:type="dxa"/>
          </w:tcPr>
          <w:p w:rsidR="002852D6" w:rsidRDefault="002852D6" w:rsidP="00544481">
            <w:pPr>
              <w:suppressAutoHyphens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</w:tbl>
    <w:p w:rsidR="00544481" w:rsidRPr="00544481" w:rsidRDefault="00544481" w:rsidP="00544481">
      <w:pPr>
        <w:suppressAutoHyphens w:val="0"/>
        <w:autoSpaceDN w:val="0"/>
        <w:adjustRightInd w:val="0"/>
        <w:rPr>
          <w:rFonts w:ascii="Arial" w:hAnsi="Arial" w:cs="Arial"/>
          <w:b/>
          <w:bCs/>
        </w:rPr>
      </w:pPr>
    </w:p>
    <w:p w:rsidR="006F57A0" w:rsidRPr="00230326" w:rsidRDefault="006F57A0">
      <w:pPr>
        <w:rPr>
          <w:rFonts w:ascii="Verdana" w:hAnsi="Verdana"/>
          <w:b/>
          <w:bCs/>
        </w:rPr>
        <w:sectPr w:rsidR="006F57A0" w:rsidRPr="00230326" w:rsidSect="00AF47C4">
          <w:headerReference w:type="default" r:id="rId8"/>
          <w:headerReference w:type="first" r:id="rId9"/>
          <w:footnotePr>
            <w:pos w:val="beneathText"/>
          </w:footnotePr>
          <w:pgSz w:w="11905" w:h="16837"/>
          <w:pgMar w:top="1907" w:right="1134" w:bottom="1134" w:left="1701" w:header="720" w:footer="720" w:gutter="0"/>
          <w:cols w:space="720"/>
          <w:titlePg/>
          <w:docGrid w:linePitch="360"/>
        </w:sectPr>
      </w:pPr>
    </w:p>
    <w:p w:rsidR="006F57A0" w:rsidRPr="00230326" w:rsidRDefault="00FD1BA6">
      <w:pPr>
        <w:tabs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Anexo</w:t>
      </w:r>
    </w:p>
    <w:p w:rsidR="006F57A0" w:rsidRPr="00230326" w:rsidRDefault="006F57A0">
      <w:pPr>
        <w:pStyle w:val="Puesto"/>
        <w:rPr>
          <w:rFonts w:ascii="Verdana" w:hAnsi="Verdana"/>
          <w:b/>
          <w:bCs/>
          <w:sz w:val="20"/>
          <w:szCs w:val="20"/>
        </w:rPr>
      </w:pPr>
      <w:r w:rsidRPr="00514F50">
        <w:rPr>
          <w:rFonts w:ascii="Verdana" w:hAnsi="Verdana"/>
          <w:b/>
          <w:bCs/>
          <w:sz w:val="20"/>
          <w:szCs w:val="20"/>
        </w:rPr>
        <w:t>Presupuesto tentativo</w:t>
      </w:r>
    </w:p>
    <w:tbl>
      <w:tblPr>
        <w:tblW w:w="13920" w:type="dxa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6"/>
        <w:gridCol w:w="2126"/>
        <w:gridCol w:w="2126"/>
        <w:gridCol w:w="2141"/>
        <w:gridCol w:w="2141"/>
      </w:tblGrid>
      <w:tr w:rsidR="00AB4876" w:rsidRPr="00230326" w:rsidTr="00AB4876">
        <w:trPr>
          <w:cantSplit/>
          <w:trHeight w:val="320"/>
        </w:trPr>
        <w:tc>
          <w:tcPr>
            <w:tcW w:w="53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jc w:val="center"/>
              <w:rPr>
                <w:rFonts w:ascii="Verdana" w:hAnsi="Verdana"/>
                <w:b/>
                <w:bCs/>
              </w:rPr>
            </w:pPr>
            <w:r w:rsidRPr="00230326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 w:rsidP="009A02B8">
            <w:pPr>
              <w:jc w:val="center"/>
              <w:rPr>
                <w:rFonts w:ascii="Verdana" w:hAnsi="Verdana"/>
                <w:b/>
                <w:bCs/>
              </w:rPr>
            </w:pPr>
            <w:r w:rsidRPr="00230326">
              <w:rPr>
                <w:rFonts w:ascii="Verdana" w:hAnsi="Verdana"/>
                <w:b/>
                <w:bCs/>
              </w:rPr>
              <w:t>1</w:t>
            </w:r>
            <w:r w:rsidRPr="009A02B8">
              <w:rPr>
                <w:rFonts w:ascii="Verdana" w:hAnsi="Verdana"/>
                <w:b/>
                <w:bCs/>
                <w:vertAlign w:val="superscript"/>
              </w:rPr>
              <w:t>er</w:t>
            </w:r>
            <w:r w:rsidRPr="00230326">
              <w:rPr>
                <w:rFonts w:ascii="Verdana" w:hAnsi="Verdana"/>
                <w:b/>
                <w:bCs/>
              </w:rPr>
              <w:t xml:space="preserve"> año $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2</w:t>
            </w:r>
            <w:r w:rsidRPr="009A02B8">
              <w:rPr>
                <w:rFonts w:ascii="Verdana" w:hAnsi="Verdana"/>
                <w:b/>
                <w:bCs/>
                <w:vertAlign w:val="superscript"/>
              </w:rPr>
              <w:t>do</w:t>
            </w:r>
            <w:r>
              <w:rPr>
                <w:rFonts w:ascii="Verdana" w:hAnsi="Verdana"/>
                <w:b/>
                <w:bCs/>
              </w:rPr>
              <w:t xml:space="preserve"> año $</w:t>
            </w:r>
          </w:p>
          <w:p w:rsidR="00AB4876" w:rsidRPr="00230326" w:rsidRDefault="00AB4876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1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jc w:val="center"/>
              <w:rPr>
                <w:rFonts w:ascii="Verdana" w:hAnsi="Verdana"/>
                <w:b/>
                <w:bCs/>
              </w:rPr>
            </w:pPr>
            <w:r w:rsidRPr="00230326">
              <w:rPr>
                <w:rFonts w:ascii="Verdana" w:hAnsi="Verdana"/>
                <w:b/>
                <w:bCs/>
              </w:rPr>
              <w:t>3</w:t>
            </w:r>
            <w:r w:rsidRPr="009A02B8">
              <w:rPr>
                <w:rFonts w:ascii="Verdana" w:hAnsi="Verdana"/>
                <w:b/>
                <w:bCs/>
                <w:vertAlign w:val="superscript"/>
              </w:rPr>
              <w:t>er</w:t>
            </w:r>
            <w:r w:rsidRPr="00230326">
              <w:rPr>
                <w:rFonts w:ascii="Verdana" w:hAnsi="Verdana"/>
                <w:b/>
                <w:bCs/>
              </w:rPr>
              <w:t xml:space="preserve"> año $ (</w:t>
            </w:r>
            <w:r>
              <w:rPr>
                <w:rFonts w:ascii="Verdana" w:hAnsi="Verdana"/>
                <w:b/>
                <w:bCs/>
              </w:rPr>
              <w:t>*</w:t>
            </w:r>
            <w:r w:rsidRPr="00230326">
              <w:rPr>
                <w:rFonts w:ascii="Verdana" w:hAnsi="Verdana"/>
                <w:b/>
                <w:bCs/>
              </w:rPr>
              <w:t>)</w:t>
            </w:r>
          </w:p>
          <w:p w:rsidR="00AB4876" w:rsidRPr="00230326" w:rsidRDefault="00AB4876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1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 w:rsidP="009032A5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4</w:t>
            </w:r>
            <w:r w:rsidRPr="009A02B8">
              <w:rPr>
                <w:rFonts w:ascii="Verdana" w:hAnsi="Verdana"/>
                <w:b/>
                <w:bCs/>
                <w:vertAlign w:val="superscript"/>
              </w:rPr>
              <w:t>to</w:t>
            </w:r>
            <w:r w:rsidRPr="00230326">
              <w:rPr>
                <w:rFonts w:ascii="Verdana" w:hAnsi="Verdana"/>
                <w:b/>
                <w:bCs/>
              </w:rPr>
              <w:t xml:space="preserve"> año $ (</w:t>
            </w:r>
            <w:r>
              <w:rPr>
                <w:rFonts w:ascii="Verdana" w:hAnsi="Verdana"/>
                <w:b/>
                <w:bCs/>
              </w:rPr>
              <w:t>*</w:t>
            </w:r>
            <w:r w:rsidRPr="00230326">
              <w:rPr>
                <w:rFonts w:ascii="Verdana" w:hAnsi="Verdana"/>
                <w:b/>
                <w:bCs/>
              </w:rPr>
              <w:t>)</w:t>
            </w:r>
          </w:p>
          <w:p w:rsidR="00AB4876" w:rsidRPr="00230326" w:rsidRDefault="00AB4876" w:rsidP="009032A5">
            <w:pPr>
              <w:jc w:val="center"/>
              <w:rPr>
                <w:rFonts w:ascii="Verdana" w:hAnsi="Verdana"/>
                <w:b/>
                <w:bCs/>
              </w:rPr>
            </w:pPr>
          </w:p>
        </w:tc>
      </w:tr>
      <w:tr w:rsidR="00AB4876" w:rsidRPr="00230326" w:rsidTr="00AB4876">
        <w:trPr>
          <w:cantSplit/>
          <w:trHeight w:val="320"/>
        </w:trPr>
        <w:tc>
          <w:tcPr>
            <w:tcW w:w="5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 w:rsidP="00FE2B39">
            <w:pPr>
              <w:rPr>
                <w:rFonts w:ascii="Verdana" w:hAnsi="Verdana"/>
              </w:rPr>
            </w:pPr>
            <w:r w:rsidRPr="00230326">
              <w:rPr>
                <w:rFonts w:ascii="Verdana" w:hAnsi="Verdana"/>
              </w:rPr>
              <w:t>Mate</w:t>
            </w:r>
            <w:r>
              <w:rPr>
                <w:rFonts w:ascii="Verdana" w:hAnsi="Verdana"/>
              </w:rPr>
              <w:t>riales, componentes electrónico</w:t>
            </w:r>
            <w:r w:rsidRPr="00230326">
              <w:rPr>
                <w:rFonts w:ascii="Verdana" w:hAnsi="Verdana"/>
              </w:rPr>
              <w:t xml:space="preserve">s, drogas, etc. 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 w:rsidP="009032A5">
            <w:pPr>
              <w:rPr>
                <w:rFonts w:ascii="Verdana" w:hAnsi="Verdana"/>
              </w:rPr>
            </w:pPr>
          </w:p>
        </w:tc>
      </w:tr>
      <w:tr w:rsidR="00AB4876" w:rsidRPr="00230326" w:rsidTr="00AB4876">
        <w:trPr>
          <w:cantSplit/>
          <w:trHeight w:val="320"/>
        </w:trPr>
        <w:tc>
          <w:tcPr>
            <w:tcW w:w="5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Insumos de librería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 w:rsidP="009032A5">
            <w:pPr>
              <w:rPr>
                <w:rFonts w:ascii="Verdana" w:hAnsi="Verdana"/>
              </w:rPr>
            </w:pPr>
          </w:p>
        </w:tc>
      </w:tr>
      <w:tr w:rsidR="00AB4876" w:rsidRPr="00230326" w:rsidTr="00AB4876">
        <w:trPr>
          <w:cantSplit/>
          <w:trHeight w:val="320"/>
        </w:trPr>
        <w:tc>
          <w:tcPr>
            <w:tcW w:w="5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  <w:r w:rsidRPr="00230326">
              <w:rPr>
                <w:rFonts w:ascii="Verdana" w:hAnsi="Verdana"/>
              </w:rPr>
              <w:t>Otros (aclarar)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 w:rsidP="009032A5">
            <w:pPr>
              <w:rPr>
                <w:rFonts w:ascii="Verdana" w:hAnsi="Verdana"/>
              </w:rPr>
            </w:pPr>
          </w:p>
        </w:tc>
      </w:tr>
      <w:tr w:rsidR="00AB4876" w:rsidRPr="00230326" w:rsidTr="00AB4876">
        <w:trPr>
          <w:cantSplit/>
          <w:trHeight w:val="320"/>
        </w:trPr>
        <w:tc>
          <w:tcPr>
            <w:tcW w:w="5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2F2F2"/>
          </w:tcPr>
          <w:p w:rsidR="00AB4876" w:rsidRPr="00F67AFD" w:rsidRDefault="00AB4876" w:rsidP="00F67AFD">
            <w:pPr>
              <w:pStyle w:val="Prrafodelista"/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F67AFD">
              <w:rPr>
                <w:rFonts w:ascii="Verdana" w:hAnsi="Verdana"/>
              </w:rPr>
              <w:t xml:space="preserve">TOTAL BIENES DE CONSUMO  </w:t>
            </w:r>
            <w:r w:rsidR="00F67AFD" w:rsidRPr="00F67AFD">
              <w:rPr>
                <w:rFonts w:ascii="Verdana" w:hAnsi="Verdana"/>
              </w:rPr>
              <w:t xml:space="preserve"> 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2F2F2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2F2F2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/>
          </w:tcPr>
          <w:p w:rsidR="00AB4876" w:rsidRPr="00230326" w:rsidRDefault="00AB4876" w:rsidP="009032A5">
            <w:pPr>
              <w:rPr>
                <w:rFonts w:ascii="Verdana" w:hAnsi="Verdana"/>
              </w:rPr>
            </w:pPr>
          </w:p>
        </w:tc>
      </w:tr>
      <w:tr w:rsidR="00AB4876" w:rsidRPr="00230326" w:rsidTr="00AB4876">
        <w:trPr>
          <w:cantSplit/>
          <w:trHeight w:val="320"/>
        </w:trPr>
        <w:tc>
          <w:tcPr>
            <w:tcW w:w="5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 w:rsidP="004A1802">
            <w:pPr>
              <w:rPr>
                <w:rFonts w:ascii="Verdana" w:hAnsi="Verdana"/>
              </w:rPr>
            </w:pPr>
            <w:r w:rsidRPr="00230326">
              <w:rPr>
                <w:rFonts w:ascii="Verdana" w:hAnsi="Verdana"/>
              </w:rPr>
              <w:t>Viajes nacionales, salidas al campo, etc.</w:t>
            </w:r>
            <w:r>
              <w:rPr>
                <w:rFonts w:ascii="Verdana" w:hAnsi="Verdana"/>
              </w:rPr>
              <w:t xml:space="preserve"> </w:t>
            </w:r>
            <w:r w:rsidRPr="00230326">
              <w:rPr>
                <w:rFonts w:ascii="Verdana" w:hAnsi="Verdana"/>
              </w:rPr>
              <w:t>(</w:t>
            </w:r>
            <w:r>
              <w:rPr>
                <w:rFonts w:ascii="Verdana" w:hAnsi="Verdana"/>
              </w:rPr>
              <w:t>**</w:t>
            </w:r>
            <w:r w:rsidRPr="00230326">
              <w:rPr>
                <w:rFonts w:ascii="Verdana" w:hAnsi="Verdana"/>
              </w:rPr>
              <w:t>)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 w:rsidP="009032A5">
            <w:pPr>
              <w:rPr>
                <w:rFonts w:ascii="Verdana" w:hAnsi="Verdana"/>
              </w:rPr>
            </w:pPr>
          </w:p>
        </w:tc>
      </w:tr>
      <w:tr w:rsidR="00AB4876" w:rsidRPr="00230326" w:rsidTr="00AB4876">
        <w:trPr>
          <w:cantSplit/>
          <w:trHeight w:val="320"/>
        </w:trPr>
        <w:tc>
          <w:tcPr>
            <w:tcW w:w="5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 w:rsidP="004A1802">
            <w:pPr>
              <w:rPr>
                <w:rFonts w:ascii="Verdana" w:hAnsi="Verdana"/>
              </w:rPr>
            </w:pPr>
            <w:r w:rsidRPr="00230326">
              <w:rPr>
                <w:rFonts w:ascii="Verdana" w:hAnsi="Verdana"/>
              </w:rPr>
              <w:t>Viajes internacionales (</w:t>
            </w:r>
            <w:r>
              <w:rPr>
                <w:rFonts w:ascii="Verdana" w:hAnsi="Verdana"/>
              </w:rPr>
              <w:t>**</w:t>
            </w:r>
            <w:r w:rsidRPr="00230326">
              <w:rPr>
                <w:rFonts w:ascii="Verdana" w:hAnsi="Verdana"/>
              </w:rPr>
              <w:t>)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 w:rsidP="009032A5">
            <w:pPr>
              <w:rPr>
                <w:rFonts w:ascii="Verdana" w:hAnsi="Verdana"/>
              </w:rPr>
            </w:pPr>
          </w:p>
        </w:tc>
      </w:tr>
      <w:tr w:rsidR="00AB4876" w:rsidRPr="00230326" w:rsidTr="00AB4876">
        <w:trPr>
          <w:cantSplit/>
          <w:trHeight w:val="320"/>
        </w:trPr>
        <w:tc>
          <w:tcPr>
            <w:tcW w:w="5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700748" w:rsidP="007007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Gastos de envío</w:t>
            </w:r>
            <w:r w:rsidR="00AB4876" w:rsidRPr="00230326">
              <w:rPr>
                <w:rFonts w:ascii="Verdana" w:hAnsi="Verdana"/>
              </w:rPr>
              <w:t>, fotocopias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 w:rsidP="009032A5">
            <w:pPr>
              <w:rPr>
                <w:rFonts w:ascii="Verdana" w:hAnsi="Verdana"/>
              </w:rPr>
            </w:pPr>
          </w:p>
        </w:tc>
      </w:tr>
      <w:tr w:rsidR="00AB4876" w:rsidRPr="00230326" w:rsidTr="00AB4876">
        <w:trPr>
          <w:cantSplit/>
          <w:trHeight w:val="320"/>
        </w:trPr>
        <w:tc>
          <w:tcPr>
            <w:tcW w:w="5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  <w:r w:rsidRPr="00230326">
              <w:rPr>
                <w:rFonts w:ascii="Verdana" w:hAnsi="Verdana"/>
              </w:rPr>
              <w:t>Inscripciones a congresos, gastos de impresión de publicaciones, derechos de publicación, etc.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 w:rsidP="009032A5">
            <w:pPr>
              <w:rPr>
                <w:rFonts w:ascii="Verdana" w:hAnsi="Verdana"/>
              </w:rPr>
            </w:pPr>
          </w:p>
        </w:tc>
      </w:tr>
      <w:tr w:rsidR="00AB4876" w:rsidRPr="00230326" w:rsidTr="00AB4876">
        <w:trPr>
          <w:cantSplit/>
          <w:trHeight w:val="320"/>
        </w:trPr>
        <w:tc>
          <w:tcPr>
            <w:tcW w:w="5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  <w:r w:rsidRPr="00230326">
              <w:rPr>
                <w:rFonts w:ascii="Verdana" w:hAnsi="Verdana"/>
              </w:rPr>
              <w:t>Servicios técnicos especializados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 w:rsidP="009032A5">
            <w:pPr>
              <w:rPr>
                <w:rFonts w:ascii="Verdana" w:hAnsi="Verdana"/>
              </w:rPr>
            </w:pPr>
          </w:p>
        </w:tc>
      </w:tr>
      <w:tr w:rsidR="00AB4876" w:rsidRPr="00230326" w:rsidTr="00AB4876">
        <w:trPr>
          <w:cantSplit/>
          <w:trHeight w:val="320"/>
        </w:trPr>
        <w:tc>
          <w:tcPr>
            <w:tcW w:w="5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  <w:r w:rsidRPr="00230326">
              <w:rPr>
                <w:rFonts w:ascii="Verdana" w:hAnsi="Verdana"/>
              </w:rPr>
              <w:t>Otros (aclarar)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 w:rsidP="009032A5">
            <w:pPr>
              <w:rPr>
                <w:rFonts w:ascii="Verdana" w:hAnsi="Verdana"/>
              </w:rPr>
            </w:pPr>
          </w:p>
        </w:tc>
      </w:tr>
      <w:tr w:rsidR="00AB4876" w:rsidRPr="00230326" w:rsidTr="00AB4876">
        <w:trPr>
          <w:cantSplit/>
          <w:trHeight w:val="320"/>
        </w:trPr>
        <w:tc>
          <w:tcPr>
            <w:tcW w:w="5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2F2F2"/>
          </w:tcPr>
          <w:p w:rsidR="00AB4876" w:rsidRPr="00F67AFD" w:rsidRDefault="00AB4876" w:rsidP="00F67AFD">
            <w:pPr>
              <w:pStyle w:val="Prrafodelista"/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F67AFD">
              <w:rPr>
                <w:rFonts w:ascii="Verdana" w:hAnsi="Verdana"/>
              </w:rPr>
              <w:t xml:space="preserve">TOTAL </w:t>
            </w:r>
            <w:r w:rsidR="00F67AFD">
              <w:rPr>
                <w:rFonts w:ascii="Verdana" w:hAnsi="Verdana"/>
              </w:rPr>
              <w:t>SERVICIOS NO PERSONALES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2F2F2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2F2F2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/>
          </w:tcPr>
          <w:p w:rsidR="00AB4876" w:rsidRPr="00230326" w:rsidRDefault="00AB4876" w:rsidP="009032A5">
            <w:pPr>
              <w:rPr>
                <w:rFonts w:ascii="Verdana" w:hAnsi="Verdana"/>
              </w:rPr>
            </w:pPr>
          </w:p>
        </w:tc>
      </w:tr>
      <w:tr w:rsidR="00AB4876" w:rsidRPr="00230326" w:rsidTr="00AB4876">
        <w:trPr>
          <w:cantSplit/>
          <w:trHeight w:val="320"/>
        </w:trPr>
        <w:tc>
          <w:tcPr>
            <w:tcW w:w="5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  <w:r w:rsidRPr="00230326">
              <w:rPr>
                <w:rFonts w:ascii="Verdana" w:hAnsi="Verdana"/>
              </w:rPr>
              <w:t>Bibliografía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 w:rsidP="009032A5">
            <w:pPr>
              <w:rPr>
                <w:rFonts w:ascii="Verdana" w:hAnsi="Verdana"/>
              </w:rPr>
            </w:pPr>
          </w:p>
        </w:tc>
      </w:tr>
      <w:tr w:rsidR="00AB4876" w:rsidRPr="00230326" w:rsidTr="00AB4876">
        <w:trPr>
          <w:cantSplit/>
          <w:trHeight w:val="320"/>
        </w:trPr>
        <w:tc>
          <w:tcPr>
            <w:tcW w:w="5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  <w:r w:rsidRPr="00230326">
              <w:rPr>
                <w:rFonts w:ascii="Verdana" w:hAnsi="Verdana"/>
              </w:rPr>
              <w:t>Equipos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 w:rsidP="009032A5">
            <w:pPr>
              <w:rPr>
                <w:rFonts w:ascii="Verdana" w:hAnsi="Verdana"/>
              </w:rPr>
            </w:pPr>
          </w:p>
        </w:tc>
      </w:tr>
      <w:tr w:rsidR="00AB4876" w:rsidRPr="00230326" w:rsidTr="00AB4876">
        <w:trPr>
          <w:cantSplit/>
          <w:trHeight w:val="320"/>
        </w:trPr>
        <w:tc>
          <w:tcPr>
            <w:tcW w:w="5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  <w:r w:rsidRPr="00230326">
              <w:rPr>
                <w:rFonts w:ascii="Verdana" w:hAnsi="Verdana"/>
              </w:rPr>
              <w:t>Software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 w:rsidP="009032A5">
            <w:pPr>
              <w:rPr>
                <w:rFonts w:ascii="Verdana" w:hAnsi="Verdana"/>
              </w:rPr>
            </w:pPr>
          </w:p>
        </w:tc>
      </w:tr>
      <w:tr w:rsidR="00AB4876" w:rsidRPr="00230326" w:rsidTr="00AB4876">
        <w:trPr>
          <w:cantSplit/>
          <w:trHeight w:val="320"/>
        </w:trPr>
        <w:tc>
          <w:tcPr>
            <w:tcW w:w="5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  <w:r w:rsidRPr="00230326">
              <w:rPr>
                <w:rFonts w:ascii="Verdana" w:hAnsi="Verdana"/>
              </w:rPr>
              <w:t>Otros (aclarar)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AB4876" w:rsidRPr="00230326" w:rsidRDefault="00AB4876" w:rsidP="009032A5">
            <w:pPr>
              <w:rPr>
                <w:rFonts w:ascii="Verdana" w:hAnsi="Verdana"/>
              </w:rPr>
            </w:pPr>
          </w:p>
        </w:tc>
      </w:tr>
      <w:tr w:rsidR="00AB4876" w:rsidRPr="00230326" w:rsidTr="00AB4876">
        <w:trPr>
          <w:cantSplit/>
          <w:trHeight w:val="320"/>
        </w:trPr>
        <w:tc>
          <w:tcPr>
            <w:tcW w:w="5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2F2F2"/>
          </w:tcPr>
          <w:p w:rsidR="00AB4876" w:rsidRPr="00F67AFD" w:rsidRDefault="00AB4876" w:rsidP="00F67AFD">
            <w:pPr>
              <w:pStyle w:val="Prrafodelista"/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F67AFD">
              <w:rPr>
                <w:rFonts w:ascii="Verdana" w:hAnsi="Verdana"/>
              </w:rPr>
              <w:t xml:space="preserve">TOTAL </w:t>
            </w:r>
            <w:r w:rsidR="00F67AFD">
              <w:rPr>
                <w:rFonts w:ascii="Verdana" w:hAnsi="Verdana"/>
              </w:rPr>
              <w:t>BIENES DE CAPITAL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2F2F2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2F2F2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/>
          </w:tcPr>
          <w:p w:rsidR="00AB4876" w:rsidRPr="00230326" w:rsidRDefault="00AB4876" w:rsidP="009032A5">
            <w:pPr>
              <w:rPr>
                <w:rFonts w:ascii="Verdana" w:hAnsi="Verdana"/>
              </w:rPr>
            </w:pPr>
          </w:p>
        </w:tc>
      </w:tr>
      <w:tr w:rsidR="00AB4876" w:rsidRPr="00230326" w:rsidTr="00AB4876">
        <w:trPr>
          <w:cantSplit/>
          <w:trHeight w:val="320"/>
        </w:trPr>
        <w:tc>
          <w:tcPr>
            <w:tcW w:w="5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8D8D8"/>
          </w:tcPr>
          <w:p w:rsidR="00AB4876" w:rsidRPr="00230326" w:rsidRDefault="00AB4876" w:rsidP="00F67AFD">
            <w:pPr>
              <w:rPr>
                <w:rFonts w:ascii="Verdana" w:hAnsi="Verdana"/>
                <w:b/>
                <w:bCs/>
              </w:rPr>
            </w:pPr>
            <w:r w:rsidRPr="00230326">
              <w:rPr>
                <w:rFonts w:ascii="Verdana" w:hAnsi="Verdana"/>
                <w:b/>
                <w:bCs/>
              </w:rPr>
              <w:t xml:space="preserve">TOTAL   GENERAL  ( </w:t>
            </w:r>
            <w:r w:rsidR="00F67AFD">
              <w:rPr>
                <w:rFonts w:ascii="Verdana" w:hAnsi="Verdana"/>
                <w:b/>
                <w:bCs/>
              </w:rPr>
              <w:t>1</w:t>
            </w:r>
            <w:r w:rsidRPr="00230326">
              <w:rPr>
                <w:rFonts w:ascii="Verdana" w:hAnsi="Verdana"/>
                <w:b/>
                <w:bCs/>
              </w:rPr>
              <w:t xml:space="preserve"> + </w:t>
            </w:r>
            <w:r w:rsidR="00F67AFD">
              <w:rPr>
                <w:rFonts w:ascii="Verdana" w:hAnsi="Verdana"/>
                <w:b/>
                <w:bCs/>
              </w:rPr>
              <w:t>2</w:t>
            </w:r>
            <w:r w:rsidRPr="00230326">
              <w:rPr>
                <w:rFonts w:ascii="Verdana" w:hAnsi="Verdana"/>
                <w:b/>
                <w:bCs/>
              </w:rPr>
              <w:t xml:space="preserve"> + </w:t>
            </w:r>
            <w:r w:rsidR="00F67AFD">
              <w:rPr>
                <w:rFonts w:ascii="Verdana" w:hAnsi="Verdana"/>
                <w:b/>
                <w:bCs/>
              </w:rPr>
              <w:t>3</w:t>
            </w:r>
            <w:r w:rsidRPr="00230326">
              <w:rPr>
                <w:rFonts w:ascii="Verdana" w:hAnsi="Verdana"/>
                <w:b/>
                <w:bCs/>
              </w:rPr>
              <w:t xml:space="preserve"> )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8D8D8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8D8D8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8D8D8"/>
          </w:tcPr>
          <w:p w:rsidR="00AB4876" w:rsidRPr="00230326" w:rsidRDefault="00AB4876">
            <w:pPr>
              <w:rPr>
                <w:rFonts w:ascii="Verdana" w:hAnsi="Verdana"/>
              </w:rPr>
            </w:pPr>
          </w:p>
        </w:tc>
        <w:tc>
          <w:tcPr>
            <w:tcW w:w="21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8D8D8"/>
          </w:tcPr>
          <w:p w:rsidR="00AB4876" w:rsidRPr="00230326" w:rsidRDefault="00AB4876" w:rsidP="009032A5">
            <w:pPr>
              <w:rPr>
                <w:rFonts w:ascii="Verdana" w:hAnsi="Verdana"/>
              </w:rPr>
            </w:pPr>
          </w:p>
        </w:tc>
      </w:tr>
    </w:tbl>
    <w:p w:rsidR="006F57A0" w:rsidRPr="00230326" w:rsidRDefault="004A1802" w:rsidP="004A1802">
      <w:pPr>
        <w:tabs>
          <w:tab w:val="left" w:pos="900"/>
        </w:tabs>
        <w:rPr>
          <w:rFonts w:ascii="Verdana" w:hAnsi="Verdana"/>
        </w:rPr>
      </w:pPr>
      <w:r>
        <w:rPr>
          <w:rFonts w:ascii="Verdana" w:hAnsi="Verdana"/>
        </w:rPr>
        <w:t xml:space="preserve">(*) </w:t>
      </w:r>
      <w:r w:rsidR="006F57A0" w:rsidRPr="00230326">
        <w:rPr>
          <w:rFonts w:ascii="Verdana" w:hAnsi="Verdana"/>
        </w:rPr>
        <w:t xml:space="preserve">No completar en caso de </w:t>
      </w:r>
      <w:r w:rsidR="009873BE">
        <w:rPr>
          <w:rFonts w:ascii="Verdana" w:hAnsi="Verdana"/>
        </w:rPr>
        <w:t>Proyectos B o C</w:t>
      </w:r>
      <w:r w:rsidR="006F57A0" w:rsidRPr="00230326">
        <w:rPr>
          <w:rFonts w:ascii="Verdana" w:hAnsi="Verdana"/>
        </w:rPr>
        <w:t xml:space="preserve">.  </w:t>
      </w:r>
    </w:p>
    <w:p w:rsidR="006F57A0" w:rsidRDefault="004A1802">
      <w:pPr>
        <w:tabs>
          <w:tab w:val="left" w:pos="426"/>
        </w:tabs>
        <w:rPr>
          <w:rFonts w:ascii="Verdana" w:hAnsi="Verdana"/>
        </w:rPr>
      </w:pPr>
      <w:r>
        <w:rPr>
          <w:rFonts w:ascii="Verdana" w:hAnsi="Verdana"/>
        </w:rPr>
        <w:t xml:space="preserve">(**) </w:t>
      </w:r>
      <w:r w:rsidR="006F57A0" w:rsidRPr="00230326">
        <w:rPr>
          <w:rFonts w:ascii="Verdana" w:hAnsi="Verdana"/>
        </w:rPr>
        <w:t>Incluye pasajes, viáticos, etc.</w:t>
      </w:r>
    </w:p>
    <w:p w:rsidR="005664E1" w:rsidRDefault="005664E1">
      <w:pPr>
        <w:tabs>
          <w:tab w:val="left" w:pos="426"/>
        </w:tabs>
        <w:rPr>
          <w:rFonts w:ascii="Verdana" w:hAnsi="Verdana"/>
        </w:rPr>
      </w:pPr>
    </w:p>
    <w:p w:rsidR="005664E1" w:rsidRDefault="005664E1">
      <w:pPr>
        <w:suppressAutoHyphens w:val="0"/>
        <w:autoSpaceDE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664E1" w:rsidRDefault="005664E1" w:rsidP="005664E1">
      <w:pPr>
        <w:jc w:val="center"/>
        <w:sectPr w:rsidR="005664E1" w:rsidSect="005F1937">
          <w:footnotePr>
            <w:pos w:val="beneathText"/>
          </w:footnotePr>
          <w:pgSz w:w="16837" w:h="11905" w:orient="landscape"/>
          <w:pgMar w:top="1701" w:right="1985" w:bottom="1418" w:left="1701" w:header="720" w:footer="720" w:gutter="0"/>
          <w:cols w:space="720"/>
          <w:docGrid w:linePitch="360"/>
        </w:sectPr>
      </w:pPr>
    </w:p>
    <w:p w:rsidR="005664E1" w:rsidRPr="00724527" w:rsidRDefault="00E153D9" w:rsidP="005664E1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 xml:space="preserve">11. </w:t>
      </w:r>
      <w:r w:rsidR="005664E1" w:rsidRPr="00724527">
        <w:rPr>
          <w:rFonts w:ascii="Arial" w:hAnsi="Arial" w:cs="Arial"/>
          <w:b/>
          <w:sz w:val="26"/>
          <w:szCs w:val="26"/>
        </w:rPr>
        <w:t>PRESENTACIONES A PROYECTOS DE INVESTIGACIÓN - 2023</w:t>
      </w:r>
    </w:p>
    <w:p w:rsidR="005664E1" w:rsidRPr="00E13D74" w:rsidRDefault="005664E1" w:rsidP="005664E1">
      <w:pPr>
        <w:jc w:val="center"/>
        <w:rPr>
          <w:rFonts w:ascii="Arial" w:hAnsi="Arial" w:cs="Arial"/>
          <w:b/>
          <w:i/>
        </w:rPr>
      </w:pPr>
      <w:r w:rsidRPr="00E13D74">
        <w:rPr>
          <w:rFonts w:ascii="Arial" w:hAnsi="Arial" w:cs="Arial"/>
          <w:b/>
          <w:i/>
        </w:rPr>
        <w:t>DATOS PARA CONTROL DE ADMI</w:t>
      </w:r>
      <w:bookmarkStart w:id="0" w:name="_GoBack"/>
      <w:bookmarkEnd w:id="0"/>
      <w:r w:rsidRPr="00E13D74">
        <w:rPr>
          <w:rFonts w:ascii="Arial" w:hAnsi="Arial" w:cs="Arial"/>
          <w:b/>
          <w:i/>
        </w:rPr>
        <w:t>SIBILIDAD</w:t>
      </w:r>
    </w:p>
    <w:p w:rsidR="005664E1" w:rsidRDefault="005664E1" w:rsidP="005664E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47581B">
        <w:rPr>
          <w:rFonts w:ascii="Arial" w:hAnsi="Arial" w:cs="Arial"/>
        </w:rPr>
        <w:t xml:space="preserve">COMPLETAR </w:t>
      </w:r>
      <w:r w:rsidR="00C94BA3">
        <w:rPr>
          <w:rFonts w:ascii="Arial" w:hAnsi="Arial" w:cs="Arial"/>
        </w:rPr>
        <w:t xml:space="preserve">EL FORMULARIO </w:t>
      </w:r>
      <w:r w:rsidRPr="0047581B">
        <w:rPr>
          <w:rFonts w:ascii="Arial" w:hAnsi="Arial" w:cs="Arial"/>
        </w:rPr>
        <w:t xml:space="preserve"> DE ACUERDO AL TIPO DE PROYECTO</w:t>
      </w:r>
      <w:r w:rsidR="00C94BA3">
        <w:rPr>
          <w:rFonts w:ascii="Arial" w:hAnsi="Arial" w:cs="Arial"/>
        </w:rPr>
        <w:t xml:space="preserve"> A, B o C</w:t>
      </w:r>
      <w:r>
        <w:rPr>
          <w:rFonts w:ascii="Arial" w:hAnsi="Arial" w:cs="Arial"/>
        </w:rPr>
        <w:t>)</w:t>
      </w:r>
    </w:p>
    <w:p w:rsidR="005D277E" w:rsidRDefault="005D277E" w:rsidP="005664E1">
      <w:pPr>
        <w:jc w:val="center"/>
        <w:rPr>
          <w:rFonts w:ascii="Arial" w:hAnsi="Arial" w:cs="Arial"/>
        </w:rPr>
      </w:pPr>
    </w:p>
    <w:p w:rsidR="005664E1" w:rsidRPr="0047581B" w:rsidRDefault="005664E1" w:rsidP="005664E1">
      <w:pPr>
        <w:jc w:val="center"/>
      </w:pPr>
    </w:p>
    <w:p w:rsidR="005664E1" w:rsidRPr="00CC2934" w:rsidRDefault="005664E1" w:rsidP="005664E1">
      <w:pPr>
        <w:ind w:right="-518"/>
        <w:rPr>
          <w:rFonts w:ascii="Arial" w:hAnsi="Arial" w:cs="Arial"/>
          <w:b/>
        </w:rPr>
      </w:pPr>
      <w:r w:rsidRPr="00E13D74">
        <w:rPr>
          <w:rFonts w:ascii="Arial" w:hAnsi="Arial" w:cs="Arial"/>
          <w:b/>
          <w:i/>
        </w:rPr>
        <w:t>REQUISITOS PARA DIRECTORES Y CODIRECTORES DE PROYECTOS TIPO A</w:t>
      </w:r>
      <w:r w:rsidRPr="00CC2934">
        <w:rPr>
          <w:rFonts w:ascii="Arial" w:hAnsi="Arial" w:cs="Arial"/>
          <w:b/>
        </w:rPr>
        <w:t>:</w:t>
      </w:r>
    </w:p>
    <w:p w:rsidR="005664E1" w:rsidRPr="00CC2934" w:rsidRDefault="005664E1" w:rsidP="005664E1">
      <w:pPr>
        <w:pStyle w:val="Prrafodelista"/>
        <w:widowControl w:val="0"/>
        <w:numPr>
          <w:ilvl w:val="0"/>
          <w:numId w:val="12"/>
        </w:numPr>
        <w:tabs>
          <w:tab w:val="left" w:pos="0"/>
        </w:tabs>
        <w:autoSpaceDE/>
        <w:autoSpaceDN w:val="0"/>
        <w:adjustRightInd w:val="0"/>
        <w:spacing w:line="1" w:lineRule="atLeast"/>
        <w:ind w:left="426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  <w:r w:rsidRPr="00CC2934">
        <w:rPr>
          <w:rFonts w:ascii="Arial" w:eastAsia="Arial" w:hAnsi="Arial" w:cs="Arial"/>
        </w:rPr>
        <w:t xml:space="preserve">La participación con ponencias en reuniones científicas y publicaciones de al menos tres (3) trabajos completos con </w:t>
      </w:r>
      <w:proofErr w:type="spellStart"/>
      <w:r w:rsidRPr="00CC2934">
        <w:rPr>
          <w:rFonts w:ascii="Arial" w:eastAsia="Arial" w:hAnsi="Arial" w:cs="Arial"/>
        </w:rPr>
        <w:t>referato</w:t>
      </w:r>
      <w:proofErr w:type="spellEnd"/>
      <w:r w:rsidRPr="00CC2934">
        <w:rPr>
          <w:rFonts w:ascii="Arial" w:eastAsia="Arial" w:hAnsi="Arial" w:cs="Arial"/>
        </w:rPr>
        <w:t xml:space="preserve"> (revistas especializadas y/o indexadas, capítulos de libros y/o libro). Estos requisitos podrán ser cumplimentados en los últimos cinco (5) años.</w:t>
      </w:r>
    </w:p>
    <w:p w:rsidR="005664E1" w:rsidRPr="00CC2934" w:rsidRDefault="005664E1" w:rsidP="005664E1">
      <w:pPr>
        <w:pStyle w:val="Prrafodelista"/>
        <w:widowControl w:val="0"/>
        <w:numPr>
          <w:ilvl w:val="0"/>
          <w:numId w:val="12"/>
        </w:numPr>
        <w:tabs>
          <w:tab w:val="left" w:pos="0"/>
        </w:tabs>
        <w:autoSpaceDE/>
        <w:autoSpaceDN w:val="0"/>
        <w:adjustRightInd w:val="0"/>
        <w:spacing w:line="1" w:lineRule="atLeast"/>
        <w:ind w:left="426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  <w:r w:rsidRPr="00CC2934">
        <w:rPr>
          <w:rFonts w:ascii="Arial" w:eastAsia="Arial" w:hAnsi="Arial" w:cs="Arial"/>
        </w:rPr>
        <w:t>La Formación de Recursos Humanos debidamente acreditados (Dirección/Codirección de Tesis de Grado y/o Posgrado, de Becarios, de Pasantías de Investigación, Dirección de Investigadores, Estudiantes y Personal Técnico demostrada a través de la Producción Científica o Tecnológica).</w:t>
      </w:r>
    </w:p>
    <w:p w:rsidR="005664E1" w:rsidRPr="00767BDB" w:rsidRDefault="005664E1" w:rsidP="005664E1">
      <w:pPr>
        <w:widowControl w:val="0"/>
        <w:tabs>
          <w:tab w:val="left" w:pos="0"/>
        </w:tabs>
        <w:autoSpaceDN w:val="0"/>
        <w:adjustRightInd w:val="0"/>
        <w:spacing w:line="1" w:lineRule="atLeast"/>
        <w:ind w:left="66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</w:p>
    <w:p w:rsidR="005664E1" w:rsidRPr="00CC2934" w:rsidRDefault="005664E1" w:rsidP="005664E1">
      <w:pPr>
        <w:widowControl w:val="0"/>
        <w:tabs>
          <w:tab w:val="left" w:pos="0"/>
        </w:tabs>
        <w:autoSpaceDN w:val="0"/>
        <w:adjustRightInd w:val="0"/>
        <w:spacing w:line="1" w:lineRule="atLeast"/>
        <w:ind w:left="66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  <w:r w:rsidRPr="00724527">
        <w:rPr>
          <w:rFonts w:ascii="Arial" w:eastAsia="Arial" w:hAnsi="Arial" w:cs="Arial"/>
          <w:b/>
        </w:rPr>
        <w:t>Nombre del</w:t>
      </w:r>
      <w:r>
        <w:rPr>
          <w:rFonts w:ascii="Arial" w:eastAsia="Arial" w:hAnsi="Arial" w:cs="Arial"/>
          <w:b/>
        </w:rPr>
        <w:t>/la</w:t>
      </w:r>
      <w:r w:rsidRPr="00724527">
        <w:rPr>
          <w:rFonts w:ascii="Arial" w:eastAsia="Arial" w:hAnsi="Arial" w:cs="Arial"/>
          <w:b/>
        </w:rPr>
        <w:t xml:space="preserve"> Director</w:t>
      </w:r>
      <w:r>
        <w:rPr>
          <w:rFonts w:ascii="Arial" w:eastAsia="Arial" w:hAnsi="Arial" w:cs="Arial"/>
          <w:b/>
        </w:rPr>
        <w:t>/a</w:t>
      </w:r>
      <w:r>
        <w:rPr>
          <w:rFonts w:ascii="Arial" w:eastAsia="Arial" w:hAnsi="Arial" w:cs="Arial"/>
        </w:rPr>
        <w:t xml:space="preserve">: </w:t>
      </w:r>
      <w:r w:rsidRPr="00CC2934">
        <w:rPr>
          <w:rFonts w:ascii="Arial" w:eastAsia="Arial" w:hAnsi="Arial" w:cs="Arial"/>
        </w:rPr>
        <w:t>…………………………………………………………………</w:t>
      </w:r>
      <w:r>
        <w:rPr>
          <w:rFonts w:ascii="Arial" w:eastAsia="Arial" w:hAnsi="Arial" w:cs="Arial"/>
        </w:rPr>
        <w:t>..........</w:t>
      </w:r>
    </w:p>
    <w:p w:rsidR="005664E1" w:rsidRPr="00CC2934" w:rsidRDefault="005664E1" w:rsidP="005664E1">
      <w:pPr>
        <w:widowControl w:val="0"/>
        <w:tabs>
          <w:tab w:val="left" w:pos="0"/>
        </w:tabs>
        <w:autoSpaceDN w:val="0"/>
        <w:adjustRightInd w:val="0"/>
        <w:spacing w:line="1" w:lineRule="atLeast"/>
        <w:ind w:left="66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</w:p>
    <w:p w:rsidR="005664E1" w:rsidRPr="00CC2934" w:rsidRDefault="005664E1" w:rsidP="005664E1">
      <w:pPr>
        <w:widowControl w:val="0"/>
        <w:tabs>
          <w:tab w:val="left" w:pos="0"/>
        </w:tabs>
        <w:autoSpaceDN w:val="0"/>
        <w:adjustRightInd w:val="0"/>
        <w:spacing w:line="1" w:lineRule="atLeast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  <w:r w:rsidRPr="00CC2934">
        <w:rPr>
          <w:rFonts w:ascii="Arial" w:eastAsia="Arial" w:hAnsi="Arial" w:cs="Arial"/>
        </w:rPr>
        <w:t>Complete la información referida al requisito del inc. 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6"/>
      </w:tblGrid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widowControl w:val="0"/>
              <w:tabs>
                <w:tab w:val="left" w:pos="0"/>
              </w:tabs>
              <w:autoSpaceDN w:val="0"/>
              <w:adjustRightInd w:val="0"/>
              <w:spacing w:line="1" w:lineRule="atLeast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</w:rPr>
            </w:pPr>
            <w:r w:rsidRPr="00CC2934">
              <w:rPr>
                <w:rFonts w:ascii="Arial" w:eastAsia="Arial" w:hAnsi="Arial" w:cs="Arial"/>
              </w:rPr>
              <w:t xml:space="preserve">1 - </w:t>
            </w:r>
          </w:p>
        </w:tc>
      </w:tr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widowControl w:val="0"/>
              <w:tabs>
                <w:tab w:val="left" w:pos="0"/>
              </w:tabs>
              <w:autoSpaceDN w:val="0"/>
              <w:adjustRightInd w:val="0"/>
              <w:spacing w:line="1" w:lineRule="atLeast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</w:rPr>
            </w:pPr>
            <w:r w:rsidRPr="00CC2934">
              <w:rPr>
                <w:rFonts w:ascii="Arial" w:eastAsia="Arial" w:hAnsi="Arial" w:cs="Arial"/>
              </w:rPr>
              <w:t>2 -</w:t>
            </w:r>
          </w:p>
        </w:tc>
      </w:tr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widowControl w:val="0"/>
              <w:tabs>
                <w:tab w:val="left" w:pos="0"/>
              </w:tabs>
              <w:autoSpaceDN w:val="0"/>
              <w:adjustRightInd w:val="0"/>
              <w:spacing w:line="1" w:lineRule="atLeast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</w:rPr>
            </w:pPr>
            <w:r w:rsidRPr="00CC2934">
              <w:rPr>
                <w:rFonts w:ascii="Arial" w:eastAsia="Arial" w:hAnsi="Arial" w:cs="Arial"/>
              </w:rPr>
              <w:t>3 -</w:t>
            </w:r>
          </w:p>
        </w:tc>
      </w:tr>
    </w:tbl>
    <w:p w:rsidR="005664E1" w:rsidRPr="00CC2934" w:rsidRDefault="005664E1" w:rsidP="005664E1">
      <w:pPr>
        <w:widowControl w:val="0"/>
        <w:tabs>
          <w:tab w:val="left" w:pos="0"/>
        </w:tabs>
        <w:autoSpaceDN w:val="0"/>
        <w:adjustRightInd w:val="0"/>
        <w:spacing w:line="1" w:lineRule="atLeast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</w:p>
    <w:p w:rsidR="005664E1" w:rsidRPr="00CC2934" w:rsidRDefault="005664E1" w:rsidP="005664E1">
      <w:pPr>
        <w:tabs>
          <w:tab w:val="left" w:pos="0"/>
        </w:tabs>
        <w:jc w:val="both"/>
        <w:rPr>
          <w:rFonts w:ascii="Arial" w:eastAsia="Arial" w:hAnsi="Arial" w:cs="Arial"/>
        </w:rPr>
      </w:pPr>
      <w:r w:rsidRPr="00CC2934">
        <w:rPr>
          <w:rFonts w:ascii="Arial" w:eastAsia="Arial" w:hAnsi="Arial" w:cs="Arial"/>
        </w:rPr>
        <w:t xml:space="preserve">Complete la información referida al requisito del inc. b)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6"/>
      </w:tblGrid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tabs>
                <w:tab w:val="left" w:pos="0"/>
              </w:tabs>
              <w:jc w:val="both"/>
              <w:rPr>
                <w:rFonts w:ascii="Arial" w:eastAsia="Arial" w:hAnsi="Arial" w:cs="Arial"/>
              </w:rPr>
            </w:pPr>
            <w:r w:rsidRPr="00CC2934">
              <w:rPr>
                <w:rFonts w:ascii="Arial" w:eastAsia="Arial" w:hAnsi="Arial" w:cs="Arial"/>
              </w:rPr>
              <w:t>1 -</w:t>
            </w:r>
          </w:p>
        </w:tc>
      </w:tr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tabs>
                <w:tab w:val="left" w:pos="0"/>
              </w:tabs>
              <w:jc w:val="both"/>
              <w:rPr>
                <w:rFonts w:ascii="Arial" w:eastAsia="Arial" w:hAnsi="Arial" w:cs="Arial"/>
              </w:rPr>
            </w:pPr>
            <w:r w:rsidRPr="00CC2934">
              <w:rPr>
                <w:rFonts w:ascii="Arial" w:eastAsia="Arial" w:hAnsi="Arial" w:cs="Arial"/>
              </w:rPr>
              <w:t>2 -</w:t>
            </w:r>
          </w:p>
        </w:tc>
      </w:tr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tabs>
                <w:tab w:val="left" w:pos="0"/>
              </w:tabs>
              <w:jc w:val="both"/>
              <w:rPr>
                <w:rFonts w:ascii="Arial" w:eastAsia="Arial" w:hAnsi="Arial" w:cs="Arial"/>
              </w:rPr>
            </w:pPr>
            <w:r w:rsidRPr="00CC2934">
              <w:rPr>
                <w:rFonts w:ascii="Arial" w:eastAsia="Arial" w:hAnsi="Arial" w:cs="Arial"/>
              </w:rPr>
              <w:t>3 -</w:t>
            </w:r>
          </w:p>
        </w:tc>
      </w:tr>
    </w:tbl>
    <w:p w:rsidR="005664E1" w:rsidRPr="00CC2934" w:rsidRDefault="005664E1" w:rsidP="005664E1">
      <w:pPr>
        <w:tabs>
          <w:tab w:val="left" w:pos="0"/>
        </w:tabs>
        <w:jc w:val="both"/>
        <w:rPr>
          <w:rFonts w:ascii="Arial" w:eastAsia="Arial" w:hAnsi="Arial" w:cs="Arial"/>
        </w:rPr>
      </w:pPr>
    </w:p>
    <w:p w:rsidR="005664E1" w:rsidRDefault="005664E1" w:rsidP="005664E1">
      <w:pPr>
        <w:tabs>
          <w:tab w:val="left" w:pos="0"/>
        </w:tabs>
        <w:jc w:val="both"/>
        <w:rPr>
          <w:rFonts w:ascii="Arial" w:eastAsia="Arial" w:hAnsi="Arial" w:cs="Arial"/>
        </w:rPr>
      </w:pPr>
      <w:r w:rsidRPr="00724527">
        <w:rPr>
          <w:rFonts w:ascii="Arial" w:eastAsia="Arial" w:hAnsi="Arial" w:cs="Arial"/>
          <w:b/>
        </w:rPr>
        <w:t>Nombre del</w:t>
      </w:r>
      <w:r>
        <w:rPr>
          <w:rFonts w:ascii="Arial" w:eastAsia="Arial" w:hAnsi="Arial" w:cs="Arial"/>
          <w:b/>
        </w:rPr>
        <w:t>/la</w:t>
      </w:r>
      <w:r w:rsidRPr="00724527">
        <w:rPr>
          <w:rFonts w:ascii="Arial" w:eastAsia="Arial" w:hAnsi="Arial" w:cs="Arial"/>
          <w:b/>
        </w:rPr>
        <w:t xml:space="preserve"> Co-Director</w:t>
      </w:r>
      <w:r>
        <w:rPr>
          <w:rFonts w:ascii="Arial" w:eastAsia="Arial" w:hAnsi="Arial" w:cs="Arial"/>
          <w:b/>
        </w:rPr>
        <w:t>/a</w:t>
      </w:r>
      <w:r w:rsidRPr="00CC2934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 w:rsidRPr="00CC2934">
        <w:rPr>
          <w:rFonts w:ascii="Arial" w:eastAsia="Arial" w:hAnsi="Arial" w:cs="Arial"/>
        </w:rPr>
        <w:t>……………………………………………………………………</w:t>
      </w:r>
    </w:p>
    <w:p w:rsidR="00B77E55" w:rsidRPr="00CC2934" w:rsidRDefault="00B77E55" w:rsidP="005664E1">
      <w:pPr>
        <w:tabs>
          <w:tab w:val="left" w:pos="0"/>
        </w:tabs>
        <w:jc w:val="both"/>
        <w:rPr>
          <w:rFonts w:ascii="Arial" w:eastAsia="Arial" w:hAnsi="Arial" w:cs="Arial"/>
        </w:rPr>
      </w:pPr>
    </w:p>
    <w:p w:rsidR="005664E1" w:rsidRPr="00CC2934" w:rsidRDefault="005664E1" w:rsidP="005664E1">
      <w:pPr>
        <w:widowControl w:val="0"/>
        <w:tabs>
          <w:tab w:val="left" w:pos="0"/>
        </w:tabs>
        <w:autoSpaceDN w:val="0"/>
        <w:adjustRightInd w:val="0"/>
        <w:spacing w:line="1" w:lineRule="atLeast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  <w:r w:rsidRPr="00CC2934">
        <w:rPr>
          <w:rFonts w:ascii="Arial" w:eastAsia="Arial" w:hAnsi="Arial" w:cs="Arial"/>
        </w:rPr>
        <w:t>Complete la información referida al requisito del inc. 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6"/>
      </w:tblGrid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widowControl w:val="0"/>
              <w:tabs>
                <w:tab w:val="left" w:pos="0"/>
              </w:tabs>
              <w:autoSpaceDN w:val="0"/>
              <w:adjustRightInd w:val="0"/>
              <w:spacing w:line="1" w:lineRule="atLeast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</w:rPr>
            </w:pPr>
            <w:r w:rsidRPr="00CC2934">
              <w:rPr>
                <w:rFonts w:ascii="Arial" w:eastAsia="Arial" w:hAnsi="Arial" w:cs="Arial"/>
              </w:rPr>
              <w:t xml:space="preserve">1 - </w:t>
            </w:r>
          </w:p>
        </w:tc>
      </w:tr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widowControl w:val="0"/>
              <w:tabs>
                <w:tab w:val="left" w:pos="0"/>
              </w:tabs>
              <w:autoSpaceDN w:val="0"/>
              <w:adjustRightInd w:val="0"/>
              <w:spacing w:line="1" w:lineRule="atLeast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</w:rPr>
            </w:pPr>
            <w:r w:rsidRPr="00CC2934">
              <w:rPr>
                <w:rFonts w:ascii="Arial" w:eastAsia="Arial" w:hAnsi="Arial" w:cs="Arial"/>
              </w:rPr>
              <w:t>2 -</w:t>
            </w:r>
          </w:p>
        </w:tc>
      </w:tr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widowControl w:val="0"/>
              <w:tabs>
                <w:tab w:val="left" w:pos="0"/>
              </w:tabs>
              <w:autoSpaceDN w:val="0"/>
              <w:adjustRightInd w:val="0"/>
              <w:spacing w:line="1" w:lineRule="atLeast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</w:rPr>
            </w:pPr>
            <w:r w:rsidRPr="00CC2934">
              <w:rPr>
                <w:rFonts w:ascii="Arial" w:eastAsia="Arial" w:hAnsi="Arial" w:cs="Arial"/>
              </w:rPr>
              <w:t>3 -</w:t>
            </w:r>
          </w:p>
        </w:tc>
      </w:tr>
    </w:tbl>
    <w:p w:rsidR="005664E1" w:rsidRPr="00CC2934" w:rsidRDefault="005664E1" w:rsidP="005664E1">
      <w:pPr>
        <w:widowControl w:val="0"/>
        <w:tabs>
          <w:tab w:val="left" w:pos="0"/>
        </w:tabs>
        <w:autoSpaceDN w:val="0"/>
        <w:adjustRightInd w:val="0"/>
        <w:spacing w:line="1" w:lineRule="atLeast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</w:p>
    <w:p w:rsidR="005664E1" w:rsidRPr="00CC2934" w:rsidRDefault="005664E1" w:rsidP="005664E1">
      <w:pPr>
        <w:tabs>
          <w:tab w:val="left" w:pos="0"/>
        </w:tabs>
        <w:jc w:val="both"/>
        <w:rPr>
          <w:rFonts w:ascii="Arial" w:eastAsia="Arial" w:hAnsi="Arial" w:cs="Arial"/>
        </w:rPr>
      </w:pPr>
      <w:r w:rsidRPr="00CC2934">
        <w:rPr>
          <w:rFonts w:ascii="Arial" w:eastAsia="Arial" w:hAnsi="Arial" w:cs="Arial"/>
        </w:rPr>
        <w:t xml:space="preserve">Complete la información referida al requisito del inc. b)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6"/>
      </w:tblGrid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tabs>
                <w:tab w:val="left" w:pos="0"/>
              </w:tabs>
              <w:jc w:val="both"/>
              <w:rPr>
                <w:rFonts w:ascii="Arial" w:eastAsia="Arial" w:hAnsi="Arial" w:cs="Arial"/>
              </w:rPr>
            </w:pPr>
            <w:r w:rsidRPr="00CC2934">
              <w:rPr>
                <w:rFonts w:ascii="Arial" w:eastAsia="Arial" w:hAnsi="Arial" w:cs="Arial"/>
              </w:rPr>
              <w:t>1 -</w:t>
            </w:r>
          </w:p>
        </w:tc>
      </w:tr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tabs>
                <w:tab w:val="left" w:pos="0"/>
              </w:tabs>
              <w:jc w:val="both"/>
              <w:rPr>
                <w:rFonts w:ascii="Arial" w:eastAsia="Arial" w:hAnsi="Arial" w:cs="Arial"/>
              </w:rPr>
            </w:pPr>
            <w:r w:rsidRPr="00CC2934">
              <w:rPr>
                <w:rFonts w:ascii="Arial" w:eastAsia="Arial" w:hAnsi="Arial" w:cs="Arial"/>
              </w:rPr>
              <w:t>2 -</w:t>
            </w:r>
          </w:p>
        </w:tc>
      </w:tr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tabs>
                <w:tab w:val="left" w:pos="0"/>
              </w:tabs>
              <w:jc w:val="both"/>
              <w:rPr>
                <w:rFonts w:ascii="Arial" w:eastAsia="Arial" w:hAnsi="Arial" w:cs="Arial"/>
              </w:rPr>
            </w:pPr>
            <w:r w:rsidRPr="00CC2934">
              <w:rPr>
                <w:rFonts w:ascii="Arial" w:eastAsia="Arial" w:hAnsi="Arial" w:cs="Arial"/>
              </w:rPr>
              <w:t>3 -</w:t>
            </w:r>
          </w:p>
        </w:tc>
      </w:tr>
    </w:tbl>
    <w:p w:rsidR="005664E1" w:rsidRDefault="005664E1" w:rsidP="005664E1">
      <w:pPr>
        <w:tabs>
          <w:tab w:val="left" w:pos="0"/>
        </w:tabs>
        <w:jc w:val="both"/>
        <w:rPr>
          <w:rFonts w:ascii="Arial" w:eastAsia="Arial" w:hAnsi="Arial" w:cs="Arial"/>
        </w:rPr>
      </w:pPr>
    </w:p>
    <w:p w:rsidR="005664E1" w:rsidRPr="00CC2934" w:rsidRDefault="005664E1" w:rsidP="005664E1">
      <w:pPr>
        <w:tabs>
          <w:tab w:val="left" w:pos="0"/>
        </w:tabs>
        <w:jc w:val="both"/>
        <w:rPr>
          <w:rFonts w:ascii="Arial" w:eastAsia="Arial" w:hAnsi="Arial" w:cs="Arial"/>
        </w:rPr>
      </w:pPr>
    </w:p>
    <w:p w:rsidR="005664E1" w:rsidRDefault="005664E1">
      <w:pPr>
        <w:suppressAutoHyphens w:val="0"/>
        <w:autoSpaceDE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br w:type="page"/>
      </w:r>
    </w:p>
    <w:p w:rsidR="005D277E" w:rsidRPr="00724527" w:rsidRDefault="005D277E" w:rsidP="005D277E">
      <w:pPr>
        <w:jc w:val="center"/>
        <w:rPr>
          <w:rFonts w:ascii="Arial" w:hAnsi="Arial" w:cs="Arial"/>
          <w:b/>
          <w:sz w:val="26"/>
          <w:szCs w:val="26"/>
        </w:rPr>
      </w:pPr>
      <w:r w:rsidRPr="00724527">
        <w:rPr>
          <w:rFonts w:ascii="Arial" w:hAnsi="Arial" w:cs="Arial"/>
          <w:b/>
          <w:sz w:val="26"/>
          <w:szCs w:val="26"/>
        </w:rPr>
        <w:lastRenderedPageBreak/>
        <w:t>PRESENTACIONES A PROYECTOS DE INVESTIGACIÓN - 2023</w:t>
      </w:r>
    </w:p>
    <w:p w:rsidR="005D277E" w:rsidRPr="00E13D74" w:rsidRDefault="005D277E" w:rsidP="005D277E">
      <w:pPr>
        <w:jc w:val="center"/>
        <w:rPr>
          <w:rFonts w:ascii="Arial" w:hAnsi="Arial" w:cs="Arial"/>
          <w:b/>
          <w:i/>
        </w:rPr>
      </w:pPr>
      <w:r w:rsidRPr="00E13D74">
        <w:rPr>
          <w:rFonts w:ascii="Arial" w:hAnsi="Arial" w:cs="Arial"/>
          <w:b/>
          <w:i/>
        </w:rPr>
        <w:t>DATOS PARA CONTROL DE ADMISIBILIDAD</w:t>
      </w:r>
    </w:p>
    <w:p w:rsidR="005D277E" w:rsidRDefault="005D277E" w:rsidP="005D27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47581B">
        <w:rPr>
          <w:rFonts w:ascii="Arial" w:hAnsi="Arial" w:cs="Arial"/>
        </w:rPr>
        <w:t>COMPLETAR LOS CUADROS DE ACUERDO AL TIPO DE PROYECTO</w:t>
      </w:r>
      <w:r>
        <w:rPr>
          <w:rFonts w:ascii="Arial" w:hAnsi="Arial" w:cs="Arial"/>
        </w:rPr>
        <w:t>)</w:t>
      </w:r>
    </w:p>
    <w:p w:rsidR="005D277E" w:rsidRDefault="005D277E" w:rsidP="005664E1">
      <w:pPr>
        <w:ind w:right="-518"/>
        <w:rPr>
          <w:rFonts w:ascii="Arial" w:hAnsi="Arial" w:cs="Arial"/>
          <w:b/>
          <w:i/>
        </w:rPr>
      </w:pPr>
    </w:p>
    <w:p w:rsidR="005664E1" w:rsidRPr="00724527" w:rsidRDefault="005664E1" w:rsidP="005664E1">
      <w:pPr>
        <w:ind w:right="-518"/>
        <w:rPr>
          <w:rFonts w:ascii="Arial" w:hAnsi="Arial" w:cs="Arial"/>
          <w:b/>
          <w:i/>
        </w:rPr>
      </w:pPr>
      <w:r w:rsidRPr="00724527">
        <w:rPr>
          <w:rFonts w:ascii="Arial" w:hAnsi="Arial" w:cs="Arial"/>
          <w:b/>
          <w:i/>
        </w:rPr>
        <w:t>REQUISITOS PARA DIRECTORES Y CODIRECTORES DE PROYECTOS TIPO B:</w:t>
      </w:r>
    </w:p>
    <w:p w:rsidR="005664E1" w:rsidRPr="00CC2934" w:rsidRDefault="005664E1" w:rsidP="005664E1">
      <w:pPr>
        <w:widowControl w:val="0"/>
        <w:numPr>
          <w:ilvl w:val="0"/>
          <w:numId w:val="13"/>
        </w:numPr>
        <w:tabs>
          <w:tab w:val="left" w:pos="0"/>
        </w:tabs>
        <w:autoSpaceDE/>
        <w:autoSpaceDN w:val="0"/>
        <w:adjustRightInd w:val="0"/>
        <w:spacing w:line="1" w:lineRule="atLeast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  <w:r w:rsidRPr="00CC2934">
        <w:rPr>
          <w:rFonts w:ascii="Arial" w:eastAsia="Arial" w:hAnsi="Arial" w:cs="Arial"/>
        </w:rPr>
        <w:t xml:space="preserve">La participación en reuniones científicas y publicaciones de al menos dos (2) trabajos completos con </w:t>
      </w:r>
      <w:proofErr w:type="spellStart"/>
      <w:r w:rsidRPr="00CC2934">
        <w:rPr>
          <w:rFonts w:ascii="Arial" w:eastAsia="Arial" w:hAnsi="Arial" w:cs="Arial"/>
        </w:rPr>
        <w:t>referato</w:t>
      </w:r>
      <w:proofErr w:type="spellEnd"/>
      <w:r w:rsidRPr="00CC2934">
        <w:rPr>
          <w:rFonts w:ascii="Arial" w:eastAsia="Arial" w:hAnsi="Arial" w:cs="Arial"/>
        </w:rPr>
        <w:t xml:space="preserve"> (revistas especializadas y/o indexadas, capítulos de libros y/o libro, trabajo completo en reuniones científicas). Estos requisitos podrán ser cumplimentados en los últimos cinco (5) años.</w:t>
      </w:r>
    </w:p>
    <w:p w:rsidR="005664E1" w:rsidRPr="00CC2934" w:rsidRDefault="005664E1" w:rsidP="005664E1">
      <w:pPr>
        <w:widowControl w:val="0"/>
        <w:numPr>
          <w:ilvl w:val="0"/>
          <w:numId w:val="13"/>
        </w:numPr>
        <w:tabs>
          <w:tab w:val="left" w:pos="0"/>
        </w:tabs>
        <w:autoSpaceDE/>
        <w:autoSpaceDN w:val="0"/>
        <w:adjustRightInd w:val="0"/>
        <w:spacing w:line="1" w:lineRule="atLeast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  <w:r w:rsidRPr="00CC2934">
        <w:rPr>
          <w:rFonts w:ascii="Arial" w:eastAsia="Arial" w:hAnsi="Arial" w:cs="Arial"/>
        </w:rPr>
        <w:t>La Formación de Recursos Humanos debidamente acreditados (Dirección/Codirección de Tesis de Grado o Posgrado, de Becarios, de Pasantías de Investigación, Dirección de Investigadores, Estudiantes y Personal Técnico demostrada a través de la Producción Científica o Tecnológica), y</w:t>
      </w:r>
    </w:p>
    <w:p w:rsidR="005664E1" w:rsidRPr="00CC2934" w:rsidRDefault="005664E1" w:rsidP="005664E1">
      <w:pPr>
        <w:widowControl w:val="0"/>
        <w:numPr>
          <w:ilvl w:val="0"/>
          <w:numId w:val="13"/>
        </w:numPr>
        <w:tabs>
          <w:tab w:val="left" w:pos="0"/>
        </w:tabs>
        <w:autoSpaceDE/>
        <w:autoSpaceDN w:val="0"/>
        <w:adjustRightInd w:val="0"/>
        <w:spacing w:line="1" w:lineRule="atLeast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  <w:r w:rsidRPr="00CC2934">
        <w:rPr>
          <w:rFonts w:ascii="Arial" w:eastAsia="Arial" w:hAnsi="Arial" w:cs="Arial"/>
        </w:rPr>
        <w:t>La participación en Proyectos de Investigación bajo la Dirección de Investigadores formados por un periodo no inferior a 4 (cuatro) años, continuos o discontinuos.</w:t>
      </w:r>
    </w:p>
    <w:p w:rsidR="005664E1" w:rsidRPr="00CC2934" w:rsidRDefault="005664E1" w:rsidP="005664E1">
      <w:pPr>
        <w:widowControl w:val="0"/>
        <w:tabs>
          <w:tab w:val="left" w:pos="0"/>
        </w:tabs>
        <w:autoSpaceDN w:val="0"/>
        <w:adjustRightInd w:val="0"/>
        <w:spacing w:line="1" w:lineRule="atLeast"/>
        <w:ind w:left="720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</w:p>
    <w:p w:rsidR="00B77E55" w:rsidRPr="00CC2934" w:rsidRDefault="00B77E55" w:rsidP="00B77E55">
      <w:pPr>
        <w:widowControl w:val="0"/>
        <w:tabs>
          <w:tab w:val="left" w:pos="0"/>
        </w:tabs>
        <w:autoSpaceDN w:val="0"/>
        <w:adjustRightInd w:val="0"/>
        <w:spacing w:line="1" w:lineRule="atLeast"/>
        <w:ind w:left="66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  <w:r w:rsidRPr="00724527">
        <w:rPr>
          <w:rFonts w:ascii="Arial" w:eastAsia="Arial" w:hAnsi="Arial" w:cs="Arial"/>
          <w:b/>
        </w:rPr>
        <w:t>Nombre del</w:t>
      </w:r>
      <w:r>
        <w:rPr>
          <w:rFonts w:ascii="Arial" w:eastAsia="Arial" w:hAnsi="Arial" w:cs="Arial"/>
          <w:b/>
        </w:rPr>
        <w:t>/la</w:t>
      </w:r>
      <w:r w:rsidRPr="00724527">
        <w:rPr>
          <w:rFonts w:ascii="Arial" w:eastAsia="Arial" w:hAnsi="Arial" w:cs="Arial"/>
          <w:b/>
        </w:rPr>
        <w:t xml:space="preserve"> Director</w:t>
      </w:r>
      <w:r>
        <w:rPr>
          <w:rFonts w:ascii="Arial" w:eastAsia="Arial" w:hAnsi="Arial" w:cs="Arial"/>
          <w:b/>
        </w:rPr>
        <w:t>/a</w:t>
      </w:r>
      <w:r>
        <w:rPr>
          <w:rFonts w:ascii="Arial" w:eastAsia="Arial" w:hAnsi="Arial" w:cs="Arial"/>
        </w:rPr>
        <w:t xml:space="preserve">: </w:t>
      </w:r>
      <w:r w:rsidRPr="00CC2934">
        <w:rPr>
          <w:rFonts w:ascii="Arial" w:eastAsia="Arial" w:hAnsi="Arial" w:cs="Arial"/>
        </w:rPr>
        <w:t>…………………………………………………………………</w:t>
      </w:r>
      <w:r>
        <w:rPr>
          <w:rFonts w:ascii="Arial" w:eastAsia="Arial" w:hAnsi="Arial" w:cs="Arial"/>
        </w:rPr>
        <w:t>..........</w:t>
      </w:r>
    </w:p>
    <w:p w:rsidR="005664E1" w:rsidRPr="00CC2934" w:rsidRDefault="005664E1" w:rsidP="005664E1">
      <w:pPr>
        <w:widowControl w:val="0"/>
        <w:tabs>
          <w:tab w:val="left" w:pos="0"/>
        </w:tabs>
        <w:autoSpaceDN w:val="0"/>
        <w:adjustRightInd w:val="0"/>
        <w:spacing w:line="1" w:lineRule="atLeast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</w:p>
    <w:p w:rsidR="005664E1" w:rsidRPr="00CC2934" w:rsidRDefault="005664E1" w:rsidP="005664E1">
      <w:pPr>
        <w:widowControl w:val="0"/>
        <w:tabs>
          <w:tab w:val="left" w:pos="0"/>
        </w:tabs>
        <w:autoSpaceDN w:val="0"/>
        <w:adjustRightInd w:val="0"/>
        <w:spacing w:line="1" w:lineRule="atLeast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  <w:r w:rsidRPr="00CC2934">
        <w:rPr>
          <w:rFonts w:ascii="Arial" w:eastAsia="Arial" w:hAnsi="Arial" w:cs="Arial"/>
        </w:rPr>
        <w:t>Complete la información referida al requisito del inc. 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6"/>
      </w:tblGrid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widowControl w:val="0"/>
              <w:tabs>
                <w:tab w:val="left" w:pos="0"/>
              </w:tabs>
              <w:autoSpaceDN w:val="0"/>
              <w:adjustRightInd w:val="0"/>
              <w:spacing w:line="1" w:lineRule="atLeast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</w:rPr>
            </w:pPr>
            <w:r w:rsidRPr="00CC2934">
              <w:rPr>
                <w:rFonts w:ascii="Arial" w:eastAsia="Arial" w:hAnsi="Arial" w:cs="Arial"/>
              </w:rPr>
              <w:t xml:space="preserve">1 - </w:t>
            </w:r>
          </w:p>
        </w:tc>
      </w:tr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widowControl w:val="0"/>
              <w:tabs>
                <w:tab w:val="left" w:pos="0"/>
              </w:tabs>
              <w:autoSpaceDN w:val="0"/>
              <w:adjustRightInd w:val="0"/>
              <w:spacing w:line="1" w:lineRule="atLeast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</w:rPr>
            </w:pPr>
            <w:r w:rsidRPr="00CC2934">
              <w:rPr>
                <w:rFonts w:ascii="Arial" w:eastAsia="Arial" w:hAnsi="Arial" w:cs="Arial"/>
              </w:rPr>
              <w:t>2 -</w:t>
            </w:r>
          </w:p>
        </w:tc>
      </w:tr>
    </w:tbl>
    <w:p w:rsidR="005664E1" w:rsidRPr="00CC2934" w:rsidRDefault="005664E1" w:rsidP="005664E1">
      <w:pPr>
        <w:widowControl w:val="0"/>
        <w:tabs>
          <w:tab w:val="left" w:pos="0"/>
        </w:tabs>
        <w:autoSpaceDN w:val="0"/>
        <w:adjustRightInd w:val="0"/>
        <w:spacing w:line="1" w:lineRule="atLeast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</w:p>
    <w:p w:rsidR="005664E1" w:rsidRPr="00CC2934" w:rsidRDefault="005664E1" w:rsidP="005664E1">
      <w:pPr>
        <w:tabs>
          <w:tab w:val="left" w:pos="0"/>
        </w:tabs>
        <w:jc w:val="both"/>
        <w:rPr>
          <w:rFonts w:ascii="Arial" w:eastAsia="Arial" w:hAnsi="Arial" w:cs="Arial"/>
        </w:rPr>
      </w:pPr>
      <w:r w:rsidRPr="00CC2934">
        <w:rPr>
          <w:rFonts w:ascii="Arial" w:eastAsia="Arial" w:hAnsi="Arial" w:cs="Arial"/>
        </w:rPr>
        <w:t xml:space="preserve">Complete la información referida al requisito del inc. b)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6"/>
      </w:tblGrid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tabs>
                <w:tab w:val="left" w:pos="0"/>
              </w:tabs>
              <w:jc w:val="both"/>
              <w:rPr>
                <w:rFonts w:ascii="Arial" w:eastAsia="Arial" w:hAnsi="Arial" w:cs="Arial"/>
              </w:rPr>
            </w:pPr>
          </w:p>
        </w:tc>
      </w:tr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tabs>
                <w:tab w:val="left" w:pos="0"/>
              </w:tabs>
              <w:jc w:val="both"/>
              <w:rPr>
                <w:rFonts w:ascii="Arial" w:eastAsia="Arial" w:hAnsi="Arial" w:cs="Arial"/>
              </w:rPr>
            </w:pPr>
          </w:p>
        </w:tc>
      </w:tr>
    </w:tbl>
    <w:p w:rsidR="005664E1" w:rsidRPr="00CC2934" w:rsidRDefault="005664E1" w:rsidP="005664E1">
      <w:pPr>
        <w:rPr>
          <w:rFonts w:ascii="Arial" w:hAnsi="Arial" w:cs="Arial"/>
        </w:rPr>
      </w:pPr>
      <w:r w:rsidRPr="00CC2934">
        <w:rPr>
          <w:rFonts w:ascii="Arial" w:hAnsi="Arial" w:cs="Arial"/>
        </w:rPr>
        <w:t>Complete la información referida a participación en proyectos en los últimos 4 (cuatro) años: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6"/>
      </w:tblGrid>
      <w:tr w:rsidR="005664E1" w:rsidRPr="00CC2934" w:rsidTr="00B77E55">
        <w:tc>
          <w:tcPr>
            <w:tcW w:w="8776" w:type="dxa"/>
          </w:tcPr>
          <w:p w:rsidR="005664E1" w:rsidRPr="00CC2934" w:rsidRDefault="005664E1" w:rsidP="002201EE">
            <w:pPr>
              <w:rPr>
                <w:rFonts w:ascii="Arial" w:hAnsi="Arial" w:cs="Arial"/>
              </w:rPr>
            </w:pPr>
          </w:p>
        </w:tc>
      </w:tr>
      <w:tr w:rsidR="005664E1" w:rsidRPr="00CC2934" w:rsidTr="00B77E55">
        <w:tc>
          <w:tcPr>
            <w:tcW w:w="8776" w:type="dxa"/>
          </w:tcPr>
          <w:p w:rsidR="005664E1" w:rsidRPr="00CC2934" w:rsidRDefault="005664E1" w:rsidP="002201EE">
            <w:pPr>
              <w:rPr>
                <w:rFonts w:ascii="Arial" w:hAnsi="Arial" w:cs="Arial"/>
              </w:rPr>
            </w:pPr>
          </w:p>
        </w:tc>
      </w:tr>
    </w:tbl>
    <w:p w:rsidR="00B77E55" w:rsidRDefault="00B77E55" w:rsidP="005664E1">
      <w:pPr>
        <w:widowControl w:val="0"/>
        <w:tabs>
          <w:tab w:val="left" w:pos="0"/>
        </w:tabs>
        <w:autoSpaceDN w:val="0"/>
        <w:adjustRightInd w:val="0"/>
        <w:spacing w:line="1" w:lineRule="atLeast"/>
        <w:jc w:val="both"/>
        <w:textDirection w:val="btLr"/>
        <w:textAlignment w:val="top"/>
        <w:outlineLvl w:val="0"/>
        <w:rPr>
          <w:rFonts w:ascii="Arial" w:eastAsia="Arial" w:hAnsi="Arial" w:cs="Arial"/>
          <w:b/>
        </w:rPr>
      </w:pPr>
    </w:p>
    <w:p w:rsidR="005664E1" w:rsidRDefault="00B77E55" w:rsidP="005664E1">
      <w:pPr>
        <w:widowControl w:val="0"/>
        <w:tabs>
          <w:tab w:val="left" w:pos="0"/>
        </w:tabs>
        <w:autoSpaceDN w:val="0"/>
        <w:adjustRightInd w:val="0"/>
        <w:spacing w:line="1" w:lineRule="atLeast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  <w:r w:rsidRPr="00724527">
        <w:rPr>
          <w:rFonts w:ascii="Arial" w:eastAsia="Arial" w:hAnsi="Arial" w:cs="Arial"/>
          <w:b/>
        </w:rPr>
        <w:t>Nombre del</w:t>
      </w:r>
      <w:r>
        <w:rPr>
          <w:rFonts w:ascii="Arial" w:eastAsia="Arial" w:hAnsi="Arial" w:cs="Arial"/>
          <w:b/>
        </w:rPr>
        <w:t>/la</w:t>
      </w:r>
      <w:r w:rsidRPr="00724527">
        <w:rPr>
          <w:rFonts w:ascii="Arial" w:eastAsia="Arial" w:hAnsi="Arial" w:cs="Arial"/>
          <w:b/>
        </w:rPr>
        <w:t xml:space="preserve"> Co-Director</w:t>
      </w:r>
      <w:r>
        <w:rPr>
          <w:rFonts w:ascii="Arial" w:eastAsia="Arial" w:hAnsi="Arial" w:cs="Arial"/>
          <w:b/>
        </w:rPr>
        <w:t>/a</w:t>
      </w:r>
      <w:r w:rsidRPr="00CC2934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 w:rsidRPr="00CC2934">
        <w:rPr>
          <w:rFonts w:ascii="Arial" w:eastAsia="Arial" w:hAnsi="Arial" w:cs="Arial"/>
        </w:rPr>
        <w:t>……………………………………………………………………</w:t>
      </w:r>
      <w:r w:rsidR="008F360F">
        <w:rPr>
          <w:rFonts w:ascii="Arial" w:eastAsia="Arial" w:hAnsi="Arial" w:cs="Arial"/>
        </w:rPr>
        <w:t>………</w:t>
      </w:r>
    </w:p>
    <w:p w:rsidR="008F360F" w:rsidRDefault="008F360F" w:rsidP="005664E1">
      <w:pPr>
        <w:widowControl w:val="0"/>
        <w:tabs>
          <w:tab w:val="left" w:pos="0"/>
        </w:tabs>
        <w:autoSpaceDN w:val="0"/>
        <w:adjustRightInd w:val="0"/>
        <w:spacing w:line="1" w:lineRule="atLeast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</w:p>
    <w:p w:rsidR="008F360F" w:rsidRPr="00CC2934" w:rsidRDefault="008F360F" w:rsidP="008F360F">
      <w:pPr>
        <w:widowControl w:val="0"/>
        <w:tabs>
          <w:tab w:val="left" w:pos="0"/>
        </w:tabs>
        <w:autoSpaceDN w:val="0"/>
        <w:adjustRightInd w:val="0"/>
        <w:spacing w:line="1" w:lineRule="atLeast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  <w:r w:rsidRPr="00CC2934">
        <w:rPr>
          <w:rFonts w:ascii="Arial" w:eastAsia="Arial" w:hAnsi="Arial" w:cs="Arial"/>
        </w:rPr>
        <w:t>Complete la información referida al requisito del inc. 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6"/>
      </w:tblGrid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widowControl w:val="0"/>
              <w:tabs>
                <w:tab w:val="left" w:pos="0"/>
              </w:tabs>
              <w:autoSpaceDN w:val="0"/>
              <w:adjustRightInd w:val="0"/>
              <w:spacing w:line="1" w:lineRule="atLeast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</w:rPr>
            </w:pPr>
            <w:r w:rsidRPr="00CC2934">
              <w:rPr>
                <w:rFonts w:ascii="Arial" w:eastAsia="Arial" w:hAnsi="Arial" w:cs="Arial"/>
              </w:rPr>
              <w:t xml:space="preserve">1 - </w:t>
            </w:r>
          </w:p>
        </w:tc>
      </w:tr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widowControl w:val="0"/>
              <w:tabs>
                <w:tab w:val="left" w:pos="0"/>
              </w:tabs>
              <w:autoSpaceDN w:val="0"/>
              <w:adjustRightInd w:val="0"/>
              <w:spacing w:line="1" w:lineRule="atLeast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</w:rPr>
            </w:pPr>
            <w:r w:rsidRPr="00CC2934">
              <w:rPr>
                <w:rFonts w:ascii="Arial" w:eastAsia="Arial" w:hAnsi="Arial" w:cs="Arial"/>
              </w:rPr>
              <w:t>2 -</w:t>
            </w:r>
          </w:p>
        </w:tc>
      </w:tr>
    </w:tbl>
    <w:p w:rsidR="005664E1" w:rsidRPr="00CC2934" w:rsidRDefault="005664E1" w:rsidP="005664E1">
      <w:pPr>
        <w:widowControl w:val="0"/>
        <w:tabs>
          <w:tab w:val="left" w:pos="0"/>
        </w:tabs>
        <w:autoSpaceDN w:val="0"/>
        <w:adjustRightInd w:val="0"/>
        <w:spacing w:line="1" w:lineRule="atLeast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</w:p>
    <w:p w:rsidR="005664E1" w:rsidRPr="00CC2934" w:rsidRDefault="005664E1" w:rsidP="005664E1">
      <w:pPr>
        <w:tabs>
          <w:tab w:val="left" w:pos="0"/>
        </w:tabs>
        <w:jc w:val="both"/>
        <w:rPr>
          <w:rFonts w:ascii="Arial" w:eastAsia="Arial" w:hAnsi="Arial" w:cs="Arial"/>
        </w:rPr>
      </w:pPr>
      <w:r w:rsidRPr="00CC2934">
        <w:rPr>
          <w:rFonts w:ascii="Arial" w:eastAsia="Arial" w:hAnsi="Arial" w:cs="Arial"/>
        </w:rPr>
        <w:t xml:space="preserve">Complete la información referida al requisito del inc. b)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6"/>
      </w:tblGrid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tabs>
                <w:tab w:val="left" w:pos="0"/>
              </w:tabs>
              <w:jc w:val="both"/>
              <w:rPr>
                <w:rFonts w:ascii="Arial" w:eastAsia="Arial" w:hAnsi="Arial" w:cs="Arial"/>
              </w:rPr>
            </w:pPr>
          </w:p>
        </w:tc>
      </w:tr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tabs>
                <w:tab w:val="left" w:pos="0"/>
              </w:tabs>
              <w:jc w:val="both"/>
              <w:rPr>
                <w:rFonts w:ascii="Arial" w:eastAsia="Arial" w:hAnsi="Arial" w:cs="Arial"/>
              </w:rPr>
            </w:pPr>
          </w:p>
        </w:tc>
      </w:tr>
    </w:tbl>
    <w:p w:rsidR="005664E1" w:rsidRPr="00CC2934" w:rsidRDefault="005664E1" w:rsidP="005664E1">
      <w:pPr>
        <w:rPr>
          <w:rFonts w:ascii="Arial" w:hAnsi="Arial" w:cs="Arial"/>
        </w:rPr>
      </w:pPr>
      <w:r w:rsidRPr="00CC2934">
        <w:rPr>
          <w:rFonts w:ascii="Arial" w:hAnsi="Arial" w:cs="Arial"/>
        </w:rPr>
        <w:t>Complete la información referida a participación en proyectos en los últimos 4 (cuatro) años: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6"/>
      </w:tblGrid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rPr>
                <w:rFonts w:ascii="Arial" w:hAnsi="Arial" w:cs="Arial"/>
              </w:rPr>
            </w:pPr>
          </w:p>
        </w:tc>
      </w:tr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rPr>
                <w:rFonts w:ascii="Arial" w:hAnsi="Arial" w:cs="Arial"/>
              </w:rPr>
            </w:pPr>
          </w:p>
        </w:tc>
      </w:tr>
    </w:tbl>
    <w:p w:rsidR="005664E1" w:rsidRDefault="005664E1" w:rsidP="005664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5664E1" w:rsidRDefault="005664E1">
      <w:pPr>
        <w:suppressAutoHyphens w:val="0"/>
        <w:autoSpaceDE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D277E" w:rsidRPr="00724527" w:rsidRDefault="005D277E" w:rsidP="005D277E">
      <w:pPr>
        <w:jc w:val="center"/>
        <w:rPr>
          <w:rFonts w:ascii="Arial" w:hAnsi="Arial" w:cs="Arial"/>
          <w:b/>
          <w:sz w:val="26"/>
          <w:szCs w:val="26"/>
        </w:rPr>
      </w:pPr>
      <w:r w:rsidRPr="00724527">
        <w:rPr>
          <w:rFonts w:ascii="Arial" w:hAnsi="Arial" w:cs="Arial"/>
          <w:b/>
          <w:sz w:val="26"/>
          <w:szCs w:val="26"/>
        </w:rPr>
        <w:lastRenderedPageBreak/>
        <w:t>PRESENTACIONES A PROYECTOS DE INVESTIGACIÓN - 2023</w:t>
      </w:r>
    </w:p>
    <w:p w:rsidR="005D277E" w:rsidRPr="00E13D74" w:rsidRDefault="005D277E" w:rsidP="005D277E">
      <w:pPr>
        <w:jc w:val="center"/>
        <w:rPr>
          <w:rFonts w:ascii="Arial" w:hAnsi="Arial" w:cs="Arial"/>
          <w:b/>
          <w:i/>
        </w:rPr>
      </w:pPr>
      <w:r w:rsidRPr="00E13D74">
        <w:rPr>
          <w:rFonts w:ascii="Arial" w:hAnsi="Arial" w:cs="Arial"/>
          <w:b/>
          <w:i/>
        </w:rPr>
        <w:t>DATOS PARA CONTROL DE ADMISIBILIDAD</w:t>
      </w:r>
    </w:p>
    <w:p w:rsidR="005D277E" w:rsidRDefault="005D277E" w:rsidP="005D27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47581B">
        <w:rPr>
          <w:rFonts w:ascii="Arial" w:hAnsi="Arial" w:cs="Arial"/>
        </w:rPr>
        <w:t>COMPLETAR LOS CUADROS DE ACUERDO AL TIPO DE PROYECTO</w:t>
      </w:r>
      <w:r>
        <w:rPr>
          <w:rFonts w:ascii="Arial" w:hAnsi="Arial" w:cs="Arial"/>
        </w:rPr>
        <w:t>)</w:t>
      </w:r>
    </w:p>
    <w:p w:rsidR="005D277E" w:rsidRDefault="005D277E" w:rsidP="005664E1">
      <w:pPr>
        <w:ind w:right="-518"/>
        <w:rPr>
          <w:rFonts w:ascii="Arial" w:hAnsi="Arial" w:cs="Arial"/>
          <w:b/>
          <w:i/>
        </w:rPr>
      </w:pPr>
    </w:p>
    <w:p w:rsidR="005664E1" w:rsidRPr="00724527" w:rsidRDefault="005664E1" w:rsidP="005664E1">
      <w:pPr>
        <w:ind w:right="-518"/>
        <w:rPr>
          <w:rFonts w:ascii="Arial" w:hAnsi="Arial" w:cs="Arial"/>
          <w:b/>
          <w:i/>
        </w:rPr>
      </w:pPr>
      <w:r w:rsidRPr="00724527">
        <w:rPr>
          <w:rFonts w:ascii="Arial" w:hAnsi="Arial" w:cs="Arial"/>
          <w:b/>
          <w:i/>
        </w:rPr>
        <w:t>REQUISITOS PARA DIRECTOR   DE PROYECTOS TIPO C:</w:t>
      </w:r>
    </w:p>
    <w:p w:rsidR="005664E1" w:rsidRPr="00CC2934" w:rsidRDefault="005664E1" w:rsidP="005664E1">
      <w:pPr>
        <w:pStyle w:val="Prrafodelista"/>
        <w:widowControl w:val="0"/>
        <w:numPr>
          <w:ilvl w:val="0"/>
          <w:numId w:val="14"/>
        </w:numPr>
        <w:tabs>
          <w:tab w:val="left" w:pos="0"/>
        </w:tabs>
        <w:autoSpaceDE/>
        <w:autoSpaceDN w:val="0"/>
        <w:adjustRightInd w:val="0"/>
        <w:spacing w:line="1" w:lineRule="atLeast"/>
        <w:ind w:left="0" w:firstLine="0"/>
        <w:contextualSpacing w:val="0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  <w:r w:rsidRPr="00CC2934">
        <w:rPr>
          <w:rFonts w:ascii="Arial" w:eastAsia="Arial" w:hAnsi="Arial" w:cs="Arial"/>
        </w:rPr>
        <w:t xml:space="preserve">La participación en reuniones científicas y publicaciones de al menos un (1) trabajo completo con </w:t>
      </w:r>
      <w:proofErr w:type="spellStart"/>
      <w:r w:rsidRPr="00CC2934">
        <w:rPr>
          <w:rFonts w:ascii="Arial" w:eastAsia="Arial" w:hAnsi="Arial" w:cs="Arial"/>
        </w:rPr>
        <w:t>referato</w:t>
      </w:r>
      <w:proofErr w:type="spellEnd"/>
      <w:r w:rsidRPr="00CC2934">
        <w:rPr>
          <w:rFonts w:ascii="Arial" w:eastAsia="Arial" w:hAnsi="Arial" w:cs="Arial"/>
        </w:rPr>
        <w:t xml:space="preserve"> (revistas especializadas y/o indexadas, capítulos de libros y/o libro, trabajo completo en reuniones científicas). Estos requisitos podrán ser cumplimentados en los últimos cinco (5) años.</w:t>
      </w:r>
    </w:p>
    <w:p w:rsidR="005664E1" w:rsidRDefault="005664E1" w:rsidP="005664E1">
      <w:pPr>
        <w:pStyle w:val="Prrafodelista"/>
        <w:widowControl w:val="0"/>
        <w:numPr>
          <w:ilvl w:val="0"/>
          <w:numId w:val="14"/>
        </w:numPr>
        <w:tabs>
          <w:tab w:val="left" w:pos="0"/>
        </w:tabs>
        <w:autoSpaceDE/>
        <w:autoSpaceDN w:val="0"/>
        <w:adjustRightInd w:val="0"/>
        <w:spacing w:line="1" w:lineRule="atLeast"/>
        <w:ind w:left="0" w:hanging="2"/>
        <w:contextualSpacing w:val="0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  <w:r w:rsidRPr="00CC2934">
        <w:rPr>
          <w:rFonts w:ascii="Arial" w:eastAsia="Arial" w:hAnsi="Arial" w:cs="Arial"/>
        </w:rPr>
        <w:t>Su participación en proyectos de investigación bajo la dirección de Investigadores formados por un período no inferior a 2 (dos) años, continuos o discontinuos.</w:t>
      </w:r>
    </w:p>
    <w:p w:rsidR="005664E1" w:rsidRPr="00CC2934" w:rsidRDefault="005664E1" w:rsidP="005664E1">
      <w:pPr>
        <w:pStyle w:val="Prrafodelista"/>
        <w:widowControl w:val="0"/>
        <w:tabs>
          <w:tab w:val="left" w:pos="0"/>
        </w:tabs>
        <w:autoSpaceDN w:val="0"/>
        <w:adjustRightInd w:val="0"/>
        <w:spacing w:line="1" w:lineRule="atLeast"/>
        <w:ind w:left="0"/>
        <w:contextualSpacing w:val="0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</w:p>
    <w:p w:rsidR="005664E1" w:rsidRDefault="00B77E55" w:rsidP="005664E1">
      <w:pPr>
        <w:pStyle w:val="Prrafodelista"/>
        <w:widowControl w:val="0"/>
        <w:tabs>
          <w:tab w:val="left" w:pos="0"/>
        </w:tabs>
        <w:autoSpaceDN w:val="0"/>
        <w:adjustRightInd w:val="0"/>
        <w:spacing w:line="1" w:lineRule="atLeast"/>
        <w:ind w:left="0"/>
        <w:contextualSpacing w:val="0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  <w:r w:rsidRPr="00724527">
        <w:rPr>
          <w:rFonts w:ascii="Arial" w:eastAsia="Arial" w:hAnsi="Arial" w:cs="Arial"/>
          <w:b/>
        </w:rPr>
        <w:t>Nombre del</w:t>
      </w:r>
      <w:r>
        <w:rPr>
          <w:rFonts w:ascii="Arial" w:eastAsia="Arial" w:hAnsi="Arial" w:cs="Arial"/>
          <w:b/>
        </w:rPr>
        <w:t>/la</w:t>
      </w:r>
      <w:r w:rsidRPr="00724527">
        <w:rPr>
          <w:rFonts w:ascii="Arial" w:eastAsia="Arial" w:hAnsi="Arial" w:cs="Arial"/>
          <w:b/>
        </w:rPr>
        <w:t xml:space="preserve"> Co-Director</w:t>
      </w:r>
      <w:r>
        <w:rPr>
          <w:rFonts w:ascii="Arial" w:eastAsia="Arial" w:hAnsi="Arial" w:cs="Arial"/>
          <w:b/>
        </w:rPr>
        <w:t>/a</w:t>
      </w:r>
      <w:r w:rsidRPr="00CC2934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 w:rsidRPr="00CC2934">
        <w:rPr>
          <w:rFonts w:ascii="Arial" w:eastAsia="Arial" w:hAnsi="Arial" w:cs="Arial"/>
        </w:rPr>
        <w:t>……………………………………………………………………</w:t>
      </w:r>
    </w:p>
    <w:p w:rsidR="00B77E55" w:rsidRPr="00CC2934" w:rsidRDefault="00B77E55" w:rsidP="005664E1">
      <w:pPr>
        <w:pStyle w:val="Prrafodelista"/>
        <w:widowControl w:val="0"/>
        <w:tabs>
          <w:tab w:val="left" w:pos="0"/>
        </w:tabs>
        <w:autoSpaceDN w:val="0"/>
        <w:adjustRightInd w:val="0"/>
        <w:spacing w:line="1" w:lineRule="atLeast"/>
        <w:ind w:left="0"/>
        <w:contextualSpacing w:val="0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</w:p>
    <w:p w:rsidR="005664E1" w:rsidRPr="00CC2934" w:rsidRDefault="005664E1" w:rsidP="005664E1">
      <w:pPr>
        <w:pStyle w:val="Prrafodelista"/>
        <w:widowControl w:val="0"/>
        <w:tabs>
          <w:tab w:val="left" w:pos="0"/>
        </w:tabs>
        <w:autoSpaceDN w:val="0"/>
        <w:adjustRightInd w:val="0"/>
        <w:spacing w:line="1" w:lineRule="atLeast"/>
        <w:ind w:left="0"/>
        <w:contextualSpacing w:val="0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  <w:r w:rsidRPr="00CC2934">
        <w:rPr>
          <w:rFonts w:ascii="Arial" w:eastAsia="Arial" w:hAnsi="Arial" w:cs="Arial"/>
        </w:rPr>
        <w:t xml:space="preserve">Complete </w:t>
      </w:r>
      <w:r>
        <w:rPr>
          <w:rFonts w:ascii="Arial" w:eastAsia="Arial" w:hAnsi="Arial" w:cs="Arial"/>
        </w:rPr>
        <w:t xml:space="preserve">la </w:t>
      </w:r>
      <w:r w:rsidRPr="00CC2934">
        <w:rPr>
          <w:rFonts w:ascii="Arial" w:eastAsia="Arial" w:hAnsi="Arial" w:cs="Arial"/>
        </w:rPr>
        <w:t>información referida al inc. a)</w:t>
      </w:r>
    </w:p>
    <w:p w:rsidR="005664E1" w:rsidRPr="00CC2934" w:rsidRDefault="005664E1" w:rsidP="005664E1">
      <w:pPr>
        <w:pStyle w:val="Prrafodelista"/>
        <w:widowControl w:val="0"/>
        <w:tabs>
          <w:tab w:val="left" w:pos="0"/>
        </w:tabs>
        <w:autoSpaceDN w:val="0"/>
        <w:adjustRightInd w:val="0"/>
        <w:spacing w:line="1" w:lineRule="atLeast"/>
        <w:ind w:left="0"/>
        <w:contextualSpacing w:val="0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6"/>
      </w:tblGrid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pStyle w:val="Prrafodelista"/>
              <w:widowControl w:val="0"/>
              <w:tabs>
                <w:tab w:val="left" w:pos="0"/>
              </w:tabs>
              <w:autoSpaceDN w:val="0"/>
              <w:adjustRightInd w:val="0"/>
              <w:spacing w:line="1" w:lineRule="atLeast"/>
              <w:ind w:left="0"/>
              <w:contextualSpacing w:val="0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</w:rPr>
            </w:pPr>
          </w:p>
        </w:tc>
      </w:tr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pStyle w:val="Prrafodelista"/>
              <w:widowControl w:val="0"/>
              <w:tabs>
                <w:tab w:val="left" w:pos="0"/>
              </w:tabs>
              <w:autoSpaceDN w:val="0"/>
              <w:adjustRightInd w:val="0"/>
              <w:spacing w:line="1" w:lineRule="atLeast"/>
              <w:ind w:left="0"/>
              <w:contextualSpacing w:val="0"/>
              <w:jc w:val="both"/>
              <w:textDirection w:val="btLr"/>
              <w:textAlignment w:val="top"/>
              <w:outlineLvl w:val="0"/>
              <w:rPr>
                <w:rFonts w:ascii="Arial" w:eastAsia="Arial" w:hAnsi="Arial" w:cs="Arial"/>
              </w:rPr>
            </w:pPr>
          </w:p>
        </w:tc>
      </w:tr>
    </w:tbl>
    <w:p w:rsidR="005664E1" w:rsidRPr="00CC2934" w:rsidRDefault="005664E1" w:rsidP="005664E1">
      <w:pPr>
        <w:pStyle w:val="Prrafodelista"/>
        <w:widowControl w:val="0"/>
        <w:tabs>
          <w:tab w:val="left" w:pos="0"/>
        </w:tabs>
        <w:autoSpaceDN w:val="0"/>
        <w:adjustRightInd w:val="0"/>
        <w:spacing w:line="1" w:lineRule="atLeast"/>
        <w:ind w:left="0"/>
        <w:contextualSpacing w:val="0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</w:p>
    <w:p w:rsidR="005664E1" w:rsidRPr="00CC2934" w:rsidRDefault="005664E1" w:rsidP="005664E1">
      <w:pPr>
        <w:widowControl w:val="0"/>
        <w:tabs>
          <w:tab w:val="left" w:pos="0"/>
        </w:tabs>
        <w:autoSpaceDN w:val="0"/>
        <w:adjustRightInd w:val="0"/>
        <w:spacing w:line="1" w:lineRule="atLeast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  <w:r w:rsidRPr="00CC2934">
        <w:rPr>
          <w:rFonts w:ascii="Arial" w:eastAsia="Arial" w:hAnsi="Arial" w:cs="Arial"/>
        </w:rPr>
        <w:t>Complete la información referida al inc. b)</w:t>
      </w:r>
    </w:p>
    <w:p w:rsidR="005664E1" w:rsidRPr="00CC2934" w:rsidRDefault="005664E1" w:rsidP="005664E1">
      <w:pPr>
        <w:widowControl w:val="0"/>
        <w:tabs>
          <w:tab w:val="left" w:pos="0"/>
        </w:tabs>
        <w:autoSpaceDN w:val="0"/>
        <w:adjustRightInd w:val="0"/>
        <w:spacing w:line="1" w:lineRule="atLeast"/>
        <w:jc w:val="both"/>
        <w:textDirection w:val="btLr"/>
        <w:textAlignment w:val="top"/>
        <w:outlineLvl w:val="0"/>
        <w:rPr>
          <w:rFonts w:ascii="Arial" w:eastAsia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6"/>
      </w:tblGrid>
      <w:tr w:rsidR="005664E1" w:rsidRPr="00CC2934" w:rsidTr="002201EE">
        <w:tc>
          <w:tcPr>
            <w:tcW w:w="8828" w:type="dxa"/>
          </w:tcPr>
          <w:p w:rsidR="005664E1" w:rsidRPr="00CC2934" w:rsidRDefault="005664E1" w:rsidP="002201EE">
            <w:pPr>
              <w:ind w:right="-518"/>
              <w:rPr>
                <w:rFonts w:ascii="Arial" w:hAnsi="Arial" w:cs="Arial"/>
              </w:rPr>
            </w:pPr>
          </w:p>
        </w:tc>
      </w:tr>
    </w:tbl>
    <w:p w:rsidR="005664E1" w:rsidRPr="00CC2934" w:rsidRDefault="005664E1" w:rsidP="005664E1">
      <w:pPr>
        <w:ind w:right="-518"/>
        <w:rPr>
          <w:rFonts w:ascii="Arial" w:hAnsi="Arial" w:cs="Arial"/>
        </w:rPr>
      </w:pPr>
    </w:p>
    <w:p w:rsidR="005664E1" w:rsidRPr="00230326" w:rsidRDefault="005664E1">
      <w:pPr>
        <w:tabs>
          <w:tab w:val="left" w:pos="426"/>
        </w:tabs>
        <w:rPr>
          <w:rFonts w:ascii="Verdana" w:hAnsi="Verdana"/>
        </w:rPr>
      </w:pPr>
    </w:p>
    <w:sectPr w:rsidR="005664E1" w:rsidRPr="00230326" w:rsidSect="005664E1">
      <w:footnotePr>
        <w:pos w:val="beneathText"/>
      </w:footnotePr>
      <w:pgSz w:w="11905" w:h="16837"/>
      <w:pgMar w:top="1985" w:right="1418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D2E" w:rsidRDefault="00D94D2E">
      <w:r>
        <w:separator/>
      </w:r>
    </w:p>
  </w:endnote>
  <w:endnote w:type="continuationSeparator" w:id="0">
    <w:p w:rsidR="00D94D2E" w:rsidRDefault="00D94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OEINE+TrebuchetMS">
    <w:altName w:val="Trebuchet M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nglischeSchT">
    <w:altName w:val="Courier New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D2E" w:rsidRDefault="00D94D2E">
      <w:r>
        <w:separator/>
      </w:r>
    </w:p>
  </w:footnote>
  <w:footnote w:type="continuationSeparator" w:id="0">
    <w:p w:rsidR="00D94D2E" w:rsidRDefault="00D94D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6DF" w:rsidRPr="00F42255" w:rsidRDefault="00BE5A8E" w:rsidP="00AF47C4">
    <w:pPr>
      <w:pStyle w:val="Encabezado"/>
      <w:tabs>
        <w:tab w:val="clear" w:pos="4252"/>
        <w:tab w:val="center" w:pos="1985"/>
      </w:tabs>
      <w:rPr>
        <w:rFonts w:ascii="EnglischeSchT" w:hAnsi="EnglischeSchT"/>
        <w:b/>
        <w:sz w:val="24"/>
        <w:szCs w:val="24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1" locked="0" layoutInCell="1" allowOverlap="0" wp14:anchorId="01143CDF" wp14:editId="006FE3D3">
          <wp:simplePos x="0" y="0"/>
          <wp:positionH relativeFrom="column">
            <wp:posOffset>-13335</wp:posOffset>
          </wp:positionH>
          <wp:positionV relativeFrom="paragraph">
            <wp:posOffset>-165100</wp:posOffset>
          </wp:positionV>
          <wp:extent cx="503555" cy="873125"/>
          <wp:effectExtent l="0" t="0" r="0" b="3175"/>
          <wp:wrapTight wrapText="bothSides">
            <wp:wrapPolygon edited="0">
              <wp:start x="0" y="0"/>
              <wp:lineTo x="0" y="21207"/>
              <wp:lineTo x="20429" y="21207"/>
              <wp:lineTo x="20429" y="0"/>
              <wp:lineTo x="0" y="0"/>
            </wp:wrapPolygon>
          </wp:wrapTight>
          <wp:docPr id="3" name="Imagen 1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555" cy="87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16DF">
      <w:rPr>
        <w:rFonts w:ascii="EnglischeSchT" w:hAnsi="EnglischeSchT"/>
        <w:sz w:val="36"/>
      </w:rPr>
      <w:tab/>
    </w:r>
    <w:r w:rsidR="009216DF">
      <w:rPr>
        <w:rFonts w:ascii="EnglischeSchT" w:hAnsi="EnglischeSchT"/>
        <w:b/>
        <w:sz w:val="36"/>
      </w:rPr>
      <w:t xml:space="preserve">     </w:t>
    </w:r>
  </w:p>
  <w:p w:rsidR="009216DF" w:rsidRPr="00AF47C4" w:rsidRDefault="00AF47C4" w:rsidP="00AF47C4">
    <w:pPr>
      <w:pStyle w:val="Encabezado"/>
      <w:tabs>
        <w:tab w:val="clear" w:pos="8504"/>
        <w:tab w:val="center" w:pos="1985"/>
        <w:tab w:val="right" w:pos="8505"/>
      </w:tabs>
      <w:rPr>
        <w:b/>
        <w:smallCaps/>
        <w:sz w:val="32"/>
        <w:szCs w:val="32"/>
      </w:rPr>
    </w:pPr>
    <w:r>
      <w:rPr>
        <w:b/>
        <w:smallCaps/>
        <w:sz w:val="32"/>
        <w:szCs w:val="32"/>
      </w:rPr>
      <w:tab/>
      <w:t xml:space="preserve">              </w:t>
    </w:r>
    <w:r w:rsidR="009216DF" w:rsidRPr="00AF47C4">
      <w:rPr>
        <w:b/>
        <w:smallCaps/>
        <w:sz w:val="32"/>
        <w:szCs w:val="32"/>
      </w:rPr>
      <w:t>Consejo de Investigación</w:t>
    </w:r>
  </w:p>
  <w:p w:rsidR="009216DF" w:rsidRDefault="00AF47C4" w:rsidP="00AF47C4">
    <w:pPr>
      <w:pStyle w:val="Encabezado"/>
      <w:tabs>
        <w:tab w:val="clear" w:pos="8504"/>
        <w:tab w:val="center" w:pos="1985"/>
        <w:tab w:val="right" w:pos="8505"/>
      </w:tabs>
      <w:rPr>
        <w:rFonts w:ascii="Verdana" w:hAnsi="Verdana"/>
        <w:sz w:val="14"/>
      </w:rPr>
    </w:pPr>
    <w:r>
      <w:rPr>
        <w:rFonts w:ascii="Verdana" w:hAnsi="Verdana"/>
        <w:sz w:val="28"/>
        <w:szCs w:val="28"/>
      </w:rPr>
      <w:t xml:space="preserve">         </w:t>
    </w:r>
    <w:r w:rsidR="009216DF" w:rsidRPr="007607CB">
      <w:rPr>
        <w:rFonts w:ascii="EnglischeSchT" w:hAnsi="EnglischeSchT"/>
        <w:b/>
        <w:sz w:val="28"/>
        <w:szCs w:val="28"/>
      </w:rPr>
      <w:t>Universidad Nacional de Salta</w:t>
    </w:r>
  </w:p>
  <w:p w:rsidR="009216DF" w:rsidRDefault="009216DF" w:rsidP="00230326">
    <w:pPr>
      <w:pStyle w:val="Encabezado"/>
      <w:tabs>
        <w:tab w:val="clear" w:pos="8504"/>
        <w:tab w:val="center" w:pos="1985"/>
        <w:tab w:val="right" w:pos="8505"/>
      </w:tabs>
      <w:rPr>
        <w:rFonts w:ascii="Verdana" w:hAnsi="Verdana"/>
        <w:sz w:val="14"/>
      </w:rPr>
    </w:pPr>
  </w:p>
  <w:p w:rsidR="009216DF" w:rsidRDefault="009216DF" w:rsidP="00230326">
    <w:pPr>
      <w:pStyle w:val="Encabezado"/>
      <w:tabs>
        <w:tab w:val="clear" w:pos="8504"/>
        <w:tab w:val="center" w:pos="1985"/>
        <w:tab w:val="right" w:pos="8505"/>
      </w:tabs>
      <w:rPr>
        <w:rFonts w:ascii="Verdana" w:hAnsi="Verdana"/>
        <w:sz w:val="14"/>
      </w:rPr>
    </w:pPr>
  </w:p>
  <w:p w:rsidR="009216DF" w:rsidRDefault="00AF47C4" w:rsidP="00230326">
    <w:pPr>
      <w:pStyle w:val="Encabezado"/>
      <w:tabs>
        <w:tab w:val="clear" w:pos="8504"/>
        <w:tab w:val="center" w:pos="1985"/>
        <w:tab w:val="right" w:pos="8505"/>
      </w:tabs>
      <w:rPr>
        <w:rFonts w:ascii="Verdana" w:hAnsi="Verdana"/>
        <w:sz w:val="14"/>
      </w:rPr>
    </w:pPr>
    <w:r>
      <w:rPr>
        <w:rFonts w:ascii="Verdana" w:hAnsi="Verdana"/>
        <w:noProof/>
        <w:sz w:val="14"/>
        <w:lang w:val="es-AR"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83BA97" wp14:editId="5B9A2D3F">
              <wp:simplePos x="0" y="0"/>
              <wp:positionH relativeFrom="column">
                <wp:posOffset>-144953</wp:posOffset>
              </wp:positionH>
              <wp:positionV relativeFrom="paragraph">
                <wp:posOffset>750</wp:posOffset>
              </wp:positionV>
              <wp:extent cx="6019800" cy="0"/>
              <wp:effectExtent l="0" t="19050" r="19050" b="3810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43AC89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4pt,.05pt" to="462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" strokecolor="silver" strokeweight="4.5pt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7C4" w:rsidRPr="00F42255" w:rsidRDefault="00AF47C4" w:rsidP="00AF47C4">
    <w:pPr>
      <w:pStyle w:val="Encabezado"/>
      <w:tabs>
        <w:tab w:val="clear" w:pos="4252"/>
        <w:tab w:val="center" w:pos="1985"/>
      </w:tabs>
      <w:rPr>
        <w:rFonts w:ascii="EnglischeSchT" w:hAnsi="EnglischeSchT"/>
        <w:b/>
        <w:sz w:val="24"/>
        <w:szCs w:val="24"/>
      </w:rPr>
    </w:pPr>
    <w:r>
      <w:rPr>
        <w:noProof/>
        <w:lang w:val="es-AR" w:eastAsia="es-AR"/>
      </w:rPr>
      <w:drawing>
        <wp:anchor distT="0" distB="0" distL="114300" distR="114300" simplePos="0" relativeHeight="251659776" behindDoc="1" locked="0" layoutInCell="1" allowOverlap="0" wp14:anchorId="44C6BB2E" wp14:editId="17079FC4">
          <wp:simplePos x="0" y="0"/>
          <wp:positionH relativeFrom="column">
            <wp:posOffset>4445</wp:posOffset>
          </wp:positionH>
          <wp:positionV relativeFrom="paragraph">
            <wp:posOffset>-203200</wp:posOffset>
          </wp:positionV>
          <wp:extent cx="763270" cy="1322705"/>
          <wp:effectExtent l="0" t="0" r="0" b="0"/>
          <wp:wrapTight wrapText="bothSides">
            <wp:wrapPolygon edited="0">
              <wp:start x="0" y="0"/>
              <wp:lineTo x="0" y="21154"/>
              <wp:lineTo x="21025" y="21154"/>
              <wp:lineTo x="21025" y="0"/>
              <wp:lineTo x="0" y="0"/>
            </wp:wrapPolygon>
          </wp:wrapTight>
          <wp:docPr id="6" name="Imagen 1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70" cy="1322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EnglischeSchT" w:hAnsi="EnglischeSchT"/>
        <w:sz w:val="36"/>
      </w:rPr>
      <w:tab/>
    </w:r>
    <w:r>
      <w:rPr>
        <w:rFonts w:ascii="EnglischeSchT" w:hAnsi="EnglischeSchT"/>
        <w:b/>
        <w:sz w:val="36"/>
      </w:rPr>
      <w:t xml:space="preserve">      </w:t>
    </w:r>
  </w:p>
  <w:p w:rsidR="00AF47C4" w:rsidRPr="00AF47C4" w:rsidRDefault="00AF47C4" w:rsidP="00AF47C4">
    <w:pPr>
      <w:pStyle w:val="Encabezado"/>
      <w:tabs>
        <w:tab w:val="clear" w:pos="8504"/>
        <w:tab w:val="center" w:pos="1985"/>
        <w:tab w:val="right" w:pos="8505"/>
      </w:tabs>
      <w:jc w:val="center"/>
      <w:rPr>
        <w:b/>
        <w:smallCaps/>
        <w:sz w:val="36"/>
        <w:szCs w:val="32"/>
      </w:rPr>
    </w:pPr>
    <w:r w:rsidRPr="00AF47C4">
      <w:rPr>
        <w:b/>
        <w:smallCaps/>
        <w:sz w:val="36"/>
        <w:szCs w:val="32"/>
      </w:rPr>
      <w:t>Consejo de Investigación</w:t>
    </w:r>
  </w:p>
  <w:p w:rsidR="00AF47C4" w:rsidRPr="00AF47C4" w:rsidRDefault="00AF47C4" w:rsidP="00AF47C4">
    <w:pPr>
      <w:pStyle w:val="Encabezado"/>
      <w:tabs>
        <w:tab w:val="clear" w:pos="8504"/>
        <w:tab w:val="center" w:pos="1985"/>
        <w:tab w:val="right" w:pos="8505"/>
      </w:tabs>
      <w:rPr>
        <w:rFonts w:ascii="Verdana" w:hAnsi="Verdana"/>
        <w:sz w:val="16"/>
        <w:szCs w:val="16"/>
      </w:rPr>
    </w:pPr>
    <w:r w:rsidRPr="007607CB">
      <w:rPr>
        <w:rFonts w:ascii="Verdana" w:hAnsi="Verdana"/>
        <w:sz w:val="28"/>
        <w:szCs w:val="28"/>
      </w:rPr>
      <w:t xml:space="preserve">                           </w:t>
    </w:r>
  </w:p>
  <w:p w:rsidR="00AF47C4" w:rsidRDefault="00AF47C4" w:rsidP="00AF47C4">
    <w:pPr>
      <w:pStyle w:val="Encabezado"/>
      <w:tabs>
        <w:tab w:val="clear" w:pos="8504"/>
        <w:tab w:val="center" w:pos="1985"/>
        <w:tab w:val="right" w:pos="8505"/>
      </w:tabs>
      <w:jc w:val="center"/>
      <w:rPr>
        <w:rFonts w:ascii="Verdana" w:hAnsi="Verdana"/>
        <w:sz w:val="14"/>
      </w:rPr>
    </w:pPr>
    <w:r w:rsidRPr="007607CB">
      <w:rPr>
        <w:rFonts w:ascii="EnglischeSchT" w:hAnsi="EnglischeSchT"/>
        <w:b/>
        <w:sz w:val="28"/>
        <w:szCs w:val="28"/>
      </w:rPr>
      <w:t>Universidad Nacional de Salta</w:t>
    </w:r>
  </w:p>
  <w:p w:rsidR="00AF47C4" w:rsidRDefault="00AF47C4" w:rsidP="00AF47C4">
    <w:pPr>
      <w:pStyle w:val="Encabezado"/>
      <w:tabs>
        <w:tab w:val="clear" w:pos="8504"/>
        <w:tab w:val="center" w:pos="1985"/>
        <w:tab w:val="right" w:pos="8505"/>
      </w:tabs>
      <w:rPr>
        <w:rFonts w:ascii="Verdana" w:hAnsi="Verdana"/>
        <w:sz w:val="14"/>
      </w:rPr>
    </w:pPr>
  </w:p>
  <w:p w:rsidR="00AF47C4" w:rsidRDefault="00AF47C4" w:rsidP="00AF47C4">
    <w:pPr>
      <w:pStyle w:val="Encabezado"/>
      <w:tabs>
        <w:tab w:val="clear" w:pos="8504"/>
        <w:tab w:val="center" w:pos="1985"/>
        <w:tab w:val="right" w:pos="8505"/>
      </w:tabs>
      <w:rPr>
        <w:rFonts w:ascii="Verdana" w:hAnsi="Verdana"/>
        <w:sz w:val="14"/>
      </w:rPr>
    </w:pPr>
  </w:p>
  <w:p w:rsidR="00AF47C4" w:rsidRDefault="00AF47C4" w:rsidP="00AF47C4">
    <w:pPr>
      <w:pStyle w:val="Encabezado"/>
      <w:tabs>
        <w:tab w:val="clear" w:pos="8504"/>
        <w:tab w:val="center" w:pos="1985"/>
        <w:tab w:val="right" w:pos="8505"/>
      </w:tabs>
      <w:rPr>
        <w:rFonts w:ascii="Verdana" w:hAnsi="Verdana"/>
        <w:sz w:val="14"/>
      </w:rPr>
    </w:pPr>
  </w:p>
  <w:p w:rsidR="00AF47C4" w:rsidRDefault="00AF47C4" w:rsidP="00AF47C4">
    <w:pPr>
      <w:pStyle w:val="Encabezado"/>
      <w:tabs>
        <w:tab w:val="clear" w:pos="8504"/>
        <w:tab w:val="center" w:pos="1985"/>
        <w:tab w:val="right" w:pos="8505"/>
      </w:tabs>
      <w:rPr>
        <w:rFonts w:ascii="Verdana" w:hAnsi="Verdana"/>
        <w:sz w:val="14"/>
      </w:rPr>
    </w:pPr>
  </w:p>
  <w:p w:rsidR="00AF47C4" w:rsidRDefault="00AF47C4">
    <w:pPr>
      <w:pStyle w:val="Encabezado"/>
    </w:pPr>
    <w:r>
      <w:rPr>
        <w:rFonts w:ascii="Verdana" w:hAnsi="Verdana"/>
        <w:noProof/>
        <w:sz w:val="14"/>
        <w:lang w:val="es-AR" w:eastAsia="es-A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A88E3B1" wp14:editId="1093CDB4">
              <wp:simplePos x="0" y="0"/>
              <wp:positionH relativeFrom="column">
                <wp:posOffset>-110317</wp:posOffset>
              </wp:positionH>
              <wp:positionV relativeFrom="paragraph">
                <wp:posOffset>4734</wp:posOffset>
              </wp:positionV>
              <wp:extent cx="5936673" cy="0"/>
              <wp:effectExtent l="0" t="19050" r="26035" b="38100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6673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3929B" id="Line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7pt,.35pt" to="458.7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" strokecolor="silver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"/>
      <w:lvlJc w:val="left"/>
      <w:pPr>
        <w:tabs>
          <w:tab w:val="num" w:pos="780"/>
        </w:tabs>
        <w:ind w:left="780" w:hanging="780"/>
      </w:pPr>
      <w:rPr>
        <w:u w:val="none"/>
      </w:rPr>
    </w:lvl>
    <w:lvl w:ilvl="1">
      <w:start w:val="1"/>
      <w:numFmt w:val="decimal"/>
      <w:lvlText w:val="%1.%2"/>
      <w:lvlJc w:val="left"/>
      <w:pPr>
        <w:tabs>
          <w:tab w:val="num" w:pos="969"/>
        </w:tabs>
        <w:ind w:left="969" w:hanging="780"/>
      </w:pPr>
      <w:rPr>
        <w:u w:val="none"/>
      </w:rPr>
    </w:lvl>
    <w:lvl w:ilvl="2">
      <w:start w:val="4"/>
      <w:numFmt w:val="decimal"/>
      <w:lvlText w:val="%1.%2.%3"/>
      <w:lvlJc w:val="left"/>
      <w:pPr>
        <w:tabs>
          <w:tab w:val="num" w:pos="1158"/>
        </w:tabs>
        <w:ind w:left="1158" w:hanging="780"/>
      </w:pPr>
      <w:rPr>
        <w:u w:val="none"/>
      </w:rPr>
    </w:lvl>
    <w:lvl w:ilvl="3">
      <w:start w:val="1"/>
      <w:numFmt w:val="decimal"/>
      <w:lvlText w:val="%1.%2.%3.%4"/>
      <w:lvlJc w:val="left"/>
      <w:pPr>
        <w:tabs>
          <w:tab w:val="num" w:pos="1347"/>
        </w:tabs>
        <w:ind w:left="1347" w:hanging="780"/>
      </w:pPr>
      <w:rPr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836"/>
        </w:tabs>
        <w:ind w:left="1836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025"/>
        </w:tabs>
        <w:ind w:left="2025" w:hanging="1080"/>
      </w:pPr>
      <w:rPr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2574"/>
        </w:tabs>
        <w:ind w:left="2574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2763"/>
        </w:tabs>
        <w:ind w:left="2763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3312"/>
        </w:tabs>
        <w:ind w:left="3312" w:hanging="1800"/>
      </w:pPr>
      <w:rPr>
        <w:u w:val="none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name w:val="WW8Num5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823"/>
        </w:tabs>
        <w:ind w:left="823" w:hanging="54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b/>
      </w:rPr>
    </w:lvl>
  </w:abstractNum>
  <w:abstractNum w:abstractNumId="4">
    <w:nsid w:val="00000005"/>
    <w:multiLevelType w:val="singleLevel"/>
    <w:tmpl w:val="00000005"/>
    <w:name w:val="WW8Num8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</w:lvl>
  </w:abstractNum>
  <w:abstractNum w:abstractNumId="5">
    <w:nsid w:val="00000006"/>
    <w:multiLevelType w:val="multilevel"/>
    <w:tmpl w:val="0000000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38AC6295"/>
    <w:multiLevelType w:val="hybridMultilevel"/>
    <w:tmpl w:val="0ACEC7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8F36ED"/>
    <w:multiLevelType w:val="hybridMultilevel"/>
    <w:tmpl w:val="40126A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BD5933"/>
    <w:multiLevelType w:val="hybridMultilevel"/>
    <w:tmpl w:val="8D4E5A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A77C4F"/>
    <w:multiLevelType w:val="hybridMultilevel"/>
    <w:tmpl w:val="FB1AC50C"/>
    <w:lvl w:ilvl="0" w:tplc="19228B9A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A151D42"/>
    <w:multiLevelType w:val="hybridMultilevel"/>
    <w:tmpl w:val="57C6B886"/>
    <w:lvl w:ilvl="0" w:tplc="040A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>
    <w:nsid w:val="781B7BEE"/>
    <w:multiLevelType w:val="hybridMultilevel"/>
    <w:tmpl w:val="0ACEC7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5F2C30"/>
    <w:multiLevelType w:val="hybridMultilevel"/>
    <w:tmpl w:val="5CEC5ACA"/>
    <w:lvl w:ilvl="0" w:tplc="C1A68712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6242B6"/>
    <w:multiLevelType w:val="hybridMultilevel"/>
    <w:tmpl w:val="F5765AE8"/>
    <w:lvl w:ilvl="0" w:tplc="10BA2EB4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78" w:hanging="360"/>
      </w:pPr>
    </w:lvl>
    <w:lvl w:ilvl="2" w:tplc="2C0A001B" w:tentative="1">
      <w:start w:val="1"/>
      <w:numFmt w:val="lowerRoman"/>
      <w:lvlText w:val="%3."/>
      <w:lvlJc w:val="right"/>
      <w:pPr>
        <w:ind w:left="1798" w:hanging="180"/>
      </w:pPr>
    </w:lvl>
    <w:lvl w:ilvl="3" w:tplc="2C0A000F" w:tentative="1">
      <w:start w:val="1"/>
      <w:numFmt w:val="decimal"/>
      <w:lvlText w:val="%4."/>
      <w:lvlJc w:val="left"/>
      <w:pPr>
        <w:ind w:left="2518" w:hanging="360"/>
      </w:pPr>
    </w:lvl>
    <w:lvl w:ilvl="4" w:tplc="2C0A0019" w:tentative="1">
      <w:start w:val="1"/>
      <w:numFmt w:val="lowerLetter"/>
      <w:lvlText w:val="%5."/>
      <w:lvlJc w:val="left"/>
      <w:pPr>
        <w:ind w:left="3238" w:hanging="360"/>
      </w:pPr>
    </w:lvl>
    <w:lvl w:ilvl="5" w:tplc="2C0A001B" w:tentative="1">
      <w:start w:val="1"/>
      <w:numFmt w:val="lowerRoman"/>
      <w:lvlText w:val="%6."/>
      <w:lvlJc w:val="right"/>
      <w:pPr>
        <w:ind w:left="3958" w:hanging="180"/>
      </w:pPr>
    </w:lvl>
    <w:lvl w:ilvl="6" w:tplc="2C0A000F" w:tentative="1">
      <w:start w:val="1"/>
      <w:numFmt w:val="decimal"/>
      <w:lvlText w:val="%7."/>
      <w:lvlJc w:val="left"/>
      <w:pPr>
        <w:ind w:left="4678" w:hanging="360"/>
      </w:pPr>
    </w:lvl>
    <w:lvl w:ilvl="7" w:tplc="2C0A0019" w:tentative="1">
      <w:start w:val="1"/>
      <w:numFmt w:val="lowerLetter"/>
      <w:lvlText w:val="%8."/>
      <w:lvlJc w:val="left"/>
      <w:pPr>
        <w:ind w:left="5398" w:hanging="360"/>
      </w:pPr>
    </w:lvl>
    <w:lvl w:ilvl="8" w:tplc="2C0A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12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252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26"/>
    <w:rsid w:val="00007017"/>
    <w:rsid w:val="0001051F"/>
    <w:rsid w:val="00044A5D"/>
    <w:rsid w:val="000519B7"/>
    <w:rsid w:val="00053286"/>
    <w:rsid w:val="000553DF"/>
    <w:rsid w:val="000559C6"/>
    <w:rsid w:val="00057C6C"/>
    <w:rsid w:val="00093531"/>
    <w:rsid w:val="000961ED"/>
    <w:rsid w:val="000A4035"/>
    <w:rsid w:val="000B6669"/>
    <w:rsid w:val="000D4CC2"/>
    <w:rsid w:val="000E3A48"/>
    <w:rsid w:val="000E4511"/>
    <w:rsid w:val="000E4C7D"/>
    <w:rsid w:val="000E6914"/>
    <w:rsid w:val="000F3848"/>
    <w:rsid w:val="000F6FC9"/>
    <w:rsid w:val="0011030A"/>
    <w:rsid w:val="001249D7"/>
    <w:rsid w:val="0013459B"/>
    <w:rsid w:val="001365B4"/>
    <w:rsid w:val="00146B5B"/>
    <w:rsid w:val="0015378B"/>
    <w:rsid w:val="001902E1"/>
    <w:rsid w:val="001D196F"/>
    <w:rsid w:val="001E41E2"/>
    <w:rsid w:val="001E7B62"/>
    <w:rsid w:val="00210970"/>
    <w:rsid w:val="00217C9E"/>
    <w:rsid w:val="00217FE7"/>
    <w:rsid w:val="00221989"/>
    <w:rsid w:val="00230326"/>
    <w:rsid w:val="00234CD5"/>
    <w:rsid w:val="00250D65"/>
    <w:rsid w:val="0025636F"/>
    <w:rsid w:val="00265F96"/>
    <w:rsid w:val="00271666"/>
    <w:rsid w:val="00274A8B"/>
    <w:rsid w:val="00282434"/>
    <w:rsid w:val="002852D6"/>
    <w:rsid w:val="002A6C39"/>
    <w:rsid w:val="002B6CA8"/>
    <w:rsid w:val="002C2A92"/>
    <w:rsid w:val="002C3AB8"/>
    <w:rsid w:val="002D3F38"/>
    <w:rsid w:val="002E7485"/>
    <w:rsid w:val="00313DF1"/>
    <w:rsid w:val="00327859"/>
    <w:rsid w:val="00334E03"/>
    <w:rsid w:val="003460D7"/>
    <w:rsid w:val="00363B9D"/>
    <w:rsid w:val="0039134D"/>
    <w:rsid w:val="00393033"/>
    <w:rsid w:val="003A3D26"/>
    <w:rsid w:val="003B64F9"/>
    <w:rsid w:val="003C2E2C"/>
    <w:rsid w:val="003C5FE3"/>
    <w:rsid w:val="003D7645"/>
    <w:rsid w:val="003D7AF2"/>
    <w:rsid w:val="003E5DED"/>
    <w:rsid w:val="003F0D2C"/>
    <w:rsid w:val="00400B1C"/>
    <w:rsid w:val="004010EC"/>
    <w:rsid w:val="00423705"/>
    <w:rsid w:val="004339D8"/>
    <w:rsid w:val="00437419"/>
    <w:rsid w:val="0045392A"/>
    <w:rsid w:val="00454B24"/>
    <w:rsid w:val="00472875"/>
    <w:rsid w:val="004743E6"/>
    <w:rsid w:val="004839F4"/>
    <w:rsid w:val="00495FA4"/>
    <w:rsid w:val="004A1802"/>
    <w:rsid w:val="004B11BB"/>
    <w:rsid w:val="004B6D84"/>
    <w:rsid w:val="004B79B2"/>
    <w:rsid w:val="004C499F"/>
    <w:rsid w:val="004D300F"/>
    <w:rsid w:val="004F0339"/>
    <w:rsid w:val="004F3D2F"/>
    <w:rsid w:val="005117A0"/>
    <w:rsid w:val="00514F50"/>
    <w:rsid w:val="0053160F"/>
    <w:rsid w:val="00541496"/>
    <w:rsid w:val="00544481"/>
    <w:rsid w:val="00545638"/>
    <w:rsid w:val="005630F6"/>
    <w:rsid w:val="005664E1"/>
    <w:rsid w:val="0059566D"/>
    <w:rsid w:val="005B0EB5"/>
    <w:rsid w:val="005C6782"/>
    <w:rsid w:val="005C781E"/>
    <w:rsid w:val="005D277E"/>
    <w:rsid w:val="005F1937"/>
    <w:rsid w:val="005F2A74"/>
    <w:rsid w:val="00613DE5"/>
    <w:rsid w:val="00627139"/>
    <w:rsid w:val="00632940"/>
    <w:rsid w:val="00632D14"/>
    <w:rsid w:val="00637C39"/>
    <w:rsid w:val="00642700"/>
    <w:rsid w:val="006708AE"/>
    <w:rsid w:val="00670F13"/>
    <w:rsid w:val="00691B35"/>
    <w:rsid w:val="00697689"/>
    <w:rsid w:val="006A0B3B"/>
    <w:rsid w:val="006A4947"/>
    <w:rsid w:val="006F57A0"/>
    <w:rsid w:val="00700748"/>
    <w:rsid w:val="00711C6C"/>
    <w:rsid w:val="00754BEE"/>
    <w:rsid w:val="007607CB"/>
    <w:rsid w:val="007A7273"/>
    <w:rsid w:val="007F718F"/>
    <w:rsid w:val="0083660A"/>
    <w:rsid w:val="008506E2"/>
    <w:rsid w:val="00876EDA"/>
    <w:rsid w:val="008866FB"/>
    <w:rsid w:val="008B598A"/>
    <w:rsid w:val="008D5F0C"/>
    <w:rsid w:val="008E07C8"/>
    <w:rsid w:val="008E382F"/>
    <w:rsid w:val="008E45F6"/>
    <w:rsid w:val="008F360F"/>
    <w:rsid w:val="008F7A31"/>
    <w:rsid w:val="009032A5"/>
    <w:rsid w:val="00903B8D"/>
    <w:rsid w:val="0091340D"/>
    <w:rsid w:val="009216DF"/>
    <w:rsid w:val="00933B35"/>
    <w:rsid w:val="009376EC"/>
    <w:rsid w:val="00950BD3"/>
    <w:rsid w:val="00960CB3"/>
    <w:rsid w:val="0096546E"/>
    <w:rsid w:val="00984A52"/>
    <w:rsid w:val="009873BE"/>
    <w:rsid w:val="009A02B8"/>
    <w:rsid w:val="009A3474"/>
    <w:rsid w:val="009B37BC"/>
    <w:rsid w:val="009C45B8"/>
    <w:rsid w:val="009D198A"/>
    <w:rsid w:val="00A02636"/>
    <w:rsid w:val="00A23E56"/>
    <w:rsid w:val="00A53652"/>
    <w:rsid w:val="00A83EBD"/>
    <w:rsid w:val="00A9241F"/>
    <w:rsid w:val="00AA3A8B"/>
    <w:rsid w:val="00AB4876"/>
    <w:rsid w:val="00AB7BFB"/>
    <w:rsid w:val="00AD151A"/>
    <w:rsid w:val="00AD350E"/>
    <w:rsid w:val="00AD5E76"/>
    <w:rsid w:val="00AD77D5"/>
    <w:rsid w:val="00AF47C4"/>
    <w:rsid w:val="00B101BE"/>
    <w:rsid w:val="00B23549"/>
    <w:rsid w:val="00B43061"/>
    <w:rsid w:val="00B67C91"/>
    <w:rsid w:val="00B73C24"/>
    <w:rsid w:val="00B7406C"/>
    <w:rsid w:val="00B772BB"/>
    <w:rsid w:val="00B77E55"/>
    <w:rsid w:val="00B8372C"/>
    <w:rsid w:val="00B83A9D"/>
    <w:rsid w:val="00B840B9"/>
    <w:rsid w:val="00B8562C"/>
    <w:rsid w:val="00B9007F"/>
    <w:rsid w:val="00BA406B"/>
    <w:rsid w:val="00BA57AE"/>
    <w:rsid w:val="00BA5F17"/>
    <w:rsid w:val="00BA6E9A"/>
    <w:rsid w:val="00BB2D01"/>
    <w:rsid w:val="00BB4D7F"/>
    <w:rsid w:val="00BC092B"/>
    <w:rsid w:val="00BC57C8"/>
    <w:rsid w:val="00BE5A8E"/>
    <w:rsid w:val="00BF00BF"/>
    <w:rsid w:val="00C30586"/>
    <w:rsid w:val="00C317AD"/>
    <w:rsid w:val="00C55204"/>
    <w:rsid w:val="00C60768"/>
    <w:rsid w:val="00C61A6F"/>
    <w:rsid w:val="00C733E6"/>
    <w:rsid w:val="00C8082D"/>
    <w:rsid w:val="00C86889"/>
    <w:rsid w:val="00C94BA3"/>
    <w:rsid w:val="00CA591D"/>
    <w:rsid w:val="00CA7297"/>
    <w:rsid w:val="00CB1D72"/>
    <w:rsid w:val="00CC0A20"/>
    <w:rsid w:val="00D03C1C"/>
    <w:rsid w:val="00D344E2"/>
    <w:rsid w:val="00D36410"/>
    <w:rsid w:val="00D5617A"/>
    <w:rsid w:val="00D65F53"/>
    <w:rsid w:val="00D670E5"/>
    <w:rsid w:val="00D71766"/>
    <w:rsid w:val="00D80688"/>
    <w:rsid w:val="00D81D30"/>
    <w:rsid w:val="00D876E5"/>
    <w:rsid w:val="00D94D2E"/>
    <w:rsid w:val="00DA3AC9"/>
    <w:rsid w:val="00DC435E"/>
    <w:rsid w:val="00DC7BB0"/>
    <w:rsid w:val="00DD49D5"/>
    <w:rsid w:val="00E033DB"/>
    <w:rsid w:val="00E10462"/>
    <w:rsid w:val="00E1291A"/>
    <w:rsid w:val="00E153D9"/>
    <w:rsid w:val="00E31F0D"/>
    <w:rsid w:val="00E32CE6"/>
    <w:rsid w:val="00E35573"/>
    <w:rsid w:val="00E36F1E"/>
    <w:rsid w:val="00E40B50"/>
    <w:rsid w:val="00E440FB"/>
    <w:rsid w:val="00E6718F"/>
    <w:rsid w:val="00E83290"/>
    <w:rsid w:val="00E91890"/>
    <w:rsid w:val="00EB1C63"/>
    <w:rsid w:val="00EB6359"/>
    <w:rsid w:val="00EC53C9"/>
    <w:rsid w:val="00EC6CF2"/>
    <w:rsid w:val="00ED7827"/>
    <w:rsid w:val="00EE5E9F"/>
    <w:rsid w:val="00F163F9"/>
    <w:rsid w:val="00F1648E"/>
    <w:rsid w:val="00F2204F"/>
    <w:rsid w:val="00F353F6"/>
    <w:rsid w:val="00F42255"/>
    <w:rsid w:val="00F468C0"/>
    <w:rsid w:val="00F50F08"/>
    <w:rsid w:val="00F61FEF"/>
    <w:rsid w:val="00F67AFD"/>
    <w:rsid w:val="00F73651"/>
    <w:rsid w:val="00F76082"/>
    <w:rsid w:val="00F96908"/>
    <w:rsid w:val="00FA1500"/>
    <w:rsid w:val="00FD1BA6"/>
    <w:rsid w:val="00FD37C8"/>
    <w:rsid w:val="00FE2B39"/>
    <w:rsid w:val="00FE7FE0"/>
    <w:rsid w:val="00FF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,"/>
  <w15:docId w15:val="{60DB33DA-39CC-4FD7-B6AE-AA062F03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E9A"/>
    <w:pPr>
      <w:suppressAutoHyphens/>
      <w:autoSpaceDE w:val="0"/>
    </w:pPr>
    <w:rPr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</w:tabs>
      <w:jc w:val="center"/>
      <w:outlineLvl w:val="0"/>
    </w:pPr>
    <w:rPr>
      <w:b/>
      <w:bCs/>
      <w:sz w:val="32"/>
      <w:szCs w:val="32"/>
      <w:lang w:val="es-AR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spacing w:line="360" w:lineRule="auto"/>
      <w:jc w:val="both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spacing w:line="360" w:lineRule="auto"/>
      <w:jc w:val="center"/>
      <w:outlineLvl w:val="2"/>
    </w:pPr>
    <w:rPr>
      <w:b/>
      <w:bCs/>
      <w:sz w:val="24"/>
      <w:szCs w:val="24"/>
      <w:u w:val="word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Pr>
      <w:u w:val="none"/>
    </w:rPr>
  </w:style>
  <w:style w:type="character" w:customStyle="1" w:styleId="WW8Num5z0">
    <w:name w:val="WW8Num5z0"/>
    <w:rPr>
      <w:b/>
    </w:rPr>
  </w:style>
  <w:style w:type="character" w:customStyle="1" w:styleId="WW-Fuentedeprrafopredeter">
    <w:name w:val="WW-Fuente de párrafo predeter."/>
  </w:style>
  <w:style w:type="character" w:styleId="Nmerodepgina">
    <w:name w:val="page number"/>
    <w:basedOn w:val="WW-Fuentedeprrafopredeter"/>
  </w:style>
  <w:style w:type="paragraph" w:styleId="Textoindependiente">
    <w:name w:val="Body Text"/>
    <w:basedOn w:val="Normal"/>
    <w:pPr>
      <w:tabs>
        <w:tab w:val="left" w:pos="288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spacing w:line="360" w:lineRule="auto"/>
      <w:jc w:val="center"/>
    </w:pPr>
    <w:rPr>
      <w:b/>
      <w:bCs/>
      <w:sz w:val="24"/>
      <w:szCs w:val="24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Puesto">
    <w:name w:val="Title"/>
    <w:basedOn w:val="Normal"/>
    <w:next w:val="Subttulo"/>
    <w:qFormat/>
    <w:pPr>
      <w:jc w:val="center"/>
    </w:pPr>
    <w:rPr>
      <w:sz w:val="28"/>
      <w:szCs w:val="28"/>
      <w:lang w:val="es-AR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WW-Mapadeldocumento">
    <w:name w:val="WW-Mapa del documento"/>
    <w:basedOn w:val="Normal"/>
    <w:pPr>
      <w:shd w:val="clear" w:color="auto" w:fill="000080"/>
    </w:pPr>
    <w:rPr>
      <w:rFonts w:ascii="Tahoma" w:hAnsi="Tahoma" w:cs="Tahoma"/>
    </w:rPr>
  </w:style>
  <w:style w:type="paragraph" w:styleId="Sangradetextonormal">
    <w:name w:val="Body Text Indent"/>
    <w:basedOn w:val="Normal"/>
    <w:pPr>
      <w:tabs>
        <w:tab w:val="left" w:pos="288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spacing w:line="360" w:lineRule="auto"/>
      <w:jc w:val="both"/>
    </w:pPr>
    <w:rPr>
      <w:sz w:val="24"/>
      <w:szCs w:val="24"/>
    </w:rPr>
  </w:style>
  <w:style w:type="paragraph" w:customStyle="1" w:styleId="WW-Sangra2detindependiente">
    <w:name w:val="WW-Sangría 2 de t. independiente"/>
    <w:basedOn w:val="Normal"/>
    <w:pPr>
      <w:tabs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spacing w:line="360" w:lineRule="auto"/>
      <w:ind w:firstLine="567"/>
      <w:jc w:val="both"/>
    </w:pPr>
    <w:rPr>
      <w:b/>
      <w:bCs/>
      <w:color w:val="FF0000"/>
      <w:sz w:val="24"/>
      <w:szCs w:val="24"/>
    </w:rPr>
  </w:style>
  <w:style w:type="paragraph" w:customStyle="1" w:styleId="WW-Sangra3detindependiente">
    <w:name w:val="WW-Sangría 3 de t. independiente"/>
    <w:basedOn w:val="Normal"/>
    <w:pPr>
      <w:tabs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spacing w:line="360" w:lineRule="auto"/>
      <w:ind w:left="567"/>
      <w:jc w:val="both"/>
    </w:pPr>
    <w:rPr>
      <w:sz w:val="24"/>
      <w:szCs w:val="24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rPr>
      <w:i/>
      <w:iCs/>
    </w:rPr>
  </w:style>
  <w:style w:type="character" w:styleId="Refdecomentario">
    <w:name w:val="annotation reference"/>
    <w:semiHidden/>
    <w:rsid w:val="003D7645"/>
    <w:rPr>
      <w:sz w:val="16"/>
      <w:szCs w:val="16"/>
    </w:rPr>
  </w:style>
  <w:style w:type="paragraph" w:styleId="Textocomentario">
    <w:name w:val="annotation text"/>
    <w:basedOn w:val="Normal"/>
    <w:semiHidden/>
    <w:rsid w:val="003D7645"/>
  </w:style>
  <w:style w:type="paragraph" w:styleId="Asuntodelcomentario">
    <w:name w:val="annotation subject"/>
    <w:basedOn w:val="Textocomentario"/>
    <w:next w:val="Textocomentario"/>
    <w:semiHidden/>
    <w:rsid w:val="003D7645"/>
    <w:rPr>
      <w:b/>
      <w:bCs/>
    </w:rPr>
  </w:style>
  <w:style w:type="paragraph" w:styleId="Textodeglobo">
    <w:name w:val="Balloon Text"/>
    <w:basedOn w:val="Normal"/>
    <w:semiHidden/>
    <w:rsid w:val="003D76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7C39"/>
    <w:pPr>
      <w:autoSpaceDE w:val="0"/>
      <w:autoSpaceDN w:val="0"/>
      <w:adjustRightInd w:val="0"/>
    </w:pPr>
    <w:rPr>
      <w:rFonts w:ascii="HOEINE+TrebuchetMS" w:hAnsi="HOEINE+TrebuchetMS" w:cs="HOEINE+TrebuchetMS"/>
      <w:color w:val="000000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2E7485"/>
    <w:rPr>
      <w:color w:val="808080"/>
    </w:rPr>
  </w:style>
  <w:style w:type="table" w:styleId="Tablaconcuadrcula">
    <w:name w:val="Table Grid"/>
    <w:basedOn w:val="Tablanormal"/>
    <w:uiPriority w:val="39"/>
    <w:rsid w:val="00B73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IUNSa">
    <w:name w:val="CIUNSa"/>
    <w:rsid w:val="005F1937"/>
    <w:rPr>
      <w:rFonts w:ascii="Calibri" w:hAnsi="Calibri"/>
      <w:b/>
      <w:sz w:val="28"/>
    </w:rPr>
  </w:style>
  <w:style w:type="paragraph" w:styleId="Prrafodelista">
    <w:name w:val="List Paragraph"/>
    <w:basedOn w:val="Normal"/>
    <w:qFormat/>
    <w:rsid w:val="00F67AFD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AF47C4"/>
    <w:rPr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B5416F5CD34F91AAC214CF6778E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C3488-4462-41DE-A96D-65D10509444C}"/>
      </w:docPartPr>
      <w:docPartBody>
        <w:p w:rsidR="005A1F44" w:rsidRDefault="00902DDE" w:rsidP="00902DDE">
          <w:pPr>
            <w:pStyle w:val="F5B5416F5CD34F91AAC214CF6778E6701"/>
          </w:pPr>
          <w:r w:rsidRPr="00400B1C">
            <w:rPr>
              <w:rStyle w:val="Textodelmarcadordeposicin"/>
              <w:sz w:val="24"/>
            </w:rPr>
            <w:t>Elija un elemento.</w:t>
          </w:r>
        </w:p>
      </w:docPartBody>
    </w:docPart>
    <w:docPart>
      <w:docPartPr>
        <w:name w:val="FDC6EC814A5B479CA0CE963A57767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6E172-7451-4996-A4A0-9099E118C849}"/>
      </w:docPartPr>
      <w:docPartBody>
        <w:p w:rsidR="00733F05" w:rsidRDefault="00902DDE" w:rsidP="00902DDE">
          <w:pPr>
            <w:pStyle w:val="FDC6EC814A5B479CA0CE963A57767CC31"/>
          </w:pPr>
          <w:r w:rsidRPr="00400B1C">
            <w:rPr>
              <w:rStyle w:val="Textodelmarcadordeposicin"/>
              <w:sz w:val="22"/>
            </w:rPr>
            <w:t>Elija un elemento.</w:t>
          </w:r>
        </w:p>
      </w:docPartBody>
    </w:docPart>
    <w:docPart>
      <w:docPartPr>
        <w:name w:val="AB59A687581F4497BA5DB401F9620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1695E-8827-4625-B4CE-B316D493EE75}"/>
      </w:docPartPr>
      <w:docPartBody>
        <w:p w:rsidR="00733F05" w:rsidRDefault="00902DDE" w:rsidP="00902DDE">
          <w:pPr>
            <w:pStyle w:val="AB59A687581F4497BA5DB401F96208391"/>
          </w:pPr>
          <w:r w:rsidRPr="00400B1C">
            <w:rPr>
              <w:rStyle w:val="Textodelmarcadordeposicin"/>
              <w:sz w:val="24"/>
            </w:rPr>
            <w:t>Elija un elemento.</w:t>
          </w:r>
        </w:p>
      </w:docPartBody>
    </w:docPart>
    <w:docPart>
      <w:docPartPr>
        <w:name w:val="315378905069470AB7B85A7AC0237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3010D-D9BB-4B8E-AD2B-AB92C4439921}"/>
      </w:docPartPr>
      <w:docPartBody>
        <w:p w:rsidR="00733F05" w:rsidRDefault="00902DDE" w:rsidP="00902DDE">
          <w:pPr>
            <w:pStyle w:val="315378905069470AB7B85A7AC02379041"/>
          </w:pPr>
          <w:r w:rsidRPr="00400B1C">
            <w:rPr>
              <w:rStyle w:val="Textodelmarcadordeposicin"/>
              <w:sz w:val="24"/>
            </w:rPr>
            <w:t>Elija un elemento.</w:t>
          </w:r>
        </w:p>
      </w:docPartBody>
    </w:docPart>
    <w:docPart>
      <w:docPartPr>
        <w:name w:val="470FAA3B13AF440C9384FD7BD3B78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419DD-07A4-4447-891D-86498F020D8D}"/>
      </w:docPartPr>
      <w:docPartBody>
        <w:p w:rsidR="00733F05" w:rsidRDefault="00902DDE" w:rsidP="00902DDE">
          <w:pPr>
            <w:pStyle w:val="470FAA3B13AF440C9384FD7BD3B785BB1"/>
          </w:pPr>
          <w:r w:rsidRPr="00400B1C">
            <w:rPr>
              <w:rStyle w:val="Textodelmarcadordeposicin"/>
              <w:sz w:val="24"/>
            </w:rPr>
            <w:t>Elija un elemento.</w:t>
          </w:r>
        </w:p>
      </w:docPartBody>
    </w:docPart>
    <w:docPart>
      <w:docPartPr>
        <w:name w:val="124BE3145B7D47FE84BB81388713A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E84AB-DD79-4AE7-9889-490FF96A7E4E}"/>
      </w:docPartPr>
      <w:docPartBody>
        <w:p w:rsidR="00733F05" w:rsidRDefault="00902DDE" w:rsidP="00902DDE">
          <w:pPr>
            <w:pStyle w:val="124BE3145B7D47FE84BB81388713AFC4"/>
          </w:pPr>
          <w:r w:rsidRPr="003933F5">
            <w:rPr>
              <w:rStyle w:val="Textodelmarcadordeposicin"/>
            </w:rPr>
            <w:t>Elija un elemento.</w:t>
          </w:r>
        </w:p>
      </w:docPartBody>
    </w:docPart>
    <w:docPart>
      <w:docPartPr>
        <w:name w:val="991AA8E7A3404065B688ADE29AD92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BA315-87DA-4AF0-A654-1F89F9FDC634}"/>
      </w:docPartPr>
      <w:docPartBody>
        <w:p w:rsidR="00733F05" w:rsidRDefault="00902DDE" w:rsidP="00902DDE">
          <w:pPr>
            <w:pStyle w:val="991AA8E7A3404065B688ADE29AD928C3"/>
          </w:pPr>
          <w:r w:rsidRPr="003933F5">
            <w:rPr>
              <w:rStyle w:val="Textodelmarcadordeposicin"/>
            </w:rPr>
            <w:t>Elija un elemento.</w:t>
          </w:r>
        </w:p>
      </w:docPartBody>
    </w:docPart>
    <w:docPart>
      <w:docPartPr>
        <w:name w:val="A2C556BA64DE4174935656A166BB5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10920-D42D-40DE-BC66-DBA448172FAE}"/>
      </w:docPartPr>
      <w:docPartBody>
        <w:p w:rsidR="00733F05" w:rsidRDefault="00902DDE" w:rsidP="00902DDE">
          <w:pPr>
            <w:pStyle w:val="A2C556BA64DE4174935656A166BB566A"/>
          </w:pPr>
          <w:r w:rsidRPr="003933F5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61147-2A51-4EBB-95E2-DDC50F745FC9}"/>
      </w:docPartPr>
      <w:docPartBody>
        <w:p w:rsidR="00C06790" w:rsidRDefault="00B82F7F">
          <w:r w:rsidRPr="003561EA">
            <w:rPr>
              <w:rStyle w:val="Textodelmarcadordeposicin"/>
            </w:rPr>
            <w:t>Elija un elemento.</w:t>
          </w:r>
        </w:p>
      </w:docPartBody>
    </w:docPart>
    <w:docPart>
      <w:docPartPr>
        <w:name w:val="62D2E4468B5546CEAFA1C0FEF4AD4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4D2C5-ABC3-49FB-A972-B9C03D023BFF}"/>
      </w:docPartPr>
      <w:docPartBody>
        <w:p w:rsidR="00C06790" w:rsidRDefault="00B82F7F" w:rsidP="00B82F7F">
          <w:pPr>
            <w:pStyle w:val="62D2E4468B5546CEAFA1C0FEF4AD41E0"/>
          </w:pPr>
          <w:r w:rsidRPr="003561EA">
            <w:rPr>
              <w:rStyle w:val="Textodelmarcadordeposicin"/>
            </w:rPr>
            <w:t>Elija un elemento.</w:t>
          </w:r>
        </w:p>
      </w:docPartBody>
    </w:docPart>
    <w:docPart>
      <w:docPartPr>
        <w:name w:val="7431FF8435BB4A3BAB316B723B405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810A0-C0C0-4656-A01C-44AAB486484A}"/>
      </w:docPartPr>
      <w:docPartBody>
        <w:p w:rsidR="00C06790" w:rsidRDefault="00B82F7F" w:rsidP="00B82F7F">
          <w:pPr>
            <w:pStyle w:val="7431FF8435BB4A3BAB316B723B405A3B"/>
          </w:pPr>
          <w:r w:rsidRPr="003561EA">
            <w:rPr>
              <w:rStyle w:val="Textodelmarcadordeposicin"/>
            </w:rPr>
            <w:t>Elija un elemento.</w:t>
          </w:r>
        </w:p>
      </w:docPartBody>
    </w:docPart>
    <w:docPart>
      <w:docPartPr>
        <w:name w:val="25F30202E8AE457BAA69F4F9D4D32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E253D-9B74-4F4D-A485-13C76DBF93FE}"/>
      </w:docPartPr>
      <w:docPartBody>
        <w:p w:rsidR="00C06790" w:rsidRDefault="00B82F7F" w:rsidP="00B82F7F">
          <w:pPr>
            <w:pStyle w:val="25F30202E8AE457BAA69F4F9D4D3289D"/>
          </w:pPr>
          <w:r w:rsidRPr="003561EA">
            <w:rPr>
              <w:rStyle w:val="Textodelmarcadordeposicin"/>
            </w:rPr>
            <w:t>Elija un elemento.</w:t>
          </w:r>
        </w:p>
      </w:docPartBody>
    </w:docPart>
    <w:docPart>
      <w:docPartPr>
        <w:name w:val="B693D737AEB44A5D9119D88040DE4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4070A-195E-4A91-A58C-5B32D40AB9FE}"/>
      </w:docPartPr>
      <w:docPartBody>
        <w:p w:rsidR="00C06790" w:rsidRDefault="00B82F7F" w:rsidP="00B82F7F">
          <w:pPr>
            <w:pStyle w:val="B693D737AEB44A5D9119D88040DE4706"/>
          </w:pPr>
          <w:r w:rsidRPr="003561EA">
            <w:rPr>
              <w:rStyle w:val="Textodelmarcadordeposicin"/>
            </w:rPr>
            <w:t>Elija un elemento.</w:t>
          </w:r>
        </w:p>
      </w:docPartBody>
    </w:docPart>
    <w:docPart>
      <w:docPartPr>
        <w:name w:val="1AB3BF3107814B41A228377A89C6F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673F6-76A4-43DE-8D51-65244BB0C2A2}"/>
      </w:docPartPr>
      <w:docPartBody>
        <w:p w:rsidR="00C06790" w:rsidRDefault="00B82F7F" w:rsidP="00B82F7F">
          <w:pPr>
            <w:pStyle w:val="1AB3BF3107814B41A228377A89C6F850"/>
          </w:pPr>
          <w:r w:rsidRPr="003561EA">
            <w:rPr>
              <w:rStyle w:val="Textodelmarcadordeposicin"/>
            </w:rPr>
            <w:t>Elija un elemento.</w:t>
          </w:r>
        </w:p>
      </w:docPartBody>
    </w:docPart>
    <w:docPart>
      <w:docPartPr>
        <w:name w:val="780767A2B2554872A526A553BA874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B4EE2-96AE-464E-9152-4263891D36AF}"/>
      </w:docPartPr>
      <w:docPartBody>
        <w:p w:rsidR="00C06790" w:rsidRDefault="00B82F7F" w:rsidP="00B82F7F">
          <w:pPr>
            <w:pStyle w:val="780767A2B2554872A526A553BA87467C"/>
          </w:pPr>
          <w:r w:rsidRPr="003561EA">
            <w:rPr>
              <w:rStyle w:val="Textodelmarcadordeposicin"/>
            </w:rPr>
            <w:t>Elija un elemento.</w:t>
          </w:r>
        </w:p>
      </w:docPartBody>
    </w:docPart>
    <w:docPart>
      <w:docPartPr>
        <w:name w:val="4D1181CE5D0E43558320B78B689E1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2A6CF-391B-4921-8391-8FE408819AFA}"/>
      </w:docPartPr>
      <w:docPartBody>
        <w:p w:rsidR="00C06790" w:rsidRDefault="00B82F7F" w:rsidP="00B82F7F">
          <w:pPr>
            <w:pStyle w:val="4D1181CE5D0E43558320B78B689E1951"/>
          </w:pPr>
          <w:r w:rsidRPr="003561EA">
            <w:rPr>
              <w:rStyle w:val="Textodelmarcadordeposicin"/>
            </w:rPr>
            <w:t>Elija un elemento.</w:t>
          </w:r>
        </w:p>
      </w:docPartBody>
    </w:docPart>
    <w:docPart>
      <w:docPartPr>
        <w:name w:val="13BF0160110A4686A9AD1D3B099E8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CD8E5-4CF2-464B-8CD2-38B7B12C34C5}"/>
      </w:docPartPr>
      <w:docPartBody>
        <w:p w:rsidR="00ED67E6" w:rsidRDefault="00C06790" w:rsidP="00C06790">
          <w:pPr>
            <w:pStyle w:val="13BF0160110A4686A9AD1D3B099E8296"/>
          </w:pPr>
          <w:r w:rsidRPr="00400B1C">
            <w:rPr>
              <w:rStyle w:val="Textodelmarcadordeposicin"/>
            </w:rPr>
            <w:t>Elija un elemento.</w:t>
          </w:r>
        </w:p>
      </w:docPartBody>
    </w:docPart>
    <w:docPart>
      <w:docPartPr>
        <w:name w:val="0A55C39DA7A14CB595D51D60EF49B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62153-3A97-4D0C-B2A0-042A0AA102D5}"/>
      </w:docPartPr>
      <w:docPartBody>
        <w:p w:rsidR="00B87F20" w:rsidRDefault="00A00924" w:rsidP="00A00924">
          <w:pPr>
            <w:pStyle w:val="0A55C39DA7A14CB595D51D60EF49B8F6"/>
          </w:pPr>
          <w:r w:rsidRPr="003933F5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OEINE+TrebuchetMS">
    <w:altName w:val="Trebuchet M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nglischeSchT">
    <w:altName w:val="Courier New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83"/>
    <w:rsid w:val="000120C2"/>
    <w:rsid w:val="000449F4"/>
    <w:rsid w:val="00050663"/>
    <w:rsid w:val="0022654F"/>
    <w:rsid w:val="0042402D"/>
    <w:rsid w:val="00463660"/>
    <w:rsid w:val="005A1F44"/>
    <w:rsid w:val="006347DB"/>
    <w:rsid w:val="00733F05"/>
    <w:rsid w:val="00902DDE"/>
    <w:rsid w:val="009B3D83"/>
    <w:rsid w:val="009D77FF"/>
    <w:rsid w:val="00A00924"/>
    <w:rsid w:val="00B04E36"/>
    <w:rsid w:val="00B56227"/>
    <w:rsid w:val="00B82F7F"/>
    <w:rsid w:val="00B87F20"/>
    <w:rsid w:val="00C06790"/>
    <w:rsid w:val="00ED67E6"/>
    <w:rsid w:val="00F6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00924"/>
    <w:rPr>
      <w:color w:val="808080"/>
    </w:rPr>
  </w:style>
  <w:style w:type="paragraph" w:customStyle="1" w:styleId="737F4412B2314EF4827BC9A8F1F09A05">
    <w:name w:val="737F4412B2314EF4827BC9A8F1F09A05"/>
    <w:rsid w:val="009B3D83"/>
  </w:style>
  <w:style w:type="paragraph" w:customStyle="1" w:styleId="C071F5C0DFD344A88A49C3A362C2A916">
    <w:name w:val="C071F5C0DFD344A88A49C3A362C2A916"/>
    <w:rsid w:val="009B3D83"/>
  </w:style>
  <w:style w:type="paragraph" w:customStyle="1" w:styleId="6A7235D8DADE4956A303CEEF3FF233FF">
    <w:name w:val="6A7235D8DADE4956A303CEEF3FF233FF"/>
    <w:rsid w:val="009B3D83"/>
  </w:style>
  <w:style w:type="paragraph" w:customStyle="1" w:styleId="C58C6D5229D74D2B9B95A1F5F1CC2796">
    <w:name w:val="C58C6D5229D74D2B9B95A1F5F1CC2796"/>
    <w:rsid w:val="009B3D83"/>
  </w:style>
  <w:style w:type="paragraph" w:customStyle="1" w:styleId="F5B5416F5CD34F91AAC214CF6778E670">
    <w:name w:val="F5B5416F5CD34F91AAC214CF6778E670"/>
    <w:rsid w:val="009B3D8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paragraph" w:customStyle="1" w:styleId="0CA8DC24E0D641B1B49A97D1E64CD88E">
    <w:name w:val="0CA8DC24E0D641B1B49A97D1E64CD88E"/>
    <w:rsid w:val="009B3D83"/>
  </w:style>
  <w:style w:type="paragraph" w:customStyle="1" w:styleId="A1C5CB3B8BA5415B8638F6B5891ED19A">
    <w:name w:val="A1C5CB3B8BA5415B8638F6B5891ED19A"/>
    <w:rsid w:val="005A1F44"/>
  </w:style>
  <w:style w:type="paragraph" w:customStyle="1" w:styleId="FDC6EC814A5B479CA0CE963A57767CC3">
    <w:name w:val="FDC6EC814A5B479CA0CE963A57767CC3"/>
    <w:rsid w:val="00902DDE"/>
  </w:style>
  <w:style w:type="paragraph" w:customStyle="1" w:styleId="AB59A687581F4497BA5DB401F9620839">
    <w:name w:val="AB59A687581F4497BA5DB401F9620839"/>
    <w:rsid w:val="00902DDE"/>
  </w:style>
  <w:style w:type="paragraph" w:customStyle="1" w:styleId="797B91E596754087B638F20973B267F3">
    <w:name w:val="797B91E596754087B638F20973B267F3"/>
    <w:rsid w:val="00902DDE"/>
  </w:style>
  <w:style w:type="paragraph" w:customStyle="1" w:styleId="315378905069470AB7B85A7AC0237904">
    <w:name w:val="315378905069470AB7B85A7AC0237904"/>
    <w:rsid w:val="00902DDE"/>
  </w:style>
  <w:style w:type="paragraph" w:customStyle="1" w:styleId="470FAA3B13AF440C9384FD7BD3B785BB">
    <w:name w:val="470FAA3B13AF440C9384FD7BD3B785BB"/>
    <w:rsid w:val="00902DDE"/>
  </w:style>
  <w:style w:type="paragraph" w:customStyle="1" w:styleId="F5B5416F5CD34F91AAC214CF6778E6701">
    <w:name w:val="F5B5416F5CD34F91AAC214CF6778E6701"/>
    <w:rsid w:val="00902DDE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paragraph" w:customStyle="1" w:styleId="0CA8DC24E0D641B1B49A97D1E64CD88E1">
    <w:name w:val="0CA8DC24E0D641B1B49A97D1E64CD88E1"/>
    <w:rsid w:val="00902DDE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paragraph" w:customStyle="1" w:styleId="FDC6EC814A5B479CA0CE963A57767CC31">
    <w:name w:val="FDC6EC814A5B479CA0CE963A57767CC31"/>
    <w:rsid w:val="00902DDE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paragraph" w:customStyle="1" w:styleId="AB59A687581F4497BA5DB401F96208391">
    <w:name w:val="AB59A687581F4497BA5DB401F96208391"/>
    <w:rsid w:val="00902DDE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paragraph" w:customStyle="1" w:styleId="315378905069470AB7B85A7AC02379041">
    <w:name w:val="315378905069470AB7B85A7AC02379041"/>
    <w:rsid w:val="00902DDE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paragraph" w:customStyle="1" w:styleId="470FAA3B13AF440C9384FD7BD3B785BB1">
    <w:name w:val="470FAA3B13AF440C9384FD7BD3B785BB1"/>
    <w:rsid w:val="00902DDE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paragraph" w:customStyle="1" w:styleId="A5516BB1A63B47F29E7DA035ED1431A7">
    <w:name w:val="A5516BB1A63B47F29E7DA035ED1431A7"/>
    <w:rsid w:val="00902DDE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paragraph" w:customStyle="1" w:styleId="124BE3145B7D47FE84BB81388713AFC4">
    <w:name w:val="124BE3145B7D47FE84BB81388713AFC4"/>
    <w:rsid w:val="00902DDE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paragraph" w:customStyle="1" w:styleId="991AA8E7A3404065B688ADE29AD928C3">
    <w:name w:val="991AA8E7A3404065B688ADE29AD928C3"/>
    <w:rsid w:val="00902DDE"/>
  </w:style>
  <w:style w:type="paragraph" w:customStyle="1" w:styleId="A2C556BA64DE4174935656A166BB566A">
    <w:name w:val="A2C556BA64DE4174935656A166BB566A"/>
    <w:rsid w:val="00902DDE"/>
  </w:style>
  <w:style w:type="paragraph" w:customStyle="1" w:styleId="62D2E4468B5546CEAFA1C0FEF4AD41E0">
    <w:name w:val="62D2E4468B5546CEAFA1C0FEF4AD41E0"/>
    <w:rsid w:val="00B82F7F"/>
    <w:pPr>
      <w:spacing w:after="160" w:line="259" w:lineRule="auto"/>
    </w:pPr>
  </w:style>
  <w:style w:type="paragraph" w:customStyle="1" w:styleId="D0708B83A28646D18B1BE9F0ABE91F90">
    <w:name w:val="D0708B83A28646D18B1BE9F0ABE91F90"/>
    <w:rsid w:val="00B82F7F"/>
    <w:pPr>
      <w:spacing w:after="160" w:line="259" w:lineRule="auto"/>
    </w:pPr>
  </w:style>
  <w:style w:type="paragraph" w:customStyle="1" w:styleId="7431FF8435BB4A3BAB316B723B405A3B">
    <w:name w:val="7431FF8435BB4A3BAB316B723B405A3B"/>
    <w:rsid w:val="00B82F7F"/>
    <w:pPr>
      <w:spacing w:after="160" w:line="259" w:lineRule="auto"/>
    </w:pPr>
  </w:style>
  <w:style w:type="paragraph" w:customStyle="1" w:styleId="25F30202E8AE457BAA69F4F9D4D3289D">
    <w:name w:val="25F30202E8AE457BAA69F4F9D4D3289D"/>
    <w:rsid w:val="00B82F7F"/>
    <w:pPr>
      <w:spacing w:after="160" w:line="259" w:lineRule="auto"/>
    </w:pPr>
  </w:style>
  <w:style w:type="paragraph" w:customStyle="1" w:styleId="B693D737AEB44A5D9119D88040DE4706">
    <w:name w:val="B693D737AEB44A5D9119D88040DE4706"/>
    <w:rsid w:val="00B82F7F"/>
    <w:pPr>
      <w:spacing w:after="160" w:line="259" w:lineRule="auto"/>
    </w:pPr>
  </w:style>
  <w:style w:type="paragraph" w:customStyle="1" w:styleId="1AB3BF3107814B41A228377A89C6F850">
    <w:name w:val="1AB3BF3107814B41A228377A89C6F850"/>
    <w:rsid w:val="00B82F7F"/>
    <w:pPr>
      <w:spacing w:after="160" w:line="259" w:lineRule="auto"/>
    </w:pPr>
  </w:style>
  <w:style w:type="paragraph" w:customStyle="1" w:styleId="B29FB72C33FA47DB8FD65D4477B3457A">
    <w:name w:val="B29FB72C33FA47DB8FD65D4477B3457A"/>
    <w:rsid w:val="00B82F7F"/>
    <w:pPr>
      <w:spacing w:after="160" w:line="259" w:lineRule="auto"/>
    </w:pPr>
  </w:style>
  <w:style w:type="paragraph" w:customStyle="1" w:styleId="780767A2B2554872A526A553BA87467C">
    <w:name w:val="780767A2B2554872A526A553BA87467C"/>
    <w:rsid w:val="00B82F7F"/>
    <w:pPr>
      <w:spacing w:after="160" w:line="259" w:lineRule="auto"/>
    </w:pPr>
  </w:style>
  <w:style w:type="paragraph" w:customStyle="1" w:styleId="4D1181CE5D0E43558320B78B689E1951">
    <w:name w:val="4D1181CE5D0E43558320B78B689E1951"/>
    <w:rsid w:val="00B82F7F"/>
    <w:pPr>
      <w:spacing w:after="160" w:line="259" w:lineRule="auto"/>
    </w:pPr>
  </w:style>
  <w:style w:type="paragraph" w:customStyle="1" w:styleId="13BF0160110A4686A9AD1D3B099E8296">
    <w:name w:val="13BF0160110A4686A9AD1D3B099E8296"/>
    <w:rsid w:val="00C06790"/>
    <w:pPr>
      <w:spacing w:after="160" w:line="259" w:lineRule="auto"/>
    </w:pPr>
  </w:style>
  <w:style w:type="paragraph" w:customStyle="1" w:styleId="74BF522FF27845C7A299FF43AE89EC30">
    <w:name w:val="74BF522FF27845C7A299FF43AE89EC30"/>
    <w:rsid w:val="00A00924"/>
    <w:pPr>
      <w:spacing w:after="160" w:line="259" w:lineRule="auto"/>
    </w:pPr>
  </w:style>
  <w:style w:type="paragraph" w:customStyle="1" w:styleId="2C811BB7E69945DF8E47AAC29C0A2A81">
    <w:name w:val="2C811BB7E69945DF8E47AAC29C0A2A81"/>
    <w:rsid w:val="00A00924"/>
    <w:pPr>
      <w:spacing w:after="160" w:line="259" w:lineRule="auto"/>
    </w:pPr>
  </w:style>
  <w:style w:type="paragraph" w:customStyle="1" w:styleId="0A55C39DA7A14CB595D51D60EF49B8F6">
    <w:name w:val="0A55C39DA7A14CB595D51D60EF49B8F6"/>
    <w:rsid w:val="00A0092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CBA8A-9A40-4E85-A2AD-8478CEA8D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15</Pages>
  <Words>1656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PROTOCOLO PARA LA PRESENTACIÓN DE TRABAJOS, PROYECTOS Y/O PROGRAMAS DE INVESTIGACIÓN AL CONSEJO DE INVESTIGACIÓN DE LA UNIVERSIDAD NACIONAL DE SALTA</vt:lpstr>
    </vt:vector>
  </TitlesOfParts>
  <Company>Windows uE</Company>
  <LinksUpToDate>false</LinksUpToDate>
  <CharactersWithSpaces>10743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PARA LA PRESENTACIÓN DE TRABAJOS, PROYECTOS Y/O PROGRAMAS DE INVESTIGACIÓN AL CONSEJO DE INVESTIGACIÓN DE LA UNIVERSIDAD NACIONAL DE SALTA</dc:title>
  <dc:creator>CIUNSa</dc:creator>
  <cp:lastModifiedBy>ciprogramas</cp:lastModifiedBy>
  <cp:revision>17</cp:revision>
  <cp:lastPrinted>2021-07-06T16:03:00Z</cp:lastPrinted>
  <dcterms:created xsi:type="dcterms:W3CDTF">2023-06-08T18:04:00Z</dcterms:created>
  <dcterms:modified xsi:type="dcterms:W3CDTF">2023-06-12T16:13:00Z</dcterms:modified>
</cp:coreProperties>
</file>